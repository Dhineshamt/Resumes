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879" w:rsidRPr="00B6376D" w:rsidRDefault="00024471" w:rsidP="00934879">
      <w:pPr>
        <w:ind w:left="0"/>
        <w:jc w:val="center"/>
        <w:rPr>
          <w:rStyle w:val="SubtleReference"/>
          <w:b/>
          <w:color w:val="000000" w:themeColor="text1"/>
          <w:sz w:val="48"/>
          <w:szCs w:val="48"/>
        </w:rPr>
      </w:pPr>
      <w:r w:rsidRPr="00B6376D">
        <w:rPr>
          <w:rStyle w:val="SubtleReference"/>
          <w:b/>
          <w:color w:val="000000" w:themeColor="text1"/>
          <w:sz w:val="48"/>
          <w:szCs w:val="48"/>
        </w:rPr>
        <w:t>Dhinesh A</w:t>
      </w:r>
    </w:p>
    <w:p w:rsidR="00934879" w:rsidRPr="00B25A97" w:rsidRDefault="00934879" w:rsidP="005F51E8">
      <w:pPr>
        <w:spacing w:after="120"/>
        <w:ind w:right="180"/>
        <w:jc w:val="left"/>
        <w:rPr>
          <w:rFonts w:asciiTheme="minorHAnsi" w:hAnsiTheme="minorHAnsi" w:cstheme="minorHAnsi"/>
          <w:spacing w:val="9"/>
          <w:sz w:val="28"/>
          <w:szCs w:val="28"/>
        </w:rPr>
      </w:pPr>
      <w:r w:rsidRPr="00B25A97">
        <w:rPr>
          <w:rFonts w:asciiTheme="minorHAnsi" w:hAnsiTheme="minorHAnsi" w:cstheme="minorHAnsi"/>
          <w:spacing w:val="9"/>
          <w:sz w:val="28"/>
          <w:szCs w:val="28"/>
        </w:rPr>
        <w:t>BE 403, KEH Narniyas apartment,</w:t>
      </w:r>
      <w:r w:rsidRPr="00B25A97">
        <w:rPr>
          <w:rFonts w:asciiTheme="minorHAnsi" w:hAnsiTheme="minorHAnsi" w:cstheme="minorHAnsi"/>
          <w:spacing w:val="9"/>
          <w:sz w:val="28"/>
          <w:szCs w:val="28"/>
        </w:rPr>
        <w:tab/>
        <w:t xml:space="preserve">       </w:t>
      </w:r>
      <w:r w:rsidR="00B25A97">
        <w:rPr>
          <w:rFonts w:asciiTheme="minorHAnsi" w:hAnsiTheme="minorHAnsi" w:cstheme="minorHAnsi"/>
          <w:spacing w:val="9"/>
          <w:sz w:val="28"/>
          <w:szCs w:val="28"/>
        </w:rPr>
        <w:tab/>
      </w:r>
      <w:r w:rsidR="00B25A97">
        <w:rPr>
          <w:rFonts w:asciiTheme="minorHAnsi" w:hAnsiTheme="minorHAnsi" w:cstheme="minorHAnsi"/>
          <w:spacing w:val="9"/>
          <w:sz w:val="28"/>
          <w:szCs w:val="28"/>
        </w:rPr>
        <w:tab/>
      </w:r>
      <w:r w:rsidR="00155B85">
        <w:rPr>
          <w:rFonts w:asciiTheme="minorHAnsi" w:hAnsiTheme="minorHAnsi" w:cstheme="minorHAnsi"/>
          <w:spacing w:val="9"/>
          <w:sz w:val="28"/>
          <w:szCs w:val="28"/>
        </w:rPr>
        <w:t xml:space="preserve">                   </w:t>
      </w:r>
      <w:r w:rsidR="0068722C">
        <w:rPr>
          <w:rFonts w:asciiTheme="minorHAnsi" w:hAnsiTheme="minorHAnsi" w:cstheme="minorHAnsi"/>
          <w:spacing w:val="9"/>
          <w:sz w:val="28"/>
          <w:szCs w:val="28"/>
        </w:rPr>
        <w:t xml:space="preserve">  </w:t>
      </w:r>
      <w:r w:rsidR="00B25A97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="000D4EDA" w:rsidRPr="00B25A97">
        <w:rPr>
          <w:rFonts w:asciiTheme="minorHAnsi" w:hAnsiTheme="minorHAnsi" w:cstheme="minorHAnsi"/>
          <w:spacing w:val="9"/>
          <w:sz w:val="28"/>
          <w:szCs w:val="28"/>
        </w:rPr>
        <w:t>Mobile:</w:t>
      </w:r>
      <w:r w:rsidR="004602BF" w:rsidRPr="00B25A97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B25A97">
        <w:rPr>
          <w:rFonts w:asciiTheme="minorHAnsi" w:hAnsiTheme="minorHAnsi" w:cstheme="minorHAnsi"/>
          <w:spacing w:val="9"/>
          <w:sz w:val="28"/>
          <w:szCs w:val="28"/>
        </w:rPr>
        <w:t>+91 9944991706</w:t>
      </w:r>
    </w:p>
    <w:p w:rsidR="00A530B8" w:rsidRDefault="00934879" w:rsidP="005453DD">
      <w:pPr>
        <w:spacing w:after="120"/>
        <w:rPr>
          <w:rFonts w:asciiTheme="minorHAnsi" w:hAnsiTheme="minorHAnsi" w:cstheme="minorHAnsi"/>
          <w:spacing w:val="9"/>
          <w:sz w:val="28"/>
          <w:szCs w:val="28"/>
        </w:rPr>
      </w:pPr>
      <w:r w:rsidRPr="00B25A97">
        <w:rPr>
          <w:rFonts w:asciiTheme="minorHAnsi" w:hAnsiTheme="minorHAnsi" w:cstheme="minorHAnsi"/>
          <w:spacing w:val="9"/>
          <w:sz w:val="28"/>
          <w:szCs w:val="28"/>
        </w:rPr>
        <w:t>Zameen Pallavaram, Chennai – 43.</w:t>
      </w:r>
      <w:r w:rsidR="000A6484" w:rsidRPr="00B25A97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</w:t>
      </w:r>
      <w:r w:rsidR="00785A3C" w:rsidRPr="00B25A97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            </w:t>
      </w:r>
      <w:r w:rsidR="00D228EE" w:rsidRPr="00B25A97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   </w:t>
      </w:r>
      <w:r w:rsidR="00A34FF9" w:rsidRPr="00B25A97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       </w:t>
      </w:r>
      <w:r w:rsidR="00155B85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          </w:t>
      </w:r>
      <w:r w:rsidR="00A34FF9" w:rsidRPr="00B25A97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   </w:t>
      </w:r>
      <w:r w:rsidR="00B8011C" w:rsidRPr="00B25A97">
        <w:rPr>
          <w:rFonts w:asciiTheme="minorHAnsi" w:hAnsiTheme="minorHAnsi" w:cstheme="minorHAnsi"/>
          <w:smallCaps/>
          <w:spacing w:val="9"/>
          <w:sz w:val="28"/>
          <w:szCs w:val="28"/>
        </w:rPr>
        <w:t xml:space="preserve"> </w:t>
      </w:r>
      <w:r w:rsidRPr="00B25A97">
        <w:rPr>
          <w:rFonts w:asciiTheme="minorHAnsi" w:hAnsiTheme="minorHAnsi" w:cstheme="minorHAnsi"/>
          <w:spacing w:val="9"/>
          <w:sz w:val="28"/>
          <w:szCs w:val="28"/>
        </w:rPr>
        <w:t>E-mail</w:t>
      </w:r>
      <w:r w:rsidR="00C408A1" w:rsidRPr="00B25A97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="000C37D6" w:rsidRPr="00B25A97">
        <w:rPr>
          <w:rFonts w:asciiTheme="minorHAnsi" w:hAnsiTheme="minorHAnsi" w:cstheme="minorHAnsi"/>
          <w:spacing w:val="9"/>
          <w:sz w:val="28"/>
          <w:szCs w:val="28"/>
        </w:rPr>
        <w:t xml:space="preserve">ID:  </w:t>
      </w:r>
      <w:hyperlink r:id="rId8" w:history="1">
        <w:r w:rsidR="00C07F94" w:rsidRPr="00261558">
          <w:rPr>
            <w:rStyle w:val="Hyperlink"/>
            <w:rFonts w:asciiTheme="minorHAnsi" w:hAnsiTheme="minorHAnsi" w:cstheme="minorHAnsi"/>
            <w:spacing w:val="9"/>
            <w:sz w:val="28"/>
            <w:szCs w:val="28"/>
          </w:rPr>
          <w:t>dhineshamt@gmail.com</w:t>
        </w:r>
      </w:hyperlink>
    </w:p>
    <w:p w:rsidR="00C07F94" w:rsidRPr="005453DD" w:rsidRDefault="00C07F94" w:rsidP="005453DD">
      <w:pPr>
        <w:spacing w:after="120"/>
        <w:rPr>
          <w:rStyle w:val="SubtleReference"/>
          <w:rFonts w:asciiTheme="minorHAnsi" w:hAnsiTheme="minorHAnsi" w:cstheme="minorHAnsi"/>
          <w:b/>
          <w:smallCaps w:val="0"/>
          <w:color w:val="auto"/>
          <w:spacing w:val="9"/>
          <w:sz w:val="28"/>
          <w:szCs w:val="28"/>
        </w:rPr>
      </w:pPr>
    </w:p>
    <w:p w:rsidR="00D25158" w:rsidRPr="00B74762" w:rsidRDefault="00B74762" w:rsidP="00B74762">
      <w:pPr>
        <w:pBdr>
          <w:bottom w:val="single" w:sz="12" w:space="1" w:color="auto"/>
        </w:pBdr>
        <w:ind w:left="-450"/>
        <w:rPr>
          <w:rStyle w:val="SubtleReference"/>
          <w:b/>
          <w:color w:val="000000" w:themeColor="text1"/>
          <w:sz w:val="28"/>
          <w:szCs w:val="28"/>
        </w:rPr>
      </w:pPr>
      <w:r w:rsidRPr="00B74762">
        <w:rPr>
          <w:rStyle w:val="SubtleReference"/>
          <w:b/>
          <w:color w:val="000000" w:themeColor="text1"/>
          <w:sz w:val="36"/>
          <w:szCs w:val="36"/>
        </w:rPr>
        <w:t>S</w:t>
      </w:r>
      <w:r w:rsidR="00DE5402" w:rsidRPr="00B74762">
        <w:rPr>
          <w:rStyle w:val="SubtleReference"/>
          <w:b/>
          <w:color w:val="000000" w:themeColor="text1"/>
          <w:sz w:val="28"/>
          <w:szCs w:val="28"/>
        </w:rPr>
        <w:t>UMMARY:</w:t>
      </w:r>
    </w:p>
    <w:p w:rsidR="008E48B1" w:rsidRPr="006B091A" w:rsidRDefault="002E1FAA" w:rsidP="008E48B1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Post Graduate</w:t>
      </w:r>
      <w:r w:rsidR="005D746E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d</w:t>
      </w: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in Master of Computer Application from JJ </w:t>
      </w:r>
      <w:r w:rsidR="006F7632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College of Engineering</w:t>
      </w:r>
      <w:r w:rsidR="005F108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and Technology</w:t>
      </w:r>
      <w:r w:rsidR="006F7632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– Trichy</w:t>
      </w:r>
      <w:r w:rsidR="00E323D5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,</w:t>
      </w: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in the Year 2011.</w:t>
      </w:r>
    </w:p>
    <w:p w:rsidR="002E1FAA" w:rsidRPr="006B091A" w:rsidRDefault="007C71E1" w:rsidP="00DA1402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6</w:t>
      </w:r>
      <w:r w:rsidR="009D6AD1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.5 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years of Testing experience, in which</w:t>
      </w:r>
      <w:r w:rsidR="00370740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2 Years of Manual Testing and </w:t>
      </w:r>
      <w:r w:rsidR="0011129B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4</w:t>
      </w:r>
      <w:r w:rsidR="00DE64DC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.5</w:t>
      </w:r>
      <w:r w:rsidR="002E1FAA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years of Automation testing experience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.</w:t>
      </w:r>
    </w:p>
    <w:p w:rsidR="002E1FAA" w:rsidRPr="006B091A" w:rsidRDefault="001F1629" w:rsidP="00DA1402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D</w:t>
      </w:r>
      <w:r w:rsidR="00A2723B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eveloped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Test cases, Test Scripts using </w:t>
      </w:r>
      <w:r w:rsidR="002E1FAA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Selenium Web Driver</w:t>
      </w:r>
      <w:r w:rsidR="00370740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and Protractor automation tools</w:t>
      </w:r>
      <w:r w:rsidR="00E83C37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to test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</w:t>
      </w:r>
      <w:r w:rsidR="002E1FAA" w:rsidRPr="006B091A">
        <w:rPr>
          <w:rFonts w:asciiTheme="minorHAnsi" w:eastAsia="Cambria" w:hAnsiTheme="minorHAnsi" w:cstheme="minorHAnsi"/>
          <w:noProof/>
          <w:spacing w:val="9"/>
          <w:sz w:val="28"/>
          <w:szCs w:val="28"/>
        </w:rPr>
        <w:t>Web</w:t>
      </w:r>
      <w:r w:rsidR="00534C9C" w:rsidRPr="006B091A">
        <w:rPr>
          <w:rFonts w:asciiTheme="minorHAnsi" w:eastAsia="Cambria" w:hAnsiTheme="minorHAnsi" w:cstheme="minorHAnsi"/>
          <w:noProof/>
          <w:spacing w:val="9"/>
          <w:sz w:val="28"/>
          <w:szCs w:val="28"/>
        </w:rPr>
        <w:t>-</w:t>
      </w:r>
      <w:r w:rsidR="002E1FAA" w:rsidRPr="006B091A">
        <w:rPr>
          <w:rFonts w:asciiTheme="minorHAnsi" w:eastAsia="Cambria" w:hAnsiTheme="minorHAnsi" w:cstheme="minorHAnsi"/>
          <w:noProof/>
          <w:spacing w:val="9"/>
          <w:sz w:val="28"/>
          <w:szCs w:val="28"/>
        </w:rPr>
        <w:t>based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applications.</w:t>
      </w:r>
    </w:p>
    <w:p w:rsidR="00C618EA" w:rsidRPr="006B091A" w:rsidRDefault="00C618EA" w:rsidP="00DA1402">
      <w:pPr>
        <w:pStyle w:val="ListParagraph"/>
        <w:numPr>
          <w:ilvl w:val="0"/>
          <w:numId w:val="7"/>
        </w:numPr>
        <w:spacing w:after="120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Developed Test cases, Test Scripts using </w:t>
      </w:r>
      <w:r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Robot framework to test web services</w:t>
      </w: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.</w:t>
      </w:r>
    </w:p>
    <w:p w:rsidR="00E52847" w:rsidRPr="006B091A" w:rsidRDefault="009E4294" w:rsidP="007C32CF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Good Coding Skill</w:t>
      </w:r>
      <w:r w:rsidR="006A4F35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in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</w:t>
      </w:r>
      <w:r w:rsidR="002E1FAA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Java</w:t>
      </w:r>
      <w:r w:rsidR="002E1F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.</w:t>
      </w:r>
    </w:p>
    <w:p w:rsidR="002E1FAA" w:rsidRPr="006B091A" w:rsidRDefault="00041F0D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Automated different testing phases </w:t>
      </w:r>
      <w:r w:rsidR="00CA1643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using </w:t>
      </w:r>
      <w:r w:rsidR="00CA1643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TestNG</w:t>
      </w:r>
      <w:r w:rsidR="002E1FAA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</w:t>
      </w:r>
      <w:r w:rsidR="008D7908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Framework, TestNG Annotations,</w:t>
      </w:r>
      <w:r w:rsidR="007C32CF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</w:t>
      </w:r>
      <w:r w:rsidR="002A1077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and Jasmine</w:t>
      </w:r>
      <w:r w:rsidR="007C32CF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framework.</w:t>
      </w:r>
    </w:p>
    <w:p w:rsidR="00970876" w:rsidRPr="006B091A" w:rsidRDefault="00970876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Implemented </w:t>
      </w:r>
      <w:r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Extent report</w:t>
      </w: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to generate test reports.</w:t>
      </w:r>
    </w:p>
    <w:p w:rsidR="00916AF3" w:rsidRPr="006B091A" w:rsidRDefault="00B03C86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b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Have worked in </w:t>
      </w:r>
      <w:r w:rsidR="007C32CF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Mainframe Automation</w:t>
      </w:r>
      <w:r w:rsidR="00294D1C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using</w:t>
      </w:r>
      <w:r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Cucumber.</w:t>
      </w:r>
    </w:p>
    <w:p w:rsidR="003A69CB" w:rsidRPr="006B091A" w:rsidRDefault="002E1FAA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b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Worked on </w:t>
      </w:r>
      <w:r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Maven</w:t>
      </w: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tool to handle dependencies</w:t>
      </w:r>
      <w:r w:rsidR="009D6EA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and to trigger test execution</w:t>
      </w:r>
      <w:r w:rsidR="000D3DA4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,</w:t>
      </w:r>
      <w:r w:rsidR="00C81586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</w:t>
      </w:r>
      <w:r w:rsidR="00795102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Git</w:t>
      </w:r>
      <w:r w:rsidR="00FC4C49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Hub</w:t>
      </w:r>
      <w:r w:rsidR="00A02F09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to manage automation code</w:t>
      </w:r>
      <w:r w:rsidR="008B758F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and </w:t>
      </w:r>
      <w:r w:rsidR="008B758F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Jenkins</w:t>
      </w:r>
      <w:r w:rsidR="008B758F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for Continuous Integration</w:t>
      </w:r>
      <w:r w:rsidR="003A69CB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.</w:t>
      </w:r>
    </w:p>
    <w:p w:rsidR="002E1FAA" w:rsidRPr="006B091A" w:rsidRDefault="002E1FAA" w:rsidP="00DA1402">
      <w:pPr>
        <w:pStyle w:val="ListParagraph"/>
        <w:numPr>
          <w:ilvl w:val="0"/>
          <w:numId w:val="7"/>
        </w:numPr>
        <w:spacing w:after="120" w:line="276" w:lineRule="auto"/>
        <w:rPr>
          <w:rFonts w:asciiTheme="minorHAnsi" w:eastAsia="Cambria" w:hAnsiTheme="minorHAnsi" w:cstheme="minorHAnsi"/>
          <w:b/>
          <w:spacing w:val="9"/>
          <w:sz w:val="28"/>
          <w:szCs w:val="28"/>
        </w:rPr>
      </w:pP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Have </w:t>
      </w:r>
      <w:r w:rsidRPr="006B091A">
        <w:rPr>
          <w:rFonts w:asciiTheme="minorHAnsi" w:eastAsia="Cambria" w:hAnsiTheme="minorHAnsi" w:cstheme="minorHAnsi"/>
          <w:noProof/>
          <w:spacing w:val="9"/>
          <w:sz w:val="28"/>
          <w:szCs w:val="28"/>
        </w:rPr>
        <w:t>hands</w:t>
      </w:r>
      <w:r w:rsidR="00534C9C" w:rsidRPr="006B091A">
        <w:rPr>
          <w:rFonts w:asciiTheme="minorHAnsi" w:eastAsia="Cambria" w:hAnsiTheme="minorHAnsi" w:cstheme="minorHAnsi"/>
          <w:noProof/>
          <w:spacing w:val="9"/>
          <w:sz w:val="28"/>
          <w:szCs w:val="28"/>
        </w:rPr>
        <w:t>-</w:t>
      </w:r>
      <w:r w:rsidRPr="006B091A">
        <w:rPr>
          <w:rFonts w:asciiTheme="minorHAnsi" w:eastAsia="Cambria" w:hAnsiTheme="minorHAnsi" w:cstheme="minorHAnsi"/>
          <w:noProof/>
          <w:spacing w:val="9"/>
          <w:sz w:val="28"/>
          <w:szCs w:val="28"/>
        </w:rPr>
        <w:t>on</w:t>
      </w:r>
      <w:r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</w:t>
      </w:r>
      <w:r w:rsidR="001B5E2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experience </w:t>
      </w:r>
      <w:r w:rsidR="005D746E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in </w:t>
      </w:r>
      <w:r w:rsidR="00F40893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developing</w:t>
      </w:r>
      <w:r w:rsidR="005D746E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 xml:space="preserve"> </w:t>
      </w:r>
      <w:r w:rsidR="005D746E" w:rsidRPr="006B091A">
        <w:rPr>
          <w:rFonts w:asciiTheme="minorHAnsi" w:eastAsia="Cambria" w:hAnsiTheme="minorHAnsi" w:cstheme="minorHAnsi"/>
          <w:b/>
          <w:noProof/>
          <w:spacing w:val="9"/>
          <w:sz w:val="28"/>
          <w:szCs w:val="28"/>
        </w:rPr>
        <w:t>Keyword</w:t>
      </w:r>
      <w:r w:rsidR="005D746E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driven</w:t>
      </w:r>
      <w:r w:rsidR="00370740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</w:t>
      </w:r>
      <w:r w:rsidR="00641D1A" w:rsidRPr="006B091A">
        <w:rPr>
          <w:rFonts w:asciiTheme="minorHAnsi" w:eastAsia="Cambria" w:hAnsiTheme="minorHAnsi" w:cstheme="minorHAnsi"/>
          <w:spacing w:val="9"/>
          <w:sz w:val="28"/>
          <w:szCs w:val="28"/>
        </w:rPr>
        <w:t>and</w:t>
      </w:r>
      <w:r w:rsidR="00117C73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Page Object Model Framework</w:t>
      </w:r>
      <w:r w:rsidR="00270E80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s</w:t>
      </w:r>
      <w:r w:rsidR="006F7632"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>.</w:t>
      </w:r>
      <w:r w:rsidRPr="006B091A">
        <w:rPr>
          <w:rFonts w:asciiTheme="minorHAnsi" w:eastAsia="Cambria" w:hAnsiTheme="minorHAnsi" w:cstheme="minorHAnsi"/>
          <w:b/>
          <w:spacing w:val="9"/>
          <w:sz w:val="28"/>
          <w:szCs w:val="28"/>
        </w:rPr>
        <w:t xml:space="preserve"> </w:t>
      </w:r>
    </w:p>
    <w:p w:rsidR="00D62CA9" w:rsidRDefault="00D62CA9" w:rsidP="00D62CA9">
      <w:pPr>
        <w:pBdr>
          <w:bottom w:val="single" w:sz="12" w:space="1" w:color="auto"/>
        </w:pBdr>
        <w:spacing w:after="120"/>
        <w:ind w:left="0"/>
        <w:rPr>
          <w:rStyle w:val="SubtleReference"/>
          <w:b/>
          <w:color w:val="000000" w:themeColor="text1"/>
          <w:sz w:val="32"/>
          <w:szCs w:val="32"/>
        </w:rPr>
      </w:pPr>
    </w:p>
    <w:p w:rsidR="00891F48" w:rsidRPr="00D62CA9" w:rsidRDefault="00735A03" w:rsidP="00D62CA9">
      <w:pPr>
        <w:pBdr>
          <w:bottom w:val="single" w:sz="12" w:space="1" w:color="auto"/>
        </w:pBdr>
        <w:spacing w:after="120"/>
        <w:ind w:left="0"/>
        <w:rPr>
          <w:rStyle w:val="SubtleReference"/>
          <w:b/>
          <w:color w:val="000000" w:themeColor="text1"/>
          <w:sz w:val="32"/>
          <w:szCs w:val="32"/>
        </w:rPr>
      </w:pPr>
      <w:r w:rsidRPr="00D62CA9">
        <w:rPr>
          <w:rStyle w:val="SubtleReference"/>
          <w:b/>
          <w:color w:val="000000" w:themeColor="text1"/>
          <w:sz w:val="32"/>
          <w:szCs w:val="32"/>
        </w:rPr>
        <w:t>Technical</w:t>
      </w:r>
      <w:r w:rsidR="00FB0C2B" w:rsidRPr="00D62CA9">
        <w:rPr>
          <w:rStyle w:val="SubtleReference"/>
          <w:b/>
          <w:color w:val="000000" w:themeColor="text1"/>
          <w:sz w:val="32"/>
          <w:szCs w:val="32"/>
        </w:rPr>
        <w:t xml:space="preserve"> Accomplishments</w:t>
      </w:r>
      <w:r w:rsidR="00F45FB6" w:rsidRPr="00D62CA9">
        <w:rPr>
          <w:rStyle w:val="SubtleReference"/>
          <w:b/>
          <w:color w:val="000000" w:themeColor="text1"/>
          <w:sz w:val="32"/>
          <w:szCs w:val="32"/>
        </w:rPr>
        <w:t>:</w:t>
      </w:r>
    </w:p>
    <w:p w:rsidR="004D5CA9" w:rsidRPr="00B74762" w:rsidRDefault="004D5CA9" w:rsidP="00AA2D89">
      <w:pPr>
        <w:pStyle w:val="BodyTextIndent3CharChar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pacing w:val="9"/>
          <w:sz w:val="28"/>
          <w:szCs w:val="28"/>
        </w:rPr>
      </w:pPr>
      <w:r w:rsidRPr="00B74762">
        <w:rPr>
          <w:rFonts w:asciiTheme="minorHAnsi" w:hAnsiTheme="minorHAnsi" w:cstheme="minorHAnsi"/>
          <w:b/>
          <w:spacing w:val="9"/>
          <w:sz w:val="28"/>
          <w:szCs w:val="28"/>
        </w:rPr>
        <w:t>Developed Page Object Model framework</w:t>
      </w:r>
      <w:r w:rsidR="001267C4">
        <w:rPr>
          <w:rFonts w:asciiTheme="minorHAnsi" w:hAnsiTheme="minorHAnsi" w:cstheme="minorHAnsi"/>
          <w:b/>
          <w:spacing w:val="9"/>
          <w:sz w:val="28"/>
          <w:szCs w:val="28"/>
        </w:rPr>
        <w:t xml:space="preserve"> from scratch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 xml:space="preserve"> using Selenium</w:t>
      </w:r>
      <w:r w:rsidR="002A437A">
        <w:rPr>
          <w:rFonts w:asciiTheme="minorHAnsi" w:hAnsiTheme="minorHAnsi" w:cstheme="minorHAnsi"/>
          <w:spacing w:val="9"/>
          <w:sz w:val="28"/>
          <w:szCs w:val="28"/>
        </w:rPr>
        <w:t xml:space="preserve"> WebDriver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>, TestNG and Extent Report.</w:t>
      </w:r>
    </w:p>
    <w:p w:rsidR="004D5CA9" w:rsidRPr="00B74762" w:rsidRDefault="00FB0C2B" w:rsidP="00B74762">
      <w:pPr>
        <w:pStyle w:val="BodyTextIndent3CharChar"/>
        <w:numPr>
          <w:ilvl w:val="0"/>
          <w:numId w:val="6"/>
        </w:numPr>
        <w:tabs>
          <w:tab w:val="left" w:pos="360"/>
        </w:tabs>
        <w:spacing w:line="276" w:lineRule="auto"/>
        <w:rPr>
          <w:rFonts w:asciiTheme="minorHAnsi" w:hAnsiTheme="minorHAnsi" w:cstheme="minorHAnsi"/>
          <w:spacing w:val="9"/>
          <w:sz w:val="28"/>
          <w:szCs w:val="28"/>
        </w:rPr>
      </w:pPr>
      <w:r w:rsidRPr="00B74762">
        <w:rPr>
          <w:rFonts w:asciiTheme="minorHAnsi" w:hAnsiTheme="minorHAnsi" w:cstheme="minorHAnsi"/>
          <w:b/>
          <w:spacing w:val="9"/>
          <w:sz w:val="28"/>
          <w:szCs w:val="28"/>
        </w:rPr>
        <w:t>Devised Robot framework for Mainframe automation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 xml:space="preserve"> which helps mainframe developers and business stack holders to create automation scri</w:t>
      </w:r>
      <w:r w:rsidR="0094678C" w:rsidRPr="00B74762">
        <w:rPr>
          <w:rFonts w:asciiTheme="minorHAnsi" w:hAnsiTheme="minorHAnsi" w:cstheme="minorHAnsi"/>
          <w:spacing w:val="9"/>
          <w:sz w:val="28"/>
          <w:szCs w:val="28"/>
        </w:rPr>
        <w:t>pt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>.</w:t>
      </w:r>
    </w:p>
    <w:p w:rsidR="00FB0C2B" w:rsidRPr="00B74762" w:rsidRDefault="00FB0C2B" w:rsidP="00FB0C2B">
      <w:pPr>
        <w:pStyle w:val="BodyTextIndent3CharChar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pacing w:val="9"/>
          <w:sz w:val="28"/>
          <w:szCs w:val="28"/>
        </w:rPr>
      </w:pPr>
      <w:r w:rsidRPr="00B74762">
        <w:rPr>
          <w:rFonts w:asciiTheme="minorHAnsi" w:hAnsiTheme="minorHAnsi" w:cstheme="minorHAnsi"/>
          <w:b/>
          <w:spacing w:val="9"/>
          <w:sz w:val="28"/>
          <w:szCs w:val="28"/>
        </w:rPr>
        <w:t>Introduced Robot framework for website and web services automation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 xml:space="preserve"> which has reduced automation effort from 100% to 60%.</w:t>
      </w:r>
    </w:p>
    <w:p w:rsidR="004255B9" w:rsidRDefault="003B6DAB" w:rsidP="00D62CA9">
      <w:pPr>
        <w:pStyle w:val="BodyTextIndent3CharChar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pacing w:val="9"/>
          <w:sz w:val="28"/>
          <w:szCs w:val="28"/>
        </w:rPr>
      </w:pPr>
      <w:r w:rsidRPr="00B74762">
        <w:rPr>
          <w:rFonts w:asciiTheme="minorHAnsi" w:hAnsiTheme="minorHAnsi" w:cstheme="minorHAnsi"/>
          <w:spacing w:val="9"/>
          <w:sz w:val="28"/>
          <w:szCs w:val="28"/>
        </w:rPr>
        <w:t xml:space="preserve">Done </w:t>
      </w:r>
      <w:r w:rsidRPr="00B74762">
        <w:rPr>
          <w:rFonts w:asciiTheme="minorHAnsi" w:hAnsiTheme="minorHAnsi" w:cstheme="minorHAnsi"/>
          <w:b/>
          <w:spacing w:val="9"/>
          <w:sz w:val="28"/>
          <w:szCs w:val="28"/>
        </w:rPr>
        <w:t>Proof of concept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 xml:space="preserve"> to perform mobile website testing </w:t>
      </w:r>
      <w:r w:rsidR="004A13B2" w:rsidRPr="00B74762">
        <w:rPr>
          <w:rFonts w:asciiTheme="minorHAnsi" w:hAnsiTheme="minorHAnsi" w:cstheme="minorHAnsi"/>
          <w:spacing w:val="9"/>
          <w:sz w:val="28"/>
          <w:szCs w:val="28"/>
        </w:rPr>
        <w:t>using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 xml:space="preserve"> </w:t>
      </w:r>
      <w:r w:rsidRPr="00B74762">
        <w:rPr>
          <w:rFonts w:asciiTheme="minorHAnsi" w:hAnsiTheme="minorHAnsi" w:cstheme="minorHAnsi"/>
          <w:b/>
          <w:spacing w:val="9"/>
          <w:sz w:val="28"/>
          <w:szCs w:val="28"/>
        </w:rPr>
        <w:t>Appium</w:t>
      </w:r>
      <w:r w:rsidRPr="00B74762">
        <w:rPr>
          <w:rFonts w:asciiTheme="minorHAnsi" w:hAnsiTheme="minorHAnsi" w:cstheme="minorHAnsi"/>
          <w:spacing w:val="9"/>
          <w:sz w:val="28"/>
          <w:szCs w:val="28"/>
        </w:rPr>
        <w:t>.</w:t>
      </w:r>
    </w:p>
    <w:p w:rsidR="004E0D45" w:rsidRDefault="004E0D45" w:rsidP="00E17384">
      <w:pPr>
        <w:ind w:left="0"/>
        <w:rPr>
          <w:rStyle w:val="SubtleReference"/>
          <w:b/>
          <w:color w:val="000000" w:themeColor="text1"/>
          <w:sz w:val="32"/>
          <w:szCs w:val="32"/>
        </w:rPr>
      </w:pPr>
    </w:p>
    <w:p w:rsidR="008B0A21" w:rsidRPr="00C67C7F" w:rsidRDefault="008B0A21" w:rsidP="00E54767">
      <w:pPr>
        <w:pBdr>
          <w:bottom w:val="single" w:sz="4" w:space="1" w:color="auto"/>
        </w:pBdr>
        <w:ind w:left="-450"/>
        <w:rPr>
          <w:rStyle w:val="SubtleReference"/>
          <w:b/>
          <w:color w:val="000000" w:themeColor="text1"/>
          <w:sz w:val="32"/>
          <w:szCs w:val="32"/>
        </w:rPr>
      </w:pPr>
      <w:r w:rsidRPr="00C67C7F">
        <w:rPr>
          <w:rStyle w:val="SubtleReference"/>
          <w:b/>
          <w:color w:val="000000" w:themeColor="text1"/>
          <w:sz w:val="32"/>
          <w:szCs w:val="32"/>
        </w:rPr>
        <w:t>Professional Experience:</w:t>
      </w:r>
      <w:r w:rsidR="00891F48" w:rsidRPr="00C67C7F">
        <w:rPr>
          <w:rStyle w:val="SubtleReference"/>
          <w:b/>
          <w:color w:val="000000" w:themeColor="text1"/>
          <w:sz w:val="32"/>
          <w:szCs w:val="32"/>
        </w:rPr>
        <w:t xml:space="preserve">     </w:t>
      </w:r>
    </w:p>
    <w:tbl>
      <w:tblPr>
        <w:tblStyle w:val="TableGrid"/>
        <w:tblW w:w="11267" w:type="dxa"/>
        <w:tblLook w:val="04A0" w:firstRow="1" w:lastRow="0" w:firstColumn="1" w:lastColumn="0" w:noHBand="0" w:noVBand="1"/>
      </w:tblPr>
      <w:tblGrid>
        <w:gridCol w:w="1820"/>
        <w:gridCol w:w="3755"/>
        <w:gridCol w:w="5692"/>
      </w:tblGrid>
      <w:tr w:rsidR="00885DF6" w:rsidRPr="00625970" w:rsidTr="00AD3054">
        <w:trPr>
          <w:trHeight w:val="337"/>
        </w:trPr>
        <w:tc>
          <w:tcPr>
            <w:tcW w:w="1820" w:type="dxa"/>
          </w:tcPr>
          <w:p w:rsidR="00885DF6" w:rsidRPr="00C67C7F" w:rsidRDefault="00885DF6" w:rsidP="00E17384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>Organization</w:t>
            </w:r>
          </w:p>
        </w:tc>
        <w:tc>
          <w:tcPr>
            <w:tcW w:w="3755" w:type="dxa"/>
          </w:tcPr>
          <w:p w:rsidR="00885DF6" w:rsidRPr="00C67C7F" w:rsidRDefault="00885DF6" w:rsidP="00E17384">
            <w:pPr>
              <w:pStyle w:val="ListParagraph"/>
              <w:ind w:left="-18" w:firstLine="18"/>
              <w:jc w:val="left"/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>Duration</w:t>
            </w:r>
          </w:p>
        </w:tc>
        <w:tc>
          <w:tcPr>
            <w:tcW w:w="5692" w:type="dxa"/>
          </w:tcPr>
          <w:p w:rsidR="00885DF6" w:rsidRPr="00C67C7F" w:rsidRDefault="00885DF6" w:rsidP="00E17384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>Designation</w:t>
            </w:r>
          </w:p>
        </w:tc>
      </w:tr>
      <w:tr w:rsidR="00885DF6" w:rsidRPr="00625970" w:rsidTr="0048374C">
        <w:trPr>
          <w:trHeight w:val="485"/>
        </w:trPr>
        <w:tc>
          <w:tcPr>
            <w:tcW w:w="1820" w:type="dxa"/>
          </w:tcPr>
          <w:p w:rsidR="00885DF6" w:rsidRPr="00C67C7F" w:rsidRDefault="00885DF6" w:rsidP="00E17384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Fidelity</w:t>
            </w:r>
          </w:p>
        </w:tc>
        <w:tc>
          <w:tcPr>
            <w:tcW w:w="3755" w:type="dxa"/>
          </w:tcPr>
          <w:p w:rsidR="00885DF6" w:rsidRPr="00C67C7F" w:rsidRDefault="00855A88" w:rsidP="00E17384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Since 2015 Oct</w:t>
            </w:r>
          </w:p>
        </w:tc>
        <w:tc>
          <w:tcPr>
            <w:tcW w:w="5692" w:type="dxa"/>
          </w:tcPr>
          <w:p w:rsidR="00885DF6" w:rsidRPr="00C67C7F" w:rsidRDefault="00885DF6" w:rsidP="00C67C7F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Software Development Engineer in Test</w:t>
            </w:r>
          </w:p>
        </w:tc>
      </w:tr>
      <w:tr w:rsidR="00885DF6" w:rsidRPr="00625970" w:rsidTr="0048374C">
        <w:trPr>
          <w:trHeight w:val="539"/>
        </w:trPr>
        <w:tc>
          <w:tcPr>
            <w:tcW w:w="1820" w:type="dxa"/>
          </w:tcPr>
          <w:p w:rsidR="00885DF6" w:rsidRPr="00C67C7F" w:rsidRDefault="00885DF6" w:rsidP="00E17384">
            <w:pPr>
              <w:pStyle w:val="ListParagraph"/>
              <w:ind w:left="-9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Aon Hewitt</w:t>
            </w:r>
          </w:p>
        </w:tc>
        <w:tc>
          <w:tcPr>
            <w:tcW w:w="3755" w:type="dxa"/>
          </w:tcPr>
          <w:p w:rsidR="00885DF6" w:rsidRPr="00C67C7F" w:rsidRDefault="00BA21E4" w:rsidP="00E17384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July 2011 – September 2015</w:t>
            </w:r>
          </w:p>
        </w:tc>
        <w:tc>
          <w:tcPr>
            <w:tcW w:w="5692" w:type="dxa"/>
          </w:tcPr>
          <w:p w:rsidR="00885DF6" w:rsidRPr="00C67C7F" w:rsidRDefault="00BA21E4" w:rsidP="00C67C7F">
            <w:pPr>
              <w:pStyle w:val="ListParagraph"/>
              <w:ind w:left="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</w:rPr>
            </w:pPr>
            <w:r w:rsidRPr="00C67C7F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QA Engineer</w:t>
            </w:r>
          </w:p>
        </w:tc>
      </w:tr>
    </w:tbl>
    <w:p w:rsidR="00DD0583" w:rsidRPr="00625970" w:rsidRDefault="00DD0583" w:rsidP="001D247E">
      <w:pPr>
        <w:spacing w:after="0" w:line="240" w:lineRule="auto"/>
        <w:ind w:left="0"/>
        <w:rPr>
          <w:rFonts w:asciiTheme="minorHAnsi" w:hAnsiTheme="minorHAnsi" w:cstheme="minorHAnsi"/>
          <w:b/>
          <w:spacing w:val="9"/>
          <w:sz w:val="20"/>
          <w:szCs w:val="20"/>
        </w:rPr>
      </w:pPr>
    </w:p>
    <w:p w:rsidR="00470E33" w:rsidRPr="00625970" w:rsidRDefault="00470E33" w:rsidP="001D247E">
      <w:pPr>
        <w:spacing w:after="0" w:line="240" w:lineRule="auto"/>
        <w:ind w:left="0"/>
        <w:rPr>
          <w:rFonts w:asciiTheme="minorHAnsi" w:hAnsiTheme="minorHAnsi" w:cstheme="minorHAnsi"/>
          <w:b/>
          <w:spacing w:val="9"/>
          <w:sz w:val="20"/>
          <w:szCs w:val="20"/>
        </w:rPr>
      </w:pPr>
    </w:p>
    <w:p w:rsidR="000E1A9A" w:rsidRPr="00673301" w:rsidRDefault="00DA667C" w:rsidP="00673301">
      <w:pPr>
        <w:pBdr>
          <w:bottom w:val="single" w:sz="12" w:space="1" w:color="auto"/>
        </w:pBdr>
        <w:spacing w:line="360" w:lineRule="auto"/>
        <w:ind w:left="-360" w:hanging="90"/>
        <w:rPr>
          <w:rStyle w:val="SubtleReference"/>
          <w:b/>
          <w:color w:val="000000" w:themeColor="text1"/>
          <w:sz w:val="32"/>
          <w:szCs w:val="32"/>
        </w:rPr>
      </w:pPr>
      <w:r w:rsidRPr="00673301">
        <w:rPr>
          <w:rStyle w:val="SubtleReference"/>
          <w:b/>
          <w:color w:val="000000" w:themeColor="text1"/>
          <w:sz w:val="32"/>
          <w:szCs w:val="32"/>
        </w:rPr>
        <w:t>Proje</w:t>
      </w:r>
      <w:r w:rsidR="000C37D6" w:rsidRPr="00673301">
        <w:rPr>
          <w:rStyle w:val="SubtleReference"/>
          <w:b/>
          <w:color w:val="000000" w:themeColor="text1"/>
          <w:sz w:val="32"/>
          <w:szCs w:val="32"/>
        </w:rPr>
        <w:t>cts</w:t>
      </w:r>
    </w:p>
    <w:p w:rsidR="00A5717B" w:rsidRPr="00673301" w:rsidRDefault="00A5717B" w:rsidP="00673301">
      <w:pPr>
        <w:pStyle w:val="ListParagraph"/>
        <w:numPr>
          <w:ilvl w:val="0"/>
          <w:numId w:val="17"/>
        </w:numPr>
        <w:spacing w:line="360" w:lineRule="auto"/>
        <w:ind w:left="-270" w:hanging="180"/>
        <w:contextualSpacing/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</w:pP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  <w:t xml:space="preserve">Simplified </w:t>
      </w:r>
      <w:r w:rsidR="0090731A"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  <w:t xml:space="preserve">Account Creation and </w:t>
      </w: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  <w:t>Automatic Investment for Health Savings Account</w:t>
      </w:r>
    </w:p>
    <w:p w:rsidR="00150B8B" w:rsidRDefault="00673301" w:rsidP="00472855">
      <w:pPr>
        <w:pStyle w:val="ListParagraph"/>
        <w:spacing w:line="360" w:lineRule="auto"/>
        <w:ind w:left="0"/>
        <w:contextualSpacing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Brief Description of the Project:</w:t>
      </w:r>
      <w:r w:rsidRPr="00673301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</w:t>
      </w:r>
      <w:r w:rsidR="0090731A">
        <w:rPr>
          <w:rFonts w:asciiTheme="minorHAnsi" w:hAnsiTheme="minorHAnsi" w:cstheme="minorHAnsi"/>
          <w:bCs/>
          <w:spacing w:val="9"/>
          <w:sz w:val="28"/>
          <w:szCs w:val="28"/>
        </w:rPr>
        <w:t xml:space="preserve">This project aims to expand Fidelity’s business in Health </w:t>
      </w:r>
    </w:p>
    <w:p w:rsidR="00FD44EB" w:rsidRPr="00075E5C" w:rsidRDefault="0090731A" w:rsidP="00472855">
      <w:pPr>
        <w:pStyle w:val="ListParagraph"/>
        <w:spacing w:line="360" w:lineRule="auto"/>
        <w:ind w:left="0"/>
        <w:contextualSpacing/>
        <w:rPr>
          <w:rFonts w:asciiTheme="minorHAnsi" w:hAnsiTheme="minorHAnsi" w:cstheme="minorHAnsi"/>
          <w:bCs/>
          <w:spacing w:val="9"/>
          <w:sz w:val="28"/>
          <w:szCs w:val="28"/>
        </w:rPr>
      </w:pPr>
      <w:r>
        <w:rPr>
          <w:rFonts w:asciiTheme="minorHAnsi" w:hAnsiTheme="minorHAnsi" w:cstheme="minorHAnsi"/>
          <w:bCs/>
          <w:spacing w:val="9"/>
          <w:sz w:val="28"/>
          <w:szCs w:val="28"/>
        </w:rPr>
        <w:t xml:space="preserve">Savings Account </w:t>
      </w:r>
      <w:r w:rsidR="00546DE8">
        <w:rPr>
          <w:rFonts w:asciiTheme="minorHAnsi" w:hAnsiTheme="minorHAnsi" w:cstheme="minorHAnsi"/>
          <w:bCs/>
          <w:spacing w:val="9"/>
          <w:sz w:val="28"/>
          <w:szCs w:val="28"/>
        </w:rPr>
        <w:t xml:space="preserve">domain </w:t>
      </w:r>
      <w:r>
        <w:rPr>
          <w:rFonts w:asciiTheme="minorHAnsi" w:hAnsiTheme="minorHAnsi" w:cstheme="minorHAnsi"/>
          <w:bCs/>
          <w:spacing w:val="9"/>
          <w:sz w:val="28"/>
          <w:szCs w:val="28"/>
        </w:rPr>
        <w:t xml:space="preserve">by providing interactive end to end website experience to create new </w:t>
      </w:r>
      <w:r w:rsidR="00075E5C">
        <w:rPr>
          <w:rFonts w:asciiTheme="minorHAnsi" w:hAnsiTheme="minorHAnsi" w:cstheme="minorHAnsi"/>
          <w:bCs/>
          <w:spacing w:val="9"/>
          <w:sz w:val="28"/>
          <w:szCs w:val="28"/>
        </w:rPr>
        <w:t xml:space="preserve">HSA account and to </w:t>
      </w:r>
      <w:r w:rsidR="007D65CE">
        <w:rPr>
          <w:rFonts w:asciiTheme="minorHAnsi" w:hAnsiTheme="minorHAnsi" w:cstheme="minorHAnsi"/>
          <w:bCs/>
          <w:spacing w:val="9"/>
          <w:sz w:val="28"/>
          <w:szCs w:val="28"/>
        </w:rPr>
        <w:t>invest money in mutual fund through</w:t>
      </w:r>
      <w:r w:rsidR="00075E5C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SIP mode.</w:t>
      </w:r>
    </w:p>
    <w:tbl>
      <w:tblPr>
        <w:tblStyle w:val="TableGrid"/>
        <w:tblW w:w="11087" w:type="dxa"/>
        <w:tblInd w:w="-5" w:type="dxa"/>
        <w:tblLook w:val="04A0" w:firstRow="1" w:lastRow="0" w:firstColumn="1" w:lastColumn="0" w:noHBand="0" w:noVBand="1"/>
      </w:tblPr>
      <w:tblGrid>
        <w:gridCol w:w="3591"/>
        <w:gridCol w:w="7496"/>
      </w:tblGrid>
      <w:tr w:rsidR="00FD44EB" w:rsidRPr="00673301" w:rsidTr="00472855">
        <w:trPr>
          <w:trHeight w:val="392"/>
        </w:trPr>
        <w:tc>
          <w:tcPr>
            <w:tcW w:w="3591" w:type="dxa"/>
          </w:tcPr>
          <w:p w:rsidR="00FD44EB" w:rsidRPr="00673301" w:rsidRDefault="00FD44EB" w:rsidP="006E1E78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673301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 xml:space="preserve">Tools used for testing  </w:t>
            </w:r>
          </w:p>
        </w:tc>
        <w:tc>
          <w:tcPr>
            <w:tcW w:w="7496" w:type="dxa"/>
          </w:tcPr>
          <w:p w:rsidR="00FD44EB" w:rsidRPr="00A858D9" w:rsidRDefault="003C1407" w:rsidP="001A4C6E">
            <w:pPr>
              <w:ind w:left="-20"/>
              <w:contextualSpacing/>
              <w:jc w:val="left"/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 xml:space="preserve">Java, </w:t>
            </w:r>
            <w:r w:rsidR="00FD44EB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 xml:space="preserve">Selenium, TestNG, Extent Report, </w:t>
            </w:r>
            <w:r w:rsidR="001A4C6E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>REST Assured</w:t>
            </w:r>
            <w:r w:rsidR="00D87F97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>,</w:t>
            </w:r>
            <w:r w:rsidR="00FD44EB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 xml:space="preserve"> Eclipse</w:t>
            </w:r>
            <w:r w:rsidR="00FF6D78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IN"/>
              </w:rPr>
              <w:t>, Apache POI,</w:t>
            </w:r>
            <w:r w:rsidR="00C22C2D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IN"/>
              </w:rPr>
              <w:t xml:space="preserve"> JIRA, Maven, Git</w:t>
            </w:r>
            <w:r w:rsidR="00D87F97" w:rsidRPr="00A858D9"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IN"/>
              </w:rPr>
              <w:t>, Jenkins.</w:t>
            </w:r>
          </w:p>
        </w:tc>
      </w:tr>
      <w:tr w:rsidR="00FD44EB" w:rsidRPr="00673301" w:rsidTr="00472855">
        <w:trPr>
          <w:trHeight w:val="200"/>
        </w:trPr>
        <w:tc>
          <w:tcPr>
            <w:tcW w:w="3591" w:type="dxa"/>
          </w:tcPr>
          <w:p w:rsidR="00FD44EB" w:rsidRPr="00673301" w:rsidRDefault="00FD44EB" w:rsidP="006E1E78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673301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Role</w:t>
            </w:r>
          </w:p>
        </w:tc>
        <w:tc>
          <w:tcPr>
            <w:tcW w:w="7496" w:type="dxa"/>
          </w:tcPr>
          <w:p w:rsidR="00FD44EB" w:rsidRPr="00673301" w:rsidRDefault="00FD44EB" w:rsidP="006E1E78">
            <w:pPr>
              <w:spacing w:after="120" w:line="360" w:lineRule="auto"/>
              <w:ind w:left="-20"/>
              <w:contextualSpacing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673301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Senior Automation Test Engineer</w:t>
            </w:r>
          </w:p>
        </w:tc>
      </w:tr>
      <w:tr w:rsidR="00FD44EB" w:rsidRPr="00673301" w:rsidTr="00472855">
        <w:trPr>
          <w:trHeight w:val="217"/>
        </w:trPr>
        <w:tc>
          <w:tcPr>
            <w:tcW w:w="3591" w:type="dxa"/>
          </w:tcPr>
          <w:p w:rsidR="00FD44EB" w:rsidRPr="00673301" w:rsidRDefault="00FD44EB" w:rsidP="006E1E78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673301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Duration</w:t>
            </w:r>
          </w:p>
        </w:tc>
        <w:tc>
          <w:tcPr>
            <w:tcW w:w="7496" w:type="dxa"/>
          </w:tcPr>
          <w:p w:rsidR="00FD44EB" w:rsidRPr="00673301" w:rsidRDefault="00A33953" w:rsidP="006E1E78">
            <w:pPr>
              <w:spacing w:after="80"/>
              <w:ind w:left="-2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 xml:space="preserve"> </w:t>
            </w:r>
            <w:r w:rsidR="0090777D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Jul</w:t>
            </w:r>
            <w:r w:rsidR="001D166E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 xml:space="preserve"> 2017- Present</w:t>
            </w:r>
          </w:p>
        </w:tc>
      </w:tr>
      <w:tr w:rsidR="00FD44EB" w:rsidRPr="00673301" w:rsidTr="00472855">
        <w:trPr>
          <w:trHeight w:val="191"/>
        </w:trPr>
        <w:tc>
          <w:tcPr>
            <w:tcW w:w="3591" w:type="dxa"/>
          </w:tcPr>
          <w:p w:rsidR="00FD44EB" w:rsidRPr="00673301" w:rsidRDefault="00FD44EB" w:rsidP="006E1E78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673301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Automation Framework</w:t>
            </w:r>
          </w:p>
        </w:tc>
        <w:tc>
          <w:tcPr>
            <w:tcW w:w="7496" w:type="dxa"/>
          </w:tcPr>
          <w:p w:rsidR="00FD44EB" w:rsidRPr="00673301" w:rsidRDefault="00FD44EB" w:rsidP="006E1E78">
            <w:pPr>
              <w:spacing w:after="120"/>
              <w:ind w:left="-20"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673301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Page Object Model Framework</w:t>
            </w:r>
          </w:p>
        </w:tc>
      </w:tr>
    </w:tbl>
    <w:p w:rsidR="00FD44EB" w:rsidRPr="00673301" w:rsidRDefault="00FD44EB" w:rsidP="00A5717B">
      <w:pPr>
        <w:pStyle w:val="ListParagraph"/>
        <w:spacing w:line="360" w:lineRule="auto"/>
        <w:ind w:left="-450"/>
        <w:contextualSpacing/>
        <w:rPr>
          <w:rFonts w:asciiTheme="minorHAnsi" w:hAnsiTheme="minorHAnsi" w:cstheme="minorHAnsi"/>
          <w:bCs/>
          <w:spacing w:val="9"/>
          <w:sz w:val="28"/>
          <w:szCs w:val="28"/>
        </w:rPr>
      </w:pPr>
    </w:p>
    <w:p w:rsidR="000F2112" w:rsidRPr="00673301" w:rsidRDefault="003F066E" w:rsidP="000F2112">
      <w:pPr>
        <w:pStyle w:val="ListParagraph"/>
        <w:spacing w:line="360" w:lineRule="auto"/>
        <w:ind w:left="-450"/>
        <w:contextualSpacing/>
        <w:rPr>
          <w:rFonts w:asciiTheme="minorHAnsi" w:hAnsiTheme="minorHAnsi" w:cstheme="minorHAnsi"/>
          <w:b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Major Assignments</w:t>
      </w:r>
      <w:r w:rsidR="000F2112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:</w:t>
      </w:r>
    </w:p>
    <w:p w:rsidR="007E5820" w:rsidRPr="00635C49" w:rsidRDefault="00D21AA9" w:rsidP="007E5820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Theme="minorHAnsi" w:hAnsiTheme="minorHAnsi" w:cstheme="minorHAnsi"/>
          <w:b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Created</w:t>
      </w:r>
      <w:r w:rsidR="007E5820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 Page object model framework </w:t>
      </w:r>
      <w:r w:rsidR="00556675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from the scratch </w:t>
      </w:r>
      <w:r w:rsidR="007E5820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using </w:t>
      </w:r>
      <w:r w:rsidR="00E17384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Java, </w:t>
      </w:r>
      <w:r w:rsidR="007E5820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Selenium</w:t>
      </w:r>
      <w:r w:rsidR="00556675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 WebDriver</w:t>
      </w:r>
      <w:r w:rsidR="007E5820"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, TestNG and Extent Report</w:t>
      </w:r>
      <w:r w:rsidR="0038413E" w:rsidRPr="00673301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and</w:t>
      </w:r>
      <w:r w:rsidR="007E5820" w:rsidRPr="00673301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enhancing it by adding new actions.</w:t>
      </w:r>
    </w:p>
    <w:p w:rsidR="00635C49" w:rsidRDefault="00635C49" w:rsidP="007E5820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Theme="minorHAnsi" w:hAnsiTheme="minorHAnsi" w:cstheme="minorHAnsi"/>
          <w:b/>
          <w:bCs/>
          <w:spacing w:val="9"/>
          <w:sz w:val="28"/>
          <w:szCs w:val="28"/>
        </w:rPr>
      </w:pPr>
      <w:r w:rsidRPr="00E17384">
        <w:rPr>
          <w:rFonts w:asciiTheme="minorHAnsi" w:hAnsiTheme="minorHAnsi" w:cstheme="minorHAnsi"/>
          <w:bCs/>
          <w:spacing w:val="9"/>
          <w:sz w:val="28"/>
          <w:szCs w:val="28"/>
        </w:rPr>
        <w:t>Created a</w:t>
      </w:r>
      <w:r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 POC to test Webservices using REST </w:t>
      </w:r>
      <w:r w:rsidR="004E0D45">
        <w:rPr>
          <w:rFonts w:asciiTheme="minorHAnsi" w:hAnsiTheme="minorHAnsi" w:cstheme="minorHAnsi"/>
          <w:b/>
          <w:bCs/>
          <w:spacing w:val="9"/>
          <w:sz w:val="28"/>
          <w:szCs w:val="28"/>
        </w:rPr>
        <w:t>assured</w:t>
      </w:r>
      <w:r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 </w:t>
      </w:r>
      <w:r w:rsidRPr="00E17384">
        <w:rPr>
          <w:rFonts w:asciiTheme="minorHAnsi" w:hAnsiTheme="minorHAnsi" w:cstheme="minorHAnsi"/>
          <w:bCs/>
          <w:spacing w:val="9"/>
          <w:sz w:val="28"/>
          <w:szCs w:val="28"/>
        </w:rPr>
        <w:t>automation tool.</w:t>
      </w:r>
    </w:p>
    <w:p w:rsidR="00635C49" w:rsidRPr="007E3BD5" w:rsidRDefault="00635C49" w:rsidP="003F091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spacing w:val="9"/>
          <w:sz w:val="28"/>
          <w:szCs w:val="28"/>
        </w:rPr>
        <w:t xml:space="preserve">Creating </w:t>
      </w:r>
      <w:r w:rsidRPr="00673301">
        <w:rPr>
          <w:rFonts w:asciiTheme="minorHAnsi" w:hAnsiTheme="minorHAnsi" w:cstheme="minorHAnsi"/>
          <w:b/>
          <w:spacing w:val="9"/>
          <w:sz w:val="28"/>
          <w:szCs w:val="28"/>
        </w:rPr>
        <w:t>automation scripts</w:t>
      </w:r>
      <w:r w:rsidRPr="00673301">
        <w:rPr>
          <w:rFonts w:asciiTheme="minorHAnsi" w:hAnsiTheme="minorHAnsi" w:cstheme="minorHAnsi"/>
          <w:spacing w:val="9"/>
          <w:sz w:val="28"/>
          <w:szCs w:val="28"/>
        </w:rPr>
        <w:t xml:space="preserve"> to perform </w:t>
      </w:r>
      <w:r w:rsidRPr="00635C49">
        <w:rPr>
          <w:rFonts w:asciiTheme="minorHAnsi" w:hAnsiTheme="minorHAnsi" w:cstheme="minorHAnsi"/>
          <w:b/>
          <w:spacing w:val="9"/>
          <w:sz w:val="28"/>
          <w:szCs w:val="28"/>
        </w:rPr>
        <w:t xml:space="preserve">Smoke and Regression Testing </w:t>
      </w:r>
      <w:r w:rsidR="004E0D45">
        <w:rPr>
          <w:rFonts w:asciiTheme="minorHAnsi" w:hAnsiTheme="minorHAnsi" w:cstheme="minorHAnsi"/>
          <w:b/>
          <w:spacing w:val="9"/>
          <w:sz w:val="28"/>
          <w:szCs w:val="28"/>
        </w:rPr>
        <w:t xml:space="preserve">of </w:t>
      </w:r>
      <w:r w:rsidR="004E0D45" w:rsidRPr="00635C49">
        <w:rPr>
          <w:rFonts w:asciiTheme="minorHAnsi" w:hAnsiTheme="minorHAnsi" w:cstheme="minorHAnsi"/>
          <w:b/>
          <w:spacing w:val="9"/>
          <w:sz w:val="28"/>
          <w:szCs w:val="28"/>
        </w:rPr>
        <w:t>website</w:t>
      </w:r>
      <w:r w:rsidRPr="00635C49">
        <w:rPr>
          <w:rFonts w:asciiTheme="minorHAnsi" w:hAnsiTheme="minorHAnsi" w:cstheme="minorHAnsi"/>
          <w:b/>
          <w:spacing w:val="9"/>
          <w:sz w:val="28"/>
          <w:szCs w:val="28"/>
        </w:rPr>
        <w:t xml:space="preserve"> and web </w:t>
      </w:r>
      <w:r w:rsidRPr="007E3BD5">
        <w:rPr>
          <w:rFonts w:asciiTheme="minorHAnsi" w:hAnsiTheme="minorHAnsi" w:cstheme="minorHAnsi"/>
          <w:spacing w:val="9"/>
          <w:sz w:val="28"/>
          <w:szCs w:val="28"/>
        </w:rPr>
        <w:t>services</w:t>
      </w:r>
      <w:r w:rsidRPr="003F0912">
        <w:rPr>
          <w:rFonts w:asciiTheme="minorHAnsi" w:hAnsiTheme="minorHAnsi" w:cstheme="minorHAnsi"/>
          <w:b/>
          <w:bCs/>
          <w:spacing w:val="9"/>
          <w:sz w:val="28"/>
          <w:szCs w:val="28"/>
        </w:rPr>
        <w:t>.</w:t>
      </w:r>
    </w:p>
    <w:p w:rsidR="007E3BD5" w:rsidRPr="007E3BD5" w:rsidRDefault="007E3BD5" w:rsidP="003F091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Theme="minorHAnsi" w:hAnsiTheme="minorHAnsi" w:cstheme="minorHAnsi"/>
          <w:bCs/>
          <w:spacing w:val="9"/>
          <w:sz w:val="28"/>
          <w:szCs w:val="28"/>
        </w:rPr>
      </w:pPr>
      <w:r>
        <w:rPr>
          <w:rFonts w:asciiTheme="minorHAnsi" w:hAnsiTheme="minorHAnsi" w:cstheme="minorHAnsi"/>
          <w:bCs/>
          <w:spacing w:val="9"/>
          <w:sz w:val="28"/>
          <w:szCs w:val="28"/>
        </w:rPr>
        <w:t>C</w:t>
      </w:r>
      <w:r w:rsidRPr="003F0912">
        <w:rPr>
          <w:rFonts w:asciiTheme="minorHAnsi" w:hAnsiTheme="minorHAnsi" w:cstheme="minorHAnsi"/>
          <w:bCs/>
          <w:spacing w:val="9"/>
          <w:sz w:val="28"/>
          <w:szCs w:val="28"/>
        </w:rPr>
        <w:t>reating test cases for every user story in</w:t>
      </w:r>
      <w:r w:rsidRPr="003F0912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 JIRA </w:t>
      </w:r>
      <w:r w:rsidRPr="003F0912">
        <w:rPr>
          <w:rFonts w:asciiTheme="minorHAnsi" w:hAnsiTheme="minorHAnsi" w:cstheme="minorHAnsi"/>
          <w:bCs/>
          <w:spacing w:val="9"/>
          <w:sz w:val="28"/>
          <w:szCs w:val="28"/>
        </w:rPr>
        <w:t>and having review with team and Product owner</w:t>
      </w:r>
      <w:r w:rsidRPr="003F0912">
        <w:rPr>
          <w:rFonts w:ascii="BrowalliaUPC" w:hAnsi="BrowalliaUPC" w:cs="BrowalliaUPC"/>
          <w:bCs/>
          <w:spacing w:val="9"/>
          <w:sz w:val="18"/>
          <w:szCs w:val="18"/>
        </w:rPr>
        <w:t>.</w:t>
      </w:r>
    </w:p>
    <w:p w:rsidR="000F2112" w:rsidRPr="00673301" w:rsidRDefault="007E5820" w:rsidP="000F2112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/>
        <w:contextualSpacing/>
        <w:textAlignment w:val="baseline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35C49">
        <w:rPr>
          <w:rFonts w:asciiTheme="minorHAnsi" w:hAnsiTheme="minorHAnsi" w:cstheme="minorHAnsi"/>
          <w:b/>
          <w:bCs/>
          <w:spacing w:val="9"/>
          <w:sz w:val="28"/>
          <w:szCs w:val="28"/>
        </w:rPr>
        <w:t>Configured Jenkins to run regression suite</w:t>
      </w:r>
      <w:r w:rsidRPr="00673301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on daily basis</w:t>
      </w:r>
      <w:r w:rsidR="004E0D45">
        <w:rPr>
          <w:rFonts w:asciiTheme="minorHAnsi" w:hAnsiTheme="minorHAnsi" w:cstheme="minorHAnsi"/>
          <w:bCs/>
          <w:spacing w:val="9"/>
          <w:sz w:val="28"/>
          <w:szCs w:val="28"/>
        </w:rPr>
        <w:t>.</w:t>
      </w:r>
    </w:p>
    <w:p w:rsidR="004E0D45" w:rsidRPr="006677BA" w:rsidRDefault="000F2112" w:rsidP="006677BA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00" w:afterAutospacing="1" w:line="360" w:lineRule="auto"/>
        <w:ind w:left="-86" w:right="-180"/>
        <w:contextualSpacing/>
        <w:textAlignment w:val="baseline"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bCs/>
          <w:spacing w:val="9"/>
          <w:sz w:val="28"/>
          <w:szCs w:val="28"/>
        </w:rPr>
        <w:t xml:space="preserve">Populating </w:t>
      </w: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test Reports</w:t>
      </w:r>
      <w:r w:rsidRPr="00673301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and reviewing them for any defects. </w:t>
      </w:r>
    </w:p>
    <w:p w:rsidR="00DC1468" w:rsidRPr="005B212C" w:rsidRDefault="00DC1468" w:rsidP="005B212C">
      <w:pPr>
        <w:pStyle w:val="ListParagraph"/>
        <w:numPr>
          <w:ilvl w:val="0"/>
          <w:numId w:val="17"/>
        </w:numPr>
        <w:spacing w:line="360" w:lineRule="auto"/>
        <w:ind w:left="-270" w:hanging="180"/>
        <w:contextualSpacing/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</w:pPr>
      <w:r w:rsidRPr="005B212C"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  <w:t>Closed Debit Card Restriction Implementation</w:t>
      </w:r>
      <w:r w:rsidR="00872338">
        <w:rPr>
          <w:rFonts w:asciiTheme="minorHAnsi" w:hAnsiTheme="minorHAnsi" w:cstheme="minorHAnsi"/>
          <w:b/>
          <w:bCs/>
          <w:spacing w:val="9"/>
          <w:sz w:val="28"/>
          <w:szCs w:val="28"/>
          <w:u w:val="single"/>
        </w:rPr>
        <w:t xml:space="preserve"> in Mainframe Program</w:t>
      </w:r>
    </w:p>
    <w:p w:rsidR="00DC1468" w:rsidRPr="00C822AA" w:rsidRDefault="00DB39EF" w:rsidP="00C822AA">
      <w:pPr>
        <w:pStyle w:val="ListParagraph"/>
        <w:spacing w:line="360" w:lineRule="auto"/>
        <w:ind w:left="0"/>
        <w:contextualSpacing/>
        <w:rPr>
          <w:rFonts w:asciiTheme="minorHAnsi" w:hAnsiTheme="minorHAnsi" w:cstheme="minorHAnsi"/>
          <w:bCs/>
          <w:spacing w:val="9"/>
          <w:sz w:val="28"/>
          <w:szCs w:val="28"/>
        </w:rPr>
      </w:pPr>
      <w:r w:rsidRPr="00C822AA">
        <w:rPr>
          <w:rFonts w:asciiTheme="minorHAnsi" w:hAnsiTheme="minorHAnsi" w:cstheme="minorHAnsi"/>
          <w:b/>
          <w:bCs/>
          <w:spacing w:val="9"/>
          <w:sz w:val="28"/>
          <w:szCs w:val="28"/>
        </w:rPr>
        <w:lastRenderedPageBreak/>
        <w:t xml:space="preserve">Brief </w:t>
      </w:r>
      <w:r w:rsidR="001F0B5E" w:rsidRPr="00C822AA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description </w:t>
      </w:r>
      <w:r w:rsidRPr="00C822AA">
        <w:rPr>
          <w:rFonts w:asciiTheme="minorHAnsi" w:hAnsiTheme="minorHAnsi" w:cstheme="minorHAnsi"/>
          <w:b/>
          <w:bCs/>
          <w:spacing w:val="9"/>
          <w:sz w:val="28"/>
          <w:szCs w:val="28"/>
        </w:rPr>
        <w:t>about</w:t>
      </w:r>
      <w:r w:rsidR="001F0B5E" w:rsidRPr="00C822AA">
        <w:rPr>
          <w:rFonts w:asciiTheme="minorHAnsi" w:hAnsiTheme="minorHAnsi" w:cstheme="minorHAnsi"/>
          <w:b/>
          <w:bCs/>
          <w:spacing w:val="9"/>
          <w:sz w:val="28"/>
          <w:szCs w:val="28"/>
        </w:rPr>
        <w:t xml:space="preserve"> project:</w:t>
      </w:r>
      <w:r w:rsidRPr="00872338">
        <w:rPr>
          <w:rFonts w:asciiTheme="minorHAnsi" w:hAnsiTheme="minorHAnsi" w:cstheme="minorHAnsi"/>
          <w:bCs/>
          <w:spacing w:val="9"/>
          <w:sz w:val="28"/>
          <w:szCs w:val="28"/>
        </w:rPr>
        <w:t xml:space="preserve"> </w:t>
      </w:r>
      <w:r w:rsidR="00DC1468" w:rsidRPr="00872338">
        <w:rPr>
          <w:rFonts w:asciiTheme="minorHAnsi" w:hAnsiTheme="minorHAnsi" w:cstheme="minorHAnsi"/>
          <w:bCs/>
          <w:spacing w:val="9"/>
          <w:sz w:val="28"/>
          <w:szCs w:val="28"/>
        </w:rPr>
        <w:t>New Restriction flags are added to mainframe program</w:t>
      </w:r>
      <w:r w:rsidR="00C822AA">
        <w:rPr>
          <w:rFonts w:asciiTheme="minorHAnsi" w:hAnsiTheme="minorHAnsi" w:cstheme="minorHAnsi"/>
          <w:bCs/>
          <w:spacing w:val="9"/>
          <w:sz w:val="28"/>
          <w:szCs w:val="28"/>
        </w:rPr>
        <w:t>s to safeguard customer’s debit card from fraudsters.</w:t>
      </w:r>
    </w:p>
    <w:tbl>
      <w:tblPr>
        <w:tblStyle w:val="TableGrid"/>
        <w:tblW w:w="10971" w:type="dxa"/>
        <w:tblInd w:w="-5" w:type="dxa"/>
        <w:tblLook w:val="04A0" w:firstRow="1" w:lastRow="0" w:firstColumn="1" w:lastColumn="0" w:noHBand="0" w:noVBand="1"/>
      </w:tblPr>
      <w:tblGrid>
        <w:gridCol w:w="3591"/>
        <w:gridCol w:w="7380"/>
      </w:tblGrid>
      <w:tr w:rsidR="00DC1468" w:rsidRPr="00872338" w:rsidTr="00C822AA">
        <w:trPr>
          <w:trHeight w:val="392"/>
        </w:trPr>
        <w:tc>
          <w:tcPr>
            <w:tcW w:w="3591" w:type="dxa"/>
          </w:tcPr>
          <w:p w:rsidR="00DC1468" w:rsidRPr="00872338" w:rsidRDefault="00DC1468" w:rsidP="00196183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 xml:space="preserve">Tools used for testing  </w:t>
            </w:r>
          </w:p>
        </w:tc>
        <w:tc>
          <w:tcPr>
            <w:tcW w:w="7380" w:type="dxa"/>
          </w:tcPr>
          <w:p w:rsidR="00DC1468" w:rsidRPr="00872338" w:rsidRDefault="00DC1468" w:rsidP="00196183">
            <w:pPr>
              <w:ind w:left="-20"/>
              <w:contextualSpacing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</w:pPr>
            <w:r w:rsidRPr="000E4ECC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>Java API for Mainframe interaction, JUnit, Eclipse</w:t>
            </w:r>
            <w:r w:rsidRPr="000E4ECC"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IN"/>
              </w:rPr>
              <w:t>, Apache POI, Cucumber, JIRA, Maven, GitHub</w:t>
            </w:r>
            <w:r w:rsidR="00536B4C" w:rsidRPr="000E4ECC"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IN"/>
              </w:rPr>
              <w:t>, DB2, SQL</w:t>
            </w: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.</w:t>
            </w:r>
          </w:p>
        </w:tc>
      </w:tr>
      <w:tr w:rsidR="00DC1468" w:rsidRPr="00872338" w:rsidTr="00C822AA">
        <w:trPr>
          <w:trHeight w:val="200"/>
        </w:trPr>
        <w:tc>
          <w:tcPr>
            <w:tcW w:w="3591" w:type="dxa"/>
          </w:tcPr>
          <w:p w:rsidR="00DC1468" w:rsidRPr="00872338" w:rsidRDefault="00DC1468" w:rsidP="00196183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Role</w:t>
            </w:r>
          </w:p>
        </w:tc>
        <w:tc>
          <w:tcPr>
            <w:tcW w:w="7380" w:type="dxa"/>
          </w:tcPr>
          <w:p w:rsidR="00DC1468" w:rsidRPr="00872338" w:rsidRDefault="00DC1468" w:rsidP="00196183">
            <w:pPr>
              <w:spacing w:after="120" w:line="360" w:lineRule="auto"/>
              <w:ind w:left="-20"/>
              <w:contextualSpacing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Senior Automation Test Engineer</w:t>
            </w:r>
          </w:p>
        </w:tc>
      </w:tr>
      <w:tr w:rsidR="00DC1468" w:rsidRPr="00872338" w:rsidTr="00C822AA">
        <w:trPr>
          <w:trHeight w:val="217"/>
        </w:trPr>
        <w:tc>
          <w:tcPr>
            <w:tcW w:w="3591" w:type="dxa"/>
          </w:tcPr>
          <w:p w:rsidR="00DC1468" w:rsidRPr="00872338" w:rsidRDefault="00DC1468" w:rsidP="00196183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Duration</w:t>
            </w:r>
          </w:p>
        </w:tc>
        <w:tc>
          <w:tcPr>
            <w:tcW w:w="7380" w:type="dxa"/>
          </w:tcPr>
          <w:p w:rsidR="00DC1468" w:rsidRPr="00872338" w:rsidRDefault="00A733CC" w:rsidP="00A33953">
            <w:pPr>
              <w:spacing w:after="80"/>
              <w:ind w:left="-2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5</w:t>
            </w:r>
            <w:r w:rsidR="00DC1468"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 xml:space="preserve"> Months (</w:t>
            </w:r>
            <w:r w:rsidR="00A33953"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May</w:t>
            </w:r>
            <w:r w:rsidR="00DC1468"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 xml:space="preserve"> 2017- Sep 2017)</w:t>
            </w:r>
          </w:p>
        </w:tc>
      </w:tr>
      <w:tr w:rsidR="00DC1468" w:rsidRPr="00872338" w:rsidTr="00C822AA">
        <w:trPr>
          <w:trHeight w:val="191"/>
        </w:trPr>
        <w:tc>
          <w:tcPr>
            <w:tcW w:w="3591" w:type="dxa"/>
          </w:tcPr>
          <w:p w:rsidR="00DC1468" w:rsidRPr="00872338" w:rsidRDefault="00DC1468" w:rsidP="00196183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Automation Framework</w:t>
            </w:r>
          </w:p>
        </w:tc>
        <w:tc>
          <w:tcPr>
            <w:tcW w:w="7380" w:type="dxa"/>
          </w:tcPr>
          <w:p w:rsidR="00DC1468" w:rsidRPr="00872338" w:rsidRDefault="00DC1468" w:rsidP="00196183">
            <w:pPr>
              <w:spacing w:after="120"/>
              <w:ind w:left="-20"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72338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Page Object Model Framework</w:t>
            </w:r>
          </w:p>
        </w:tc>
      </w:tr>
    </w:tbl>
    <w:p w:rsidR="00FA5D38" w:rsidRPr="00D15F28" w:rsidRDefault="00D15F28" w:rsidP="00D15F28">
      <w:pPr>
        <w:pStyle w:val="ListParagraph"/>
        <w:spacing w:line="360" w:lineRule="auto"/>
        <w:ind w:left="-450"/>
        <w:contextualSpacing/>
        <w:rPr>
          <w:rFonts w:asciiTheme="minorHAnsi" w:hAnsiTheme="minorHAnsi" w:cstheme="minorHAnsi"/>
          <w:b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Major Assignments:</w:t>
      </w:r>
    </w:p>
    <w:p w:rsidR="00DC1468" w:rsidRDefault="00DC1468" w:rsidP="00DC1468">
      <w:pPr>
        <w:pStyle w:val="ListParagraph"/>
        <w:numPr>
          <w:ilvl w:val="0"/>
          <w:numId w:val="14"/>
        </w:numPr>
        <w:spacing w:after="100" w:afterAutospacing="1" w:line="360" w:lineRule="auto"/>
        <w:ind w:left="-86"/>
        <w:contextualSpacing/>
        <w:rPr>
          <w:rFonts w:asciiTheme="minorHAnsi" w:hAnsiTheme="minorHAnsi" w:cstheme="minorHAnsi"/>
          <w:spacing w:val="9"/>
          <w:sz w:val="28"/>
          <w:szCs w:val="28"/>
        </w:rPr>
      </w:pPr>
      <w:r w:rsidRPr="00872338">
        <w:rPr>
          <w:rFonts w:asciiTheme="minorHAnsi" w:hAnsiTheme="minorHAnsi" w:cstheme="minorHAnsi"/>
          <w:spacing w:val="9"/>
          <w:sz w:val="28"/>
          <w:szCs w:val="28"/>
        </w:rPr>
        <w:t xml:space="preserve">Configured </w:t>
      </w:r>
      <w:r w:rsidR="00507E95">
        <w:rPr>
          <w:rFonts w:asciiTheme="minorHAnsi" w:hAnsiTheme="minorHAnsi" w:cstheme="minorHAnsi"/>
          <w:spacing w:val="9"/>
          <w:sz w:val="28"/>
          <w:szCs w:val="28"/>
        </w:rPr>
        <w:t xml:space="preserve">Page object model framework using </w:t>
      </w:r>
      <w:r w:rsidRPr="00507E95">
        <w:rPr>
          <w:rFonts w:asciiTheme="minorHAnsi" w:hAnsiTheme="minorHAnsi" w:cstheme="minorHAnsi"/>
          <w:b/>
          <w:spacing w:val="9"/>
          <w:sz w:val="28"/>
          <w:szCs w:val="28"/>
        </w:rPr>
        <w:t>mainframe Java API,</w:t>
      </w:r>
      <w:r w:rsidRPr="00872338">
        <w:rPr>
          <w:rFonts w:asciiTheme="minorHAnsi" w:hAnsiTheme="minorHAnsi" w:cstheme="minorHAnsi"/>
          <w:b/>
          <w:spacing w:val="9"/>
          <w:sz w:val="28"/>
          <w:szCs w:val="28"/>
        </w:rPr>
        <w:t xml:space="preserve"> Cucumber, Apache POI</w:t>
      </w:r>
      <w:r w:rsidRPr="00872338">
        <w:rPr>
          <w:rFonts w:asciiTheme="minorHAnsi" w:hAnsiTheme="minorHAnsi" w:cstheme="minorHAnsi"/>
          <w:spacing w:val="9"/>
          <w:sz w:val="28"/>
          <w:szCs w:val="28"/>
        </w:rPr>
        <w:t xml:space="preserve"> and created</w:t>
      </w:r>
      <w:r w:rsidRPr="00872338">
        <w:rPr>
          <w:rFonts w:asciiTheme="minorHAnsi" w:hAnsiTheme="minorHAnsi" w:cstheme="minorHAnsi"/>
          <w:b/>
          <w:spacing w:val="9"/>
          <w:sz w:val="28"/>
          <w:szCs w:val="28"/>
        </w:rPr>
        <w:t xml:space="preserve"> mainframe automation scripts</w:t>
      </w:r>
      <w:r w:rsidRPr="00872338">
        <w:rPr>
          <w:rFonts w:asciiTheme="minorHAnsi" w:hAnsiTheme="minorHAnsi" w:cstheme="minorHAnsi"/>
          <w:spacing w:val="9"/>
          <w:sz w:val="28"/>
          <w:szCs w:val="28"/>
        </w:rPr>
        <w:t xml:space="preserve"> in Java for Smoke and Regression Testing of mainframe programs and files.</w:t>
      </w:r>
    </w:p>
    <w:p w:rsidR="00E474A4" w:rsidRDefault="00E474A4" w:rsidP="00DC1468">
      <w:pPr>
        <w:pStyle w:val="ListParagraph"/>
        <w:numPr>
          <w:ilvl w:val="0"/>
          <w:numId w:val="14"/>
        </w:numPr>
        <w:spacing w:after="100" w:afterAutospacing="1" w:line="360" w:lineRule="auto"/>
        <w:ind w:left="-86"/>
        <w:contextualSpacing/>
        <w:rPr>
          <w:rFonts w:asciiTheme="minorHAnsi" w:hAnsiTheme="minorHAnsi" w:cstheme="minorHAnsi"/>
          <w:spacing w:val="9"/>
          <w:sz w:val="28"/>
          <w:szCs w:val="28"/>
        </w:rPr>
      </w:pPr>
      <w:r w:rsidRPr="00E474A4">
        <w:rPr>
          <w:rFonts w:asciiTheme="minorHAnsi" w:hAnsiTheme="minorHAnsi" w:cstheme="minorHAnsi"/>
          <w:b/>
          <w:spacing w:val="9"/>
          <w:sz w:val="28"/>
          <w:szCs w:val="28"/>
        </w:rPr>
        <w:t>Introduced Extent Report plugin</w:t>
      </w:r>
      <w:r>
        <w:rPr>
          <w:rFonts w:asciiTheme="minorHAnsi" w:hAnsiTheme="minorHAnsi" w:cstheme="minorHAnsi"/>
          <w:spacing w:val="9"/>
          <w:sz w:val="28"/>
          <w:szCs w:val="28"/>
        </w:rPr>
        <w:t xml:space="preserve"> to existing framework which made reporting so effective.</w:t>
      </w:r>
    </w:p>
    <w:p w:rsidR="000B0041" w:rsidRPr="000B0041" w:rsidRDefault="000B0041" w:rsidP="00DC1468">
      <w:pPr>
        <w:pStyle w:val="ListParagraph"/>
        <w:numPr>
          <w:ilvl w:val="0"/>
          <w:numId w:val="14"/>
        </w:numPr>
        <w:spacing w:after="100" w:afterAutospacing="1" w:line="360" w:lineRule="auto"/>
        <w:ind w:left="-86"/>
        <w:contextualSpacing/>
        <w:rPr>
          <w:rFonts w:asciiTheme="minorHAnsi" w:hAnsiTheme="minorHAnsi" w:cstheme="minorHAnsi"/>
          <w:spacing w:val="9"/>
          <w:sz w:val="28"/>
          <w:szCs w:val="28"/>
        </w:rPr>
      </w:pPr>
      <w:r>
        <w:rPr>
          <w:rFonts w:asciiTheme="minorHAnsi" w:hAnsiTheme="minorHAnsi" w:cstheme="minorHAnsi"/>
          <w:b/>
          <w:spacing w:val="9"/>
          <w:sz w:val="28"/>
          <w:szCs w:val="28"/>
        </w:rPr>
        <w:t xml:space="preserve">Retrieved test data dynamically using SQL </w:t>
      </w:r>
      <w:r w:rsidRPr="000B0041">
        <w:rPr>
          <w:rFonts w:asciiTheme="minorHAnsi" w:hAnsiTheme="minorHAnsi" w:cstheme="minorHAnsi"/>
          <w:spacing w:val="9"/>
          <w:sz w:val="28"/>
          <w:szCs w:val="28"/>
        </w:rPr>
        <w:t>w</w:t>
      </w:r>
      <w:r>
        <w:rPr>
          <w:rFonts w:asciiTheme="minorHAnsi" w:hAnsiTheme="minorHAnsi" w:cstheme="minorHAnsi"/>
          <w:spacing w:val="9"/>
          <w:sz w:val="28"/>
          <w:szCs w:val="28"/>
        </w:rPr>
        <w:t>h</w:t>
      </w:r>
      <w:r w:rsidRPr="000B0041">
        <w:rPr>
          <w:rFonts w:asciiTheme="minorHAnsi" w:hAnsiTheme="minorHAnsi" w:cstheme="minorHAnsi"/>
          <w:spacing w:val="9"/>
          <w:sz w:val="28"/>
          <w:szCs w:val="28"/>
        </w:rPr>
        <w:t>ich helped to avoid automation failure due to change in state of test data.</w:t>
      </w:r>
    </w:p>
    <w:p w:rsidR="00AC75CF" w:rsidRPr="00833EF6" w:rsidRDefault="00AC75CF" w:rsidP="00833EF6">
      <w:pPr>
        <w:pStyle w:val="ListParagraph"/>
        <w:numPr>
          <w:ilvl w:val="0"/>
          <w:numId w:val="17"/>
        </w:numPr>
        <w:spacing w:after="120"/>
        <w:ind w:left="-450" w:firstLine="0"/>
        <w:rPr>
          <w:rFonts w:asciiTheme="minorHAnsi" w:hAnsiTheme="minorHAnsi" w:cstheme="minorHAnsi"/>
          <w:b/>
          <w:bCs/>
          <w:spacing w:val="9"/>
          <w:sz w:val="32"/>
          <w:szCs w:val="32"/>
          <w:u w:val="single"/>
          <w:lang w:val="en-IN"/>
        </w:rPr>
      </w:pPr>
      <w:r w:rsidRPr="00833EF6">
        <w:rPr>
          <w:rFonts w:asciiTheme="minorHAnsi" w:hAnsiTheme="minorHAnsi" w:cstheme="minorHAnsi"/>
          <w:b/>
          <w:bCs/>
          <w:spacing w:val="9"/>
          <w:sz w:val="32"/>
          <w:szCs w:val="32"/>
          <w:u w:val="single"/>
        </w:rPr>
        <w:t>Authorization View</w:t>
      </w:r>
    </w:p>
    <w:p w:rsidR="00AC75CF" w:rsidRDefault="00833EF6" w:rsidP="000D6240">
      <w:pPr>
        <w:spacing w:before="120" w:after="80" w:line="240" w:lineRule="auto"/>
        <w:ind w:left="-90"/>
        <w:rPr>
          <w:rFonts w:asciiTheme="minorHAnsi" w:hAnsiTheme="minorHAnsi" w:cstheme="minorHAnsi"/>
          <w:bCs/>
          <w:spacing w:val="9"/>
          <w:sz w:val="28"/>
          <w:szCs w:val="28"/>
          <w:lang w:val="en-IN"/>
        </w:rPr>
      </w:pPr>
      <w:r w:rsidRPr="000D6240">
        <w:rPr>
          <w:rFonts w:asciiTheme="minorHAnsi" w:hAnsiTheme="minorHAnsi" w:cstheme="minorHAnsi"/>
          <w:b/>
          <w:bCs/>
          <w:spacing w:val="9"/>
          <w:sz w:val="28"/>
          <w:szCs w:val="28"/>
          <w:lang w:val="en-IN"/>
        </w:rPr>
        <w:t>Brief description about project:</w:t>
      </w:r>
      <w:r w:rsidRPr="000D6240">
        <w:rPr>
          <w:rFonts w:asciiTheme="minorHAnsi" w:hAnsiTheme="minorHAnsi" w:cstheme="minorHAnsi"/>
          <w:bCs/>
          <w:spacing w:val="9"/>
          <w:sz w:val="28"/>
          <w:szCs w:val="28"/>
          <w:lang w:val="en-IN"/>
        </w:rPr>
        <w:t xml:space="preserve"> </w:t>
      </w:r>
      <w:r w:rsidR="000D6240" w:rsidRPr="000D6240">
        <w:rPr>
          <w:rFonts w:asciiTheme="minorHAnsi" w:hAnsiTheme="minorHAnsi" w:cstheme="minorHAnsi"/>
          <w:bCs/>
          <w:spacing w:val="9"/>
          <w:sz w:val="28"/>
          <w:szCs w:val="28"/>
          <w:lang w:val="en-IN"/>
        </w:rPr>
        <w:t>This product helps fidelity customers to grant access to third party agents to manage their accounts</w:t>
      </w:r>
      <w:r w:rsidR="00B66AD6">
        <w:rPr>
          <w:rFonts w:asciiTheme="minorHAnsi" w:hAnsiTheme="minorHAnsi" w:cstheme="minorHAnsi"/>
          <w:bCs/>
          <w:spacing w:val="9"/>
          <w:sz w:val="28"/>
          <w:szCs w:val="28"/>
          <w:lang w:val="en-IN"/>
        </w:rPr>
        <w:t xml:space="preserve"> on</w:t>
      </w:r>
      <w:r w:rsidR="000D6240" w:rsidRPr="000D6240">
        <w:rPr>
          <w:rFonts w:asciiTheme="minorHAnsi" w:hAnsiTheme="minorHAnsi" w:cstheme="minorHAnsi"/>
          <w:bCs/>
          <w:spacing w:val="9"/>
          <w:sz w:val="28"/>
          <w:szCs w:val="28"/>
          <w:lang w:val="en-IN"/>
        </w:rPr>
        <w:t xml:space="preserve"> behalf of them. </w:t>
      </w:r>
    </w:p>
    <w:tbl>
      <w:tblPr>
        <w:tblStyle w:val="TableGrid"/>
        <w:tblpPr w:leftFromText="180" w:rightFromText="180" w:vertAnchor="text" w:horzAnchor="margin" w:tblpY="30"/>
        <w:tblW w:w="10975" w:type="dxa"/>
        <w:tblLook w:val="04A0" w:firstRow="1" w:lastRow="0" w:firstColumn="1" w:lastColumn="0" w:noHBand="0" w:noVBand="1"/>
      </w:tblPr>
      <w:tblGrid>
        <w:gridCol w:w="3321"/>
        <w:gridCol w:w="7654"/>
      </w:tblGrid>
      <w:tr w:rsidR="000C4B4B" w:rsidRPr="00833EF6" w:rsidTr="008A4B5D">
        <w:trPr>
          <w:trHeight w:val="392"/>
        </w:trPr>
        <w:tc>
          <w:tcPr>
            <w:tcW w:w="3321" w:type="dxa"/>
          </w:tcPr>
          <w:p w:rsidR="000C4B4B" w:rsidRPr="00833EF6" w:rsidRDefault="000C4B4B" w:rsidP="000C4B4B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 xml:space="preserve">Tools used for testing  </w:t>
            </w:r>
          </w:p>
        </w:tc>
        <w:tc>
          <w:tcPr>
            <w:tcW w:w="7654" w:type="dxa"/>
          </w:tcPr>
          <w:p w:rsidR="000C4B4B" w:rsidRPr="00833EF6" w:rsidRDefault="000C4B4B" w:rsidP="000C4B4B">
            <w:pPr>
              <w:spacing w:after="80"/>
              <w:ind w:left="-14"/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</w:pPr>
            <w:r w:rsidRPr="00DD0574"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GB"/>
              </w:rPr>
              <w:t xml:space="preserve">Protractor, </w:t>
            </w:r>
            <w:r w:rsidRPr="00DD0574">
              <w:rPr>
                <w:rFonts w:asciiTheme="minorHAnsi" w:hAnsiTheme="minorHAnsi" w:cstheme="minorHAnsi"/>
                <w:b/>
                <w:spacing w:val="9"/>
                <w:sz w:val="28"/>
                <w:szCs w:val="28"/>
              </w:rPr>
              <w:t>Jasmine framework, Webstorm</w:t>
            </w:r>
            <w:r w:rsidRPr="00DD0574"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IN"/>
              </w:rPr>
              <w:t>, Robot framework for web services testing, Parasoft Virtualize, Virtual Device Lab, JIRA, Git</w:t>
            </w:r>
            <w:r w:rsidR="00DD0574">
              <w:rPr>
                <w:rFonts w:asciiTheme="minorHAnsi" w:hAnsiTheme="minorHAnsi" w:cstheme="minorHAnsi"/>
                <w:b/>
                <w:spacing w:val="9"/>
                <w:sz w:val="28"/>
                <w:szCs w:val="28"/>
                <w:lang w:val="en-IN"/>
              </w:rPr>
              <w:t>Hub</w:t>
            </w:r>
            <w:bookmarkStart w:id="0" w:name="_GoBack"/>
            <w:bookmarkEnd w:id="0"/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.</w:t>
            </w:r>
          </w:p>
        </w:tc>
      </w:tr>
      <w:tr w:rsidR="000C4B4B" w:rsidRPr="00833EF6" w:rsidTr="008A4B5D">
        <w:trPr>
          <w:trHeight w:val="200"/>
        </w:trPr>
        <w:tc>
          <w:tcPr>
            <w:tcW w:w="3321" w:type="dxa"/>
          </w:tcPr>
          <w:p w:rsidR="000C4B4B" w:rsidRPr="00833EF6" w:rsidRDefault="000C4B4B" w:rsidP="000C4B4B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Role</w:t>
            </w:r>
          </w:p>
        </w:tc>
        <w:tc>
          <w:tcPr>
            <w:tcW w:w="7654" w:type="dxa"/>
          </w:tcPr>
          <w:p w:rsidR="000C4B4B" w:rsidRPr="00833EF6" w:rsidRDefault="000C4B4B" w:rsidP="000C4B4B">
            <w:pPr>
              <w:spacing w:after="120" w:line="360" w:lineRule="auto"/>
              <w:ind w:left="-14"/>
              <w:contextualSpacing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Automation Test Engineer</w:t>
            </w:r>
          </w:p>
        </w:tc>
      </w:tr>
      <w:tr w:rsidR="000C4B4B" w:rsidRPr="00833EF6" w:rsidTr="008A4B5D">
        <w:trPr>
          <w:trHeight w:val="217"/>
        </w:trPr>
        <w:tc>
          <w:tcPr>
            <w:tcW w:w="3321" w:type="dxa"/>
          </w:tcPr>
          <w:p w:rsidR="000C4B4B" w:rsidRPr="00833EF6" w:rsidRDefault="000C4B4B" w:rsidP="000C4B4B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Duration</w:t>
            </w:r>
          </w:p>
        </w:tc>
        <w:tc>
          <w:tcPr>
            <w:tcW w:w="7654" w:type="dxa"/>
          </w:tcPr>
          <w:p w:rsidR="000C4B4B" w:rsidRPr="00833EF6" w:rsidRDefault="000C4B4B" w:rsidP="000C4B4B">
            <w:pPr>
              <w:spacing w:after="80"/>
              <w:ind w:left="0"/>
              <w:jc w:val="left"/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6</w:t>
            </w: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 xml:space="preserve"> Months </w:t>
            </w: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</w:rPr>
              <w:t>(Feb 2016 – June 2016)</w:t>
            </w:r>
          </w:p>
        </w:tc>
      </w:tr>
      <w:tr w:rsidR="000C4B4B" w:rsidRPr="00833EF6" w:rsidTr="008A4B5D">
        <w:trPr>
          <w:trHeight w:val="191"/>
        </w:trPr>
        <w:tc>
          <w:tcPr>
            <w:tcW w:w="3321" w:type="dxa"/>
          </w:tcPr>
          <w:p w:rsidR="000C4B4B" w:rsidRPr="00833EF6" w:rsidRDefault="000C4B4B" w:rsidP="000C4B4B">
            <w:pPr>
              <w:spacing w:after="120" w:line="360" w:lineRule="auto"/>
              <w:ind w:left="0"/>
              <w:contextualSpacing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  <w:t>Automation Framework</w:t>
            </w:r>
          </w:p>
        </w:tc>
        <w:tc>
          <w:tcPr>
            <w:tcW w:w="7654" w:type="dxa"/>
          </w:tcPr>
          <w:p w:rsidR="000C4B4B" w:rsidRPr="00833EF6" w:rsidRDefault="000C4B4B" w:rsidP="000C4B4B">
            <w:pPr>
              <w:spacing w:after="120"/>
              <w:ind w:left="-14"/>
              <w:rPr>
                <w:rFonts w:asciiTheme="minorHAnsi" w:hAnsiTheme="minorHAnsi" w:cstheme="minorHAnsi"/>
                <w:spacing w:val="9"/>
                <w:sz w:val="28"/>
                <w:szCs w:val="28"/>
                <w:lang w:val="en-GB"/>
              </w:rPr>
            </w:pPr>
            <w:r w:rsidRPr="00833EF6">
              <w:rPr>
                <w:rFonts w:asciiTheme="minorHAnsi" w:hAnsiTheme="minorHAnsi" w:cstheme="minorHAnsi"/>
                <w:spacing w:val="9"/>
                <w:sz w:val="28"/>
                <w:szCs w:val="28"/>
                <w:lang w:val="en-IN"/>
              </w:rPr>
              <w:t>Page Object Model framework.</w:t>
            </w:r>
          </w:p>
        </w:tc>
      </w:tr>
    </w:tbl>
    <w:p w:rsidR="00AC75CF" w:rsidRPr="00833EF6" w:rsidRDefault="00AC75CF" w:rsidP="00AC75CF">
      <w:pPr>
        <w:spacing w:after="80" w:line="240" w:lineRule="auto"/>
        <w:ind w:left="0"/>
        <w:rPr>
          <w:rFonts w:asciiTheme="minorHAnsi" w:eastAsia="Cambria" w:hAnsiTheme="minorHAnsi" w:cstheme="minorHAnsi"/>
          <w:b/>
          <w:bCs/>
          <w:spacing w:val="9"/>
          <w:kern w:val="20"/>
          <w:sz w:val="28"/>
          <w:szCs w:val="28"/>
          <w:lang w:val="en-IN" w:eastAsia="ja-JP"/>
        </w:rPr>
      </w:pPr>
    </w:p>
    <w:p w:rsidR="002B2C93" w:rsidRPr="00D15F28" w:rsidRDefault="00D15F28" w:rsidP="00D15F28">
      <w:pPr>
        <w:pStyle w:val="ListParagraph"/>
        <w:spacing w:line="360" w:lineRule="auto"/>
        <w:ind w:left="-450"/>
        <w:contextualSpacing/>
        <w:rPr>
          <w:rFonts w:asciiTheme="minorHAnsi" w:hAnsiTheme="minorHAnsi" w:cstheme="minorHAnsi"/>
          <w:b/>
          <w:bCs/>
          <w:spacing w:val="9"/>
          <w:sz w:val="28"/>
          <w:szCs w:val="28"/>
        </w:rPr>
      </w:pPr>
      <w:r w:rsidRPr="00673301">
        <w:rPr>
          <w:rFonts w:asciiTheme="minorHAnsi" w:hAnsiTheme="minorHAnsi" w:cstheme="minorHAnsi"/>
          <w:b/>
          <w:bCs/>
          <w:spacing w:val="9"/>
          <w:sz w:val="28"/>
          <w:szCs w:val="28"/>
        </w:rPr>
        <w:t>Major Assignments:</w:t>
      </w:r>
    </w:p>
    <w:p w:rsidR="00722C05" w:rsidRPr="00833EF6" w:rsidRDefault="00722C05" w:rsidP="00722C05">
      <w:pPr>
        <w:pStyle w:val="BodyTextIndent3CharChar"/>
        <w:numPr>
          <w:ilvl w:val="0"/>
          <w:numId w:val="3"/>
        </w:numPr>
        <w:spacing w:after="100" w:afterAutospacing="1" w:line="360" w:lineRule="auto"/>
        <w:ind w:left="0"/>
        <w:rPr>
          <w:rFonts w:asciiTheme="minorHAnsi" w:hAnsiTheme="minorHAnsi" w:cstheme="minorHAnsi"/>
          <w:spacing w:val="9"/>
          <w:sz w:val="28"/>
          <w:szCs w:val="28"/>
        </w:rPr>
      </w:pPr>
      <w:r w:rsidRPr="00833EF6">
        <w:rPr>
          <w:rFonts w:asciiTheme="minorHAnsi" w:hAnsiTheme="minorHAnsi" w:cstheme="minorHAnsi"/>
          <w:b/>
          <w:spacing w:val="9"/>
          <w:sz w:val="28"/>
          <w:szCs w:val="28"/>
        </w:rPr>
        <w:t>Configured Protractor, Jasmine framework</w:t>
      </w:r>
      <w:r w:rsidRPr="00833EF6">
        <w:rPr>
          <w:rFonts w:asciiTheme="minorHAnsi" w:hAnsiTheme="minorHAnsi" w:cstheme="minorHAnsi"/>
          <w:spacing w:val="9"/>
          <w:sz w:val="28"/>
          <w:szCs w:val="28"/>
        </w:rPr>
        <w:t xml:space="preserve"> to develop automation scripts.</w:t>
      </w:r>
    </w:p>
    <w:p w:rsidR="002607A1" w:rsidRDefault="002607A1" w:rsidP="0097529B">
      <w:pPr>
        <w:pStyle w:val="BodyTextIndent3CharChar"/>
        <w:numPr>
          <w:ilvl w:val="0"/>
          <w:numId w:val="3"/>
        </w:numPr>
        <w:spacing w:after="100" w:afterAutospacing="1" w:line="360" w:lineRule="auto"/>
        <w:ind w:left="0"/>
        <w:rPr>
          <w:rFonts w:asciiTheme="minorHAnsi" w:hAnsiTheme="minorHAnsi" w:cstheme="minorHAnsi"/>
          <w:spacing w:val="9"/>
          <w:sz w:val="28"/>
          <w:szCs w:val="28"/>
        </w:rPr>
      </w:pPr>
      <w:r w:rsidRPr="002607A1">
        <w:rPr>
          <w:rFonts w:asciiTheme="minorHAnsi" w:hAnsiTheme="minorHAnsi" w:cstheme="minorHAnsi"/>
          <w:b/>
          <w:spacing w:val="9"/>
          <w:sz w:val="28"/>
          <w:szCs w:val="28"/>
        </w:rPr>
        <w:t>Introduced Robot framework to perform Webservices testing</w:t>
      </w:r>
      <w:r>
        <w:rPr>
          <w:rFonts w:asciiTheme="minorHAnsi" w:hAnsiTheme="minorHAnsi" w:cstheme="minorHAnsi"/>
          <w:spacing w:val="9"/>
          <w:sz w:val="28"/>
          <w:szCs w:val="28"/>
        </w:rPr>
        <w:t>.</w:t>
      </w:r>
    </w:p>
    <w:p w:rsidR="00BF0C32" w:rsidRDefault="00722C05" w:rsidP="0097529B">
      <w:pPr>
        <w:pStyle w:val="BodyTextIndent3CharChar"/>
        <w:numPr>
          <w:ilvl w:val="0"/>
          <w:numId w:val="3"/>
        </w:numPr>
        <w:spacing w:after="100" w:afterAutospacing="1" w:line="360" w:lineRule="auto"/>
        <w:ind w:left="0"/>
        <w:rPr>
          <w:rFonts w:asciiTheme="minorHAnsi" w:hAnsiTheme="minorHAnsi" w:cstheme="minorHAnsi"/>
          <w:spacing w:val="9"/>
          <w:sz w:val="28"/>
          <w:szCs w:val="28"/>
        </w:rPr>
      </w:pPr>
      <w:r w:rsidRPr="00833EF6">
        <w:rPr>
          <w:rFonts w:asciiTheme="minorHAnsi" w:hAnsiTheme="minorHAnsi" w:cstheme="minorHAnsi"/>
          <w:spacing w:val="9"/>
          <w:sz w:val="28"/>
          <w:szCs w:val="28"/>
        </w:rPr>
        <w:t>Developed Automation scripts for smoke and regression testing phases</w:t>
      </w:r>
      <w:r w:rsidR="002222BD" w:rsidRPr="00833EF6">
        <w:rPr>
          <w:rFonts w:asciiTheme="minorHAnsi" w:hAnsiTheme="minorHAnsi" w:cstheme="minorHAnsi"/>
          <w:spacing w:val="9"/>
          <w:sz w:val="28"/>
          <w:szCs w:val="28"/>
        </w:rPr>
        <w:t xml:space="preserve"> of website and web services</w:t>
      </w:r>
      <w:r w:rsidRPr="00833EF6">
        <w:rPr>
          <w:rFonts w:asciiTheme="minorHAnsi" w:hAnsiTheme="minorHAnsi" w:cstheme="minorHAnsi"/>
          <w:spacing w:val="9"/>
          <w:sz w:val="28"/>
          <w:szCs w:val="28"/>
        </w:rPr>
        <w:t>.</w:t>
      </w:r>
    </w:p>
    <w:p w:rsidR="00521650" w:rsidRPr="0097529B" w:rsidRDefault="00521650" w:rsidP="002607A1">
      <w:pPr>
        <w:pStyle w:val="BodyTextIndent3CharChar"/>
        <w:spacing w:after="100" w:afterAutospacing="1" w:line="360" w:lineRule="auto"/>
        <w:ind w:left="0" w:firstLine="0"/>
        <w:rPr>
          <w:rFonts w:asciiTheme="minorHAnsi" w:hAnsiTheme="minorHAnsi" w:cstheme="minorHAnsi"/>
          <w:spacing w:val="9"/>
          <w:sz w:val="28"/>
          <w:szCs w:val="28"/>
        </w:rPr>
      </w:pPr>
      <w:r>
        <w:rPr>
          <w:rFonts w:asciiTheme="minorHAnsi" w:hAnsiTheme="minorHAnsi" w:cstheme="minorHAnsi"/>
          <w:spacing w:val="9"/>
          <w:sz w:val="28"/>
          <w:szCs w:val="28"/>
        </w:rPr>
        <w:t>Date:</w:t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</w:r>
      <w:r>
        <w:rPr>
          <w:rFonts w:asciiTheme="minorHAnsi" w:hAnsiTheme="minorHAnsi" w:cstheme="minorHAnsi"/>
          <w:spacing w:val="9"/>
          <w:sz w:val="28"/>
          <w:szCs w:val="28"/>
        </w:rPr>
        <w:tab/>
        <w:t>Place:</w:t>
      </w:r>
    </w:p>
    <w:sectPr w:rsidR="00521650" w:rsidRPr="0097529B" w:rsidSect="002607A1">
      <w:pgSz w:w="12240" w:h="15840"/>
      <w:pgMar w:top="540" w:right="360" w:bottom="5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5FA" w:rsidRDefault="00B865FA" w:rsidP="00974EE4">
      <w:pPr>
        <w:spacing w:after="0" w:line="240" w:lineRule="auto"/>
      </w:pPr>
      <w:r>
        <w:separator/>
      </w:r>
    </w:p>
  </w:endnote>
  <w:endnote w:type="continuationSeparator" w:id="0">
    <w:p w:rsidR="00B865FA" w:rsidRDefault="00B865FA" w:rsidP="0097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altName w:val="Leelawadee UI"/>
    <w:charset w:val="DE"/>
    <w:family w:val="swiss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5FA" w:rsidRDefault="00B865FA" w:rsidP="00974EE4">
      <w:pPr>
        <w:spacing w:after="0" w:line="240" w:lineRule="auto"/>
      </w:pPr>
      <w:r>
        <w:separator/>
      </w:r>
    </w:p>
  </w:footnote>
  <w:footnote w:type="continuationSeparator" w:id="0">
    <w:p w:rsidR="00B865FA" w:rsidRDefault="00B865FA" w:rsidP="00974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singleLevel"/>
    <w:tmpl w:val="00000008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singleLevel"/>
    <w:tmpl w:val="0000000E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8431FD6"/>
    <w:multiLevelType w:val="hybridMultilevel"/>
    <w:tmpl w:val="21BC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06145"/>
    <w:multiLevelType w:val="hybridMultilevel"/>
    <w:tmpl w:val="D1900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3E6A68"/>
    <w:multiLevelType w:val="hybridMultilevel"/>
    <w:tmpl w:val="D8FA6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16459C"/>
    <w:multiLevelType w:val="hybridMultilevel"/>
    <w:tmpl w:val="5FC4726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28515637"/>
    <w:multiLevelType w:val="hybridMultilevel"/>
    <w:tmpl w:val="6F7EAC8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535C2877"/>
    <w:multiLevelType w:val="hybridMultilevel"/>
    <w:tmpl w:val="2FC0339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091A0D"/>
    <w:multiLevelType w:val="hybridMultilevel"/>
    <w:tmpl w:val="55D2E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F72665"/>
    <w:multiLevelType w:val="hybridMultilevel"/>
    <w:tmpl w:val="0E80A6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B20EC"/>
    <w:multiLevelType w:val="hybridMultilevel"/>
    <w:tmpl w:val="13282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666FA"/>
    <w:multiLevelType w:val="hybridMultilevel"/>
    <w:tmpl w:val="805CD3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E090CB2"/>
    <w:multiLevelType w:val="hybridMultilevel"/>
    <w:tmpl w:val="767CE63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75A04724"/>
    <w:multiLevelType w:val="hybridMultilevel"/>
    <w:tmpl w:val="38DA6C8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76933742"/>
    <w:multiLevelType w:val="hybridMultilevel"/>
    <w:tmpl w:val="24B0D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C647E6"/>
    <w:multiLevelType w:val="hybridMultilevel"/>
    <w:tmpl w:val="C6BC95A4"/>
    <w:lvl w:ilvl="0" w:tplc="BCCA3C82">
      <w:start w:val="1"/>
      <w:numFmt w:val="decimal"/>
      <w:lvlText w:val="%1."/>
      <w:lvlJc w:val="left"/>
      <w:pPr>
        <w:ind w:left="0" w:hanging="360"/>
      </w:pPr>
      <w:rPr>
        <w:rFonts w:eastAsia="Cambria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7EE15373"/>
    <w:multiLevelType w:val="hybridMultilevel"/>
    <w:tmpl w:val="1A8A70C2"/>
    <w:lvl w:ilvl="0" w:tplc="BA54DE06">
      <w:start w:val="1"/>
      <w:numFmt w:val="decimal"/>
      <w:lvlText w:val="%1."/>
      <w:lvlJc w:val="left"/>
      <w:pPr>
        <w:ind w:left="0" w:hanging="360"/>
      </w:pPr>
      <w:rPr>
        <w:rFonts w:eastAsia="Cambria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7FD973C2"/>
    <w:multiLevelType w:val="hybridMultilevel"/>
    <w:tmpl w:val="4312653A"/>
    <w:lvl w:ilvl="0" w:tplc="5ED0DB4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11"/>
  </w:num>
  <w:num w:numId="7">
    <w:abstractNumId w:val="17"/>
  </w:num>
  <w:num w:numId="8">
    <w:abstractNumId w:val="5"/>
  </w:num>
  <w:num w:numId="9">
    <w:abstractNumId w:val="9"/>
  </w:num>
  <w:num w:numId="10">
    <w:abstractNumId w:val="8"/>
  </w:num>
  <w:num w:numId="11">
    <w:abstractNumId w:val="16"/>
  </w:num>
  <w:num w:numId="12">
    <w:abstractNumId w:val="14"/>
  </w:num>
  <w:num w:numId="13">
    <w:abstractNumId w:val="12"/>
  </w:num>
  <w:num w:numId="14">
    <w:abstractNumId w:val="6"/>
  </w:num>
  <w:num w:numId="15">
    <w:abstractNumId w:val="10"/>
  </w:num>
  <w:num w:numId="16">
    <w:abstractNumId w:val="7"/>
  </w:num>
  <w:num w:numId="17">
    <w:abstractNumId w:val="20"/>
  </w:num>
  <w:num w:numId="18">
    <w:abstractNumId w:val="15"/>
  </w:num>
  <w:num w:numId="19">
    <w:abstractNumId w:val="13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NTO1tDA2MzIxNDNW0lEKTi0uzszPAykwNKoFAN5wlyotAAAA"/>
  </w:docVars>
  <w:rsids>
    <w:rsidRoot w:val="000C37D6"/>
    <w:rsid w:val="000020B5"/>
    <w:rsid w:val="00004906"/>
    <w:rsid w:val="0000674F"/>
    <w:rsid w:val="000076C3"/>
    <w:rsid w:val="00011A08"/>
    <w:rsid w:val="00020822"/>
    <w:rsid w:val="00021F2B"/>
    <w:rsid w:val="00024471"/>
    <w:rsid w:val="00027F42"/>
    <w:rsid w:val="00032A60"/>
    <w:rsid w:val="000354E3"/>
    <w:rsid w:val="00041F0D"/>
    <w:rsid w:val="00042679"/>
    <w:rsid w:val="000438A1"/>
    <w:rsid w:val="00044720"/>
    <w:rsid w:val="00045797"/>
    <w:rsid w:val="000462AF"/>
    <w:rsid w:val="00047371"/>
    <w:rsid w:val="00051179"/>
    <w:rsid w:val="00051E1E"/>
    <w:rsid w:val="00052EA9"/>
    <w:rsid w:val="00054AD0"/>
    <w:rsid w:val="00054AD5"/>
    <w:rsid w:val="000550A7"/>
    <w:rsid w:val="00056AC7"/>
    <w:rsid w:val="00056DD9"/>
    <w:rsid w:val="00064C69"/>
    <w:rsid w:val="00065269"/>
    <w:rsid w:val="00065931"/>
    <w:rsid w:val="00067F62"/>
    <w:rsid w:val="0007161B"/>
    <w:rsid w:val="000742CE"/>
    <w:rsid w:val="000746CB"/>
    <w:rsid w:val="00075E5C"/>
    <w:rsid w:val="00081AAC"/>
    <w:rsid w:val="000824F2"/>
    <w:rsid w:val="00083670"/>
    <w:rsid w:val="00083959"/>
    <w:rsid w:val="000840CF"/>
    <w:rsid w:val="00084C5F"/>
    <w:rsid w:val="000856C4"/>
    <w:rsid w:val="00085F36"/>
    <w:rsid w:val="00086860"/>
    <w:rsid w:val="00091BAD"/>
    <w:rsid w:val="00093055"/>
    <w:rsid w:val="00095963"/>
    <w:rsid w:val="000976ED"/>
    <w:rsid w:val="000A2CD7"/>
    <w:rsid w:val="000A2E1B"/>
    <w:rsid w:val="000A33EE"/>
    <w:rsid w:val="000A6008"/>
    <w:rsid w:val="000A6484"/>
    <w:rsid w:val="000B0041"/>
    <w:rsid w:val="000B204E"/>
    <w:rsid w:val="000B3182"/>
    <w:rsid w:val="000B5579"/>
    <w:rsid w:val="000B7A00"/>
    <w:rsid w:val="000C17FD"/>
    <w:rsid w:val="000C37D6"/>
    <w:rsid w:val="000C3F62"/>
    <w:rsid w:val="000C4B4B"/>
    <w:rsid w:val="000C5357"/>
    <w:rsid w:val="000D01AF"/>
    <w:rsid w:val="000D37A4"/>
    <w:rsid w:val="000D3DA4"/>
    <w:rsid w:val="000D4492"/>
    <w:rsid w:val="000D4EDA"/>
    <w:rsid w:val="000D5F8D"/>
    <w:rsid w:val="000D5FD6"/>
    <w:rsid w:val="000D6240"/>
    <w:rsid w:val="000E1A9A"/>
    <w:rsid w:val="000E2BAF"/>
    <w:rsid w:val="000E48FA"/>
    <w:rsid w:val="000E4ECC"/>
    <w:rsid w:val="000F1778"/>
    <w:rsid w:val="000F1FF7"/>
    <w:rsid w:val="000F2112"/>
    <w:rsid w:val="000F5273"/>
    <w:rsid w:val="000F6AD7"/>
    <w:rsid w:val="00100764"/>
    <w:rsid w:val="0010145E"/>
    <w:rsid w:val="001036B5"/>
    <w:rsid w:val="00103B01"/>
    <w:rsid w:val="00103DD9"/>
    <w:rsid w:val="001064F5"/>
    <w:rsid w:val="0010671C"/>
    <w:rsid w:val="001068A5"/>
    <w:rsid w:val="0011129B"/>
    <w:rsid w:val="0011326C"/>
    <w:rsid w:val="00113A24"/>
    <w:rsid w:val="00116682"/>
    <w:rsid w:val="001167E7"/>
    <w:rsid w:val="00116E3F"/>
    <w:rsid w:val="00117C73"/>
    <w:rsid w:val="001203E2"/>
    <w:rsid w:val="00124D85"/>
    <w:rsid w:val="001267C4"/>
    <w:rsid w:val="00127B43"/>
    <w:rsid w:val="00127B44"/>
    <w:rsid w:val="001307DB"/>
    <w:rsid w:val="0013209C"/>
    <w:rsid w:val="001325D0"/>
    <w:rsid w:val="001350D9"/>
    <w:rsid w:val="001361BC"/>
    <w:rsid w:val="0013785E"/>
    <w:rsid w:val="0014767D"/>
    <w:rsid w:val="00147D90"/>
    <w:rsid w:val="00150A9B"/>
    <w:rsid w:val="00150B8B"/>
    <w:rsid w:val="00155B85"/>
    <w:rsid w:val="001563F6"/>
    <w:rsid w:val="00156D39"/>
    <w:rsid w:val="0015721B"/>
    <w:rsid w:val="0015741A"/>
    <w:rsid w:val="00157E72"/>
    <w:rsid w:val="00160ABC"/>
    <w:rsid w:val="00160BD1"/>
    <w:rsid w:val="001614A1"/>
    <w:rsid w:val="00164E85"/>
    <w:rsid w:val="001711AD"/>
    <w:rsid w:val="00171642"/>
    <w:rsid w:val="00171EAD"/>
    <w:rsid w:val="00173819"/>
    <w:rsid w:val="00173B4A"/>
    <w:rsid w:val="00174231"/>
    <w:rsid w:val="00174581"/>
    <w:rsid w:val="00180577"/>
    <w:rsid w:val="0018229A"/>
    <w:rsid w:val="0018413D"/>
    <w:rsid w:val="00193F6F"/>
    <w:rsid w:val="001A02E8"/>
    <w:rsid w:val="001A212F"/>
    <w:rsid w:val="001A4C6E"/>
    <w:rsid w:val="001A7D85"/>
    <w:rsid w:val="001B1D89"/>
    <w:rsid w:val="001B33FF"/>
    <w:rsid w:val="001B4209"/>
    <w:rsid w:val="001B4E66"/>
    <w:rsid w:val="001B5E2A"/>
    <w:rsid w:val="001C782D"/>
    <w:rsid w:val="001D166E"/>
    <w:rsid w:val="001D247E"/>
    <w:rsid w:val="001D29DD"/>
    <w:rsid w:val="001D32E0"/>
    <w:rsid w:val="001D5373"/>
    <w:rsid w:val="001E0940"/>
    <w:rsid w:val="001E111D"/>
    <w:rsid w:val="001E2518"/>
    <w:rsid w:val="001E2906"/>
    <w:rsid w:val="001E56A6"/>
    <w:rsid w:val="001E6794"/>
    <w:rsid w:val="001E6C2E"/>
    <w:rsid w:val="001F0B5E"/>
    <w:rsid w:val="001F1629"/>
    <w:rsid w:val="002051BB"/>
    <w:rsid w:val="00206574"/>
    <w:rsid w:val="0020667A"/>
    <w:rsid w:val="00210451"/>
    <w:rsid w:val="00211DD7"/>
    <w:rsid w:val="00214B0B"/>
    <w:rsid w:val="002220A8"/>
    <w:rsid w:val="002222BD"/>
    <w:rsid w:val="002244D2"/>
    <w:rsid w:val="00227B79"/>
    <w:rsid w:val="002331CF"/>
    <w:rsid w:val="0023479E"/>
    <w:rsid w:val="00235580"/>
    <w:rsid w:val="002359DE"/>
    <w:rsid w:val="00236B01"/>
    <w:rsid w:val="00242766"/>
    <w:rsid w:val="00242B92"/>
    <w:rsid w:val="00243529"/>
    <w:rsid w:val="0024669C"/>
    <w:rsid w:val="00252808"/>
    <w:rsid w:val="0025344A"/>
    <w:rsid w:val="002555FF"/>
    <w:rsid w:val="002607A1"/>
    <w:rsid w:val="00262D77"/>
    <w:rsid w:val="00263CE2"/>
    <w:rsid w:val="0026588A"/>
    <w:rsid w:val="00270E80"/>
    <w:rsid w:val="00271BB3"/>
    <w:rsid w:val="00274EB4"/>
    <w:rsid w:val="0027536E"/>
    <w:rsid w:val="00275695"/>
    <w:rsid w:val="00280F57"/>
    <w:rsid w:val="00283D23"/>
    <w:rsid w:val="00285806"/>
    <w:rsid w:val="00294D1C"/>
    <w:rsid w:val="002A1077"/>
    <w:rsid w:val="002A30EF"/>
    <w:rsid w:val="002A3131"/>
    <w:rsid w:val="002A34A3"/>
    <w:rsid w:val="002A437A"/>
    <w:rsid w:val="002A4BA5"/>
    <w:rsid w:val="002A6D1E"/>
    <w:rsid w:val="002A7B20"/>
    <w:rsid w:val="002B097F"/>
    <w:rsid w:val="002B0A7B"/>
    <w:rsid w:val="002B2C93"/>
    <w:rsid w:val="002B338C"/>
    <w:rsid w:val="002B6573"/>
    <w:rsid w:val="002B65C7"/>
    <w:rsid w:val="002B66D6"/>
    <w:rsid w:val="002B78DD"/>
    <w:rsid w:val="002B7E30"/>
    <w:rsid w:val="002C0DC9"/>
    <w:rsid w:val="002C29B0"/>
    <w:rsid w:val="002C354D"/>
    <w:rsid w:val="002C5E86"/>
    <w:rsid w:val="002C684E"/>
    <w:rsid w:val="002D11B5"/>
    <w:rsid w:val="002D3913"/>
    <w:rsid w:val="002D72B5"/>
    <w:rsid w:val="002D7EB9"/>
    <w:rsid w:val="002E08A7"/>
    <w:rsid w:val="002E15C3"/>
    <w:rsid w:val="002E1FAA"/>
    <w:rsid w:val="002E2FA9"/>
    <w:rsid w:val="002E7428"/>
    <w:rsid w:val="002E7551"/>
    <w:rsid w:val="002E7EB1"/>
    <w:rsid w:val="002F04E3"/>
    <w:rsid w:val="002F2F13"/>
    <w:rsid w:val="002F4B38"/>
    <w:rsid w:val="002F5928"/>
    <w:rsid w:val="002F5961"/>
    <w:rsid w:val="002F7EAC"/>
    <w:rsid w:val="0030012B"/>
    <w:rsid w:val="0030042A"/>
    <w:rsid w:val="0030044F"/>
    <w:rsid w:val="00305230"/>
    <w:rsid w:val="00306CDE"/>
    <w:rsid w:val="0031043F"/>
    <w:rsid w:val="00310557"/>
    <w:rsid w:val="0031722E"/>
    <w:rsid w:val="00320532"/>
    <w:rsid w:val="00321A93"/>
    <w:rsid w:val="00322F91"/>
    <w:rsid w:val="00323F26"/>
    <w:rsid w:val="003278F1"/>
    <w:rsid w:val="00327F52"/>
    <w:rsid w:val="00332B1E"/>
    <w:rsid w:val="00333632"/>
    <w:rsid w:val="00337B35"/>
    <w:rsid w:val="0034202D"/>
    <w:rsid w:val="0034275B"/>
    <w:rsid w:val="00344748"/>
    <w:rsid w:val="003457CF"/>
    <w:rsid w:val="00347146"/>
    <w:rsid w:val="003546CE"/>
    <w:rsid w:val="003555DD"/>
    <w:rsid w:val="0036058F"/>
    <w:rsid w:val="00360722"/>
    <w:rsid w:val="003609F3"/>
    <w:rsid w:val="00362945"/>
    <w:rsid w:val="0036443A"/>
    <w:rsid w:val="00365148"/>
    <w:rsid w:val="00366882"/>
    <w:rsid w:val="0037055F"/>
    <w:rsid w:val="00370740"/>
    <w:rsid w:val="00374100"/>
    <w:rsid w:val="00375822"/>
    <w:rsid w:val="00375A7B"/>
    <w:rsid w:val="0037782F"/>
    <w:rsid w:val="003802AF"/>
    <w:rsid w:val="00381C89"/>
    <w:rsid w:val="003831CB"/>
    <w:rsid w:val="0038413E"/>
    <w:rsid w:val="00384660"/>
    <w:rsid w:val="00384902"/>
    <w:rsid w:val="00385E41"/>
    <w:rsid w:val="00386F22"/>
    <w:rsid w:val="00387EB9"/>
    <w:rsid w:val="00391D59"/>
    <w:rsid w:val="0039215A"/>
    <w:rsid w:val="00392BE4"/>
    <w:rsid w:val="003967B0"/>
    <w:rsid w:val="00397244"/>
    <w:rsid w:val="003972F2"/>
    <w:rsid w:val="003A06D4"/>
    <w:rsid w:val="003A3DE6"/>
    <w:rsid w:val="003A4052"/>
    <w:rsid w:val="003A69CB"/>
    <w:rsid w:val="003B10A1"/>
    <w:rsid w:val="003B6DAB"/>
    <w:rsid w:val="003C1407"/>
    <w:rsid w:val="003C2B36"/>
    <w:rsid w:val="003C3423"/>
    <w:rsid w:val="003C377F"/>
    <w:rsid w:val="003C4E75"/>
    <w:rsid w:val="003C567E"/>
    <w:rsid w:val="003D246A"/>
    <w:rsid w:val="003D5609"/>
    <w:rsid w:val="003D6975"/>
    <w:rsid w:val="003E36F1"/>
    <w:rsid w:val="003F066E"/>
    <w:rsid w:val="003F08A7"/>
    <w:rsid w:val="003F0912"/>
    <w:rsid w:val="003F0BB1"/>
    <w:rsid w:val="003F3855"/>
    <w:rsid w:val="003F66AB"/>
    <w:rsid w:val="003F7090"/>
    <w:rsid w:val="00401A31"/>
    <w:rsid w:val="00404963"/>
    <w:rsid w:val="00412EF0"/>
    <w:rsid w:val="004163FC"/>
    <w:rsid w:val="0041665F"/>
    <w:rsid w:val="004229F2"/>
    <w:rsid w:val="00422D94"/>
    <w:rsid w:val="0042451C"/>
    <w:rsid w:val="004255B9"/>
    <w:rsid w:val="00425852"/>
    <w:rsid w:val="00425930"/>
    <w:rsid w:val="00426009"/>
    <w:rsid w:val="00432FEC"/>
    <w:rsid w:val="00434FA2"/>
    <w:rsid w:val="00435694"/>
    <w:rsid w:val="0043593E"/>
    <w:rsid w:val="00436B30"/>
    <w:rsid w:val="00436C63"/>
    <w:rsid w:val="004473C8"/>
    <w:rsid w:val="0045115D"/>
    <w:rsid w:val="004602BF"/>
    <w:rsid w:val="00461119"/>
    <w:rsid w:val="00462242"/>
    <w:rsid w:val="00462F78"/>
    <w:rsid w:val="00463B2E"/>
    <w:rsid w:val="00463B44"/>
    <w:rsid w:val="00464660"/>
    <w:rsid w:val="00467B5B"/>
    <w:rsid w:val="00470DE3"/>
    <w:rsid w:val="00470E33"/>
    <w:rsid w:val="00472855"/>
    <w:rsid w:val="00473E04"/>
    <w:rsid w:val="00475C44"/>
    <w:rsid w:val="00480EA3"/>
    <w:rsid w:val="0048374C"/>
    <w:rsid w:val="00483ADB"/>
    <w:rsid w:val="0048444E"/>
    <w:rsid w:val="004919F6"/>
    <w:rsid w:val="004922A0"/>
    <w:rsid w:val="00492526"/>
    <w:rsid w:val="00495D0B"/>
    <w:rsid w:val="004A13B2"/>
    <w:rsid w:val="004A2E95"/>
    <w:rsid w:val="004A5D10"/>
    <w:rsid w:val="004A7054"/>
    <w:rsid w:val="004B7B29"/>
    <w:rsid w:val="004C37DD"/>
    <w:rsid w:val="004D06E7"/>
    <w:rsid w:val="004D100A"/>
    <w:rsid w:val="004D3A69"/>
    <w:rsid w:val="004D3EEE"/>
    <w:rsid w:val="004D42F2"/>
    <w:rsid w:val="004D4419"/>
    <w:rsid w:val="004D44C4"/>
    <w:rsid w:val="004D4DC8"/>
    <w:rsid w:val="004D5CA9"/>
    <w:rsid w:val="004D5DB2"/>
    <w:rsid w:val="004D7957"/>
    <w:rsid w:val="004E0D45"/>
    <w:rsid w:val="004E2E6B"/>
    <w:rsid w:val="004E44C1"/>
    <w:rsid w:val="004E6892"/>
    <w:rsid w:val="004E6B09"/>
    <w:rsid w:val="004F0357"/>
    <w:rsid w:val="004F4956"/>
    <w:rsid w:val="00501E88"/>
    <w:rsid w:val="005024D1"/>
    <w:rsid w:val="00505930"/>
    <w:rsid w:val="00506C49"/>
    <w:rsid w:val="00507E95"/>
    <w:rsid w:val="005106A2"/>
    <w:rsid w:val="0051081C"/>
    <w:rsid w:val="00513AE3"/>
    <w:rsid w:val="00521650"/>
    <w:rsid w:val="005229D3"/>
    <w:rsid w:val="00522E91"/>
    <w:rsid w:val="00523B81"/>
    <w:rsid w:val="005240D4"/>
    <w:rsid w:val="005272C9"/>
    <w:rsid w:val="005313CA"/>
    <w:rsid w:val="00532392"/>
    <w:rsid w:val="00533616"/>
    <w:rsid w:val="005347D5"/>
    <w:rsid w:val="00534C9C"/>
    <w:rsid w:val="00534CD6"/>
    <w:rsid w:val="00536B4C"/>
    <w:rsid w:val="005401AF"/>
    <w:rsid w:val="005412EE"/>
    <w:rsid w:val="005445C7"/>
    <w:rsid w:val="005453DD"/>
    <w:rsid w:val="00546DE8"/>
    <w:rsid w:val="00550E98"/>
    <w:rsid w:val="0055174C"/>
    <w:rsid w:val="00551A24"/>
    <w:rsid w:val="00554D1B"/>
    <w:rsid w:val="00555C55"/>
    <w:rsid w:val="00556675"/>
    <w:rsid w:val="005567D5"/>
    <w:rsid w:val="00560A4F"/>
    <w:rsid w:val="00564433"/>
    <w:rsid w:val="00564559"/>
    <w:rsid w:val="00564BD9"/>
    <w:rsid w:val="00574C1E"/>
    <w:rsid w:val="00574D87"/>
    <w:rsid w:val="00575CD3"/>
    <w:rsid w:val="005866CE"/>
    <w:rsid w:val="00593A86"/>
    <w:rsid w:val="005970F4"/>
    <w:rsid w:val="005A036D"/>
    <w:rsid w:val="005A1BAC"/>
    <w:rsid w:val="005A263E"/>
    <w:rsid w:val="005A580C"/>
    <w:rsid w:val="005B0BED"/>
    <w:rsid w:val="005B19E1"/>
    <w:rsid w:val="005B212C"/>
    <w:rsid w:val="005B38C2"/>
    <w:rsid w:val="005B4A2C"/>
    <w:rsid w:val="005C087F"/>
    <w:rsid w:val="005C32AA"/>
    <w:rsid w:val="005C36AC"/>
    <w:rsid w:val="005C4680"/>
    <w:rsid w:val="005D04EF"/>
    <w:rsid w:val="005D28FF"/>
    <w:rsid w:val="005D3704"/>
    <w:rsid w:val="005D4491"/>
    <w:rsid w:val="005D4895"/>
    <w:rsid w:val="005D746E"/>
    <w:rsid w:val="005E06FC"/>
    <w:rsid w:val="005E0B3B"/>
    <w:rsid w:val="005F108A"/>
    <w:rsid w:val="005F33EB"/>
    <w:rsid w:val="005F35BD"/>
    <w:rsid w:val="005F3966"/>
    <w:rsid w:val="005F4D39"/>
    <w:rsid w:val="005F51E8"/>
    <w:rsid w:val="005F5769"/>
    <w:rsid w:val="005F762D"/>
    <w:rsid w:val="0060205E"/>
    <w:rsid w:val="00610A60"/>
    <w:rsid w:val="006119F2"/>
    <w:rsid w:val="00611D1D"/>
    <w:rsid w:val="00615E5D"/>
    <w:rsid w:val="00615F98"/>
    <w:rsid w:val="00616A6A"/>
    <w:rsid w:val="0062477E"/>
    <w:rsid w:val="00625970"/>
    <w:rsid w:val="00626F49"/>
    <w:rsid w:val="00630F4A"/>
    <w:rsid w:val="00631D1E"/>
    <w:rsid w:val="00635487"/>
    <w:rsid w:val="00635C49"/>
    <w:rsid w:val="006376C1"/>
    <w:rsid w:val="00637AC1"/>
    <w:rsid w:val="00641526"/>
    <w:rsid w:val="00641D1A"/>
    <w:rsid w:val="0064378B"/>
    <w:rsid w:val="00644EE2"/>
    <w:rsid w:val="0065060F"/>
    <w:rsid w:val="006525A5"/>
    <w:rsid w:val="0065358F"/>
    <w:rsid w:val="006548EB"/>
    <w:rsid w:val="006608C7"/>
    <w:rsid w:val="00661B7B"/>
    <w:rsid w:val="00661E0E"/>
    <w:rsid w:val="00662B4F"/>
    <w:rsid w:val="006669D1"/>
    <w:rsid w:val="00666B0F"/>
    <w:rsid w:val="006671DB"/>
    <w:rsid w:val="006677BA"/>
    <w:rsid w:val="00671417"/>
    <w:rsid w:val="00672B42"/>
    <w:rsid w:val="00673301"/>
    <w:rsid w:val="006772A0"/>
    <w:rsid w:val="00683B4D"/>
    <w:rsid w:val="006843E8"/>
    <w:rsid w:val="00684B82"/>
    <w:rsid w:val="00686733"/>
    <w:rsid w:val="0068681C"/>
    <w:rsid w:val="0068722C"/>
    <w:rsid w:val="006941C0"/>
    <w:rsid w:val="00694C45"/>
    <w:rsid w:val="00697ACC"/>
    <w:rsid w:val="006A1074"/>
    <w:rsid w:val="006A1DF4"/>
    <w:rsid w:val="006A2652"/>
    <w:rsid w:val="006A2D32"/>
    <w:rsid w:val="006A4575"/>
    <w:rsid w:val="006A4F35"/>
    <w:rsid w:val="006B0496"/>
    <w:rsid w:val="006B091A"/>
    <w:rsid w:val="006B0E1F"/>
    <w:rsid w:val="006B1659"/>
    <w:rsid w:val="006B5170"/>
    <w:rsid w:val="006B5690"/>
    <w:rsid w:val="006B6297"/>
    <w:rsid w:val="006C160F"/>
    <w:rsid w:val="006C295E"/>
    <w:rsid w:val="006C6AD6"/>
    <w:rsid w:val="006C7508"/>
    <w:rsid w:val="006D18DF"/>
    <w:rsid w:val="006D4B66"/>
    <w:rsid w:val="006D5CDE"/>
    <w:rsid w:val="006E04C1"/>
    <w:rsid w:val="006E321E"/>
    <w:rsid w:val="006E52CF"/>
    <w:rsid w:val="006E73FA"/>
    <w:rsid w:val="006F0801"/>
    <w:rsid w:val="006F1B6E"/>
    <w:rsid w:val="006F2810"/>
    <w:rsid w:val="006F3D32"/>
    <w:rsid w:val="006F3ED8"/>
    <w:rsid w:val="006F5C6D"/>
    <w:rsid w:val="006F7632"/>
    <w:rsid w:val="00702CC4"/>
    <w:rsid w:val="00710EB6"/>
    <w:rsid w:val="007132FD"/>
    <w:rsid w:val="007136A6"/>
    <w:rsid w:val="00713BA0"/>
    <w:rsid w:val="00717211"/>
    <w:rsid w:val="00722C05"/>
    <w:rsid w:val="00723206"/>
    <w:rsid w:val="0072393E"/>
    <w:rsid w:val="00726D3D"/>
    <w:rsid w:val="007341A2"/>
    <w:rsid w:val="00735A03"/>
    <w:rsid w:val="00740C6B"/>
    <w:rsid w:val="0074118E"/>
    <w:rsid w:val="00743534"/>
    <w:rsid w:val="00746C84"/>
    <w:rsid w:val="00746F97"/>
    <w:rsid w:val="00751BC3"/>
    <w:rsid w:val="00755297"/>
    <w:rsid w:val="00757CF0"/>
    <w:rsid w:val="00763274"/>
    <w:rsid w:val="00764FE4"/>
    <w:rsid w:val="00765217"/>
    <w:rsid w:val="00766D64"/>
    <w:rsid w:val="007723F1"/>
    <w:rsid w:val="00777D9F"/>
    <w:rsid w:val="0078005B"/>
    <w:rsid w:val="00780296"/>
    <w:rsid w:val="00782883"/>
    <w:rsid w:val="00785A3C"/>
    <w:rsid w:val="00787A1E"/>
    <w:rsid w:val="00787A50"/>
    <w:rsid w:val="00787FBB"/>
    <w:rsid w:val="0079256A"/>
    <w:rsid w:val="00792D73"/>
    <w:rsid w:val="00794E7E"/>
    <w:rsid w:val="00795102"/>
    <w:rsid w:val="007959CE"/>
    <w:rsid w:val="00797C05"/>
    <w:rsid w:val="007A004D"/>
    <w:rsid w:val="007A3568"/>
    <w:rsid w:val="007B6041"/>
    <w:rsid w:val="007B655F"/>
    <w:rsid w:val="007B6F37"/>
    <w:rsid w:val="007B7E99"/>
    <w:rsid w:val="007C11BE"/>
    <w:rsid w:val="007C32CF"/>
    <w:rsid w:val="007C35F9"/>
    <w:rsid w:val="007C67AB"/>
    <w:rsid w:val="007C6C5E"/>
    <w:rsid w:val="007C7086"/>
    <w:rsid w:val="007C71E1"/>
    <w:rsid w:val="007D0522"/>
    <w:rsid w:val="007D08C9"/>
    <w:rsid w:val="007D28F9"/>
    <w:rsid w:val="007D65CE"/>
    <w:rsid w:val="007D7637"/>
    <w:rsid w:val="007E007D"/>
    <w:rsid w:val="007E292A"/>
    <w:rsid w:val="007E3BD5"/>
    <w:rsid w:val="007E3D08"/>
    <w:rsid w:val="007E5820"/>
    <w:rsid w:val="007E5B62"/>
    <w:rsid w:val="007E5FD0"/>
    <w:rsid w:val="007F1B5E"/>
    <w:rsid w:val="007F4C37"/>
    <w:rsid w:val="007F5088"/>
    <w:rsid w:val="007F5F03"/>
    <w:rsid w:val="007F7E69"/>
    <w:rsid w:val="0080158E"/>
    <w:rsid w:val="00801B1E"/>
    <w:rsid w:val="008071BC"/>
    <w:rsid w:val="00810827"/>
    <w:rsid w:val="008153D7"/>
    <w:rsid w:val="00816A73"/>
    <w:rsid w:val="00820277"/>
    <w:rsid w:val="00821E97"/>
    <w:rsid w:val="00822668"/>
    <w:rsid w:val="00823B85"/>
    <w:rsid w:val="00824DB8"/>
    <w:rsid w:val="00826210"/>
    <w:rsid w:val="008270A2"/>
    <w:rsid w:val="0083003E"/>
    <w:rsid w:val="00831B33"/>
    <w:rsid w:val="00833EF6"/>
    <w:rsid w:val="00837142"/>
    <w:rsid w:val="0083756A"/>
    <w:rsid w:val="00837F90"/>
    <w:rsid w:val="0084130B"/>
    <w:rsid w:val="00843058"/>
    <w:rsid w:val="0084685E"/>
    <w:rsid w:val="00846901"/>
    <w:rsid w:val="00846954"/>
    <w:rsid w:val="00854B45"/>
    <w:rsid w:val="00855A88"/>
    <w:rsid w:val="00867E85"/>
    <w:rsid w:val="00872338"/>
    <w:rsid w:val="00873316"/>
    <w:rsid w:val="008801C5"/>
    <w:rsid w:val="00881077"/>
    <w:rsid w:val="008816B5"/>
    <w:rsid w:val="00884EFE"/>
    <w:rsid w:val="00885015"/>
    <w:rsid w:val="008859FE"/>
    <w:rsid w:val="00885DF6"/>
    <w:rsid w:val="0089137C"/>
    <w:rsid w:val="00891F48"/>
    <w:rsid w:val="00894701"/>
    <w:rsid w:val="00894F92"/>
    <w:rsid w:val="0089602C"/>
    <w:rsid w:val="00896F48"/>
    <w:rsid w:val="008A0687"/>
    <w:rsid w:val="008A13E9"/>
    <w:rsid w:val="008A16DB"/>
    <w:rsid w:val="008A22D4"/>
    <w:rsid w:val="008A44E7"/>
    <w:rsid w:val="008A4B5D"/>
    <w:rsid w:val="008A5556"/>
    <w:rsid w:val="008A5720"/>
    <w:rsid w:val="008A674B"/>
    <w:rsid w:val="008A74B4"/>
    <w:rsid w:val="008B0A21"/>
    <w:rsid w:val="008B627F"/>
    <w:rsid w:val="008B7303"/>
    <w:rsid w:val="008B758F"/>
    <w:rsid w:val="008C2631"/>
    <w:rsid w:val="008C2882"/>
    <w:rsid w:val="008C5F6D"/>
    <w:rsid w:val="008C63E1"/>
    <w:rsid w:val="008C6E66"/>
    <w:rsid w:val="008D03CE"/>
    <w:rsid w:val="008D0901"/>
    <w:rsid w:val="008D0FF7"/>
    <w:rsid w:val="008D5DBC"/>
    <w:rsid w:val="008D6B77"/>
    <w:rsid w:val="008D6E6F"/>
    <w:rsid w:val="008D7908"/>
    <w:rsid w:val="008D7F6E"/>
    <w:rsid w:val="008E402D"/>
    <w:rsid w:val="008E48B1"/>
    <w:rsid w:val="008E692A"/>
    <w:rsid w:val="008E6C07"/>
    <w:rsid w:val="008F0AAB"/>
    <w:rsid w:val="008F0ED4"/>
    <w:rsid w:val="008F1AF4"/>
    <w:rsid w:val="008F251A"/>
    <w:rsid w:val="008F267F"/>
    <w:rsid w:val="008F3DC3"/>
    <w:rsid w:val="008F5B72"/>
    <w:rsid w:val="0090042E"/>
    <w:rsid w:val="0090143E"/>
    <w:rsid w:val="00901840"/>
    <w:rsid w:val="00901CAB"/>
    <w:rsid w:val="009031C5"/>
    <w:rsid w:val="00906444"/>
    <w:rsid w:val="00907273"/>
    <w:rsid w:val="0090731A"/>
    <w:rsid w:val="0090777D"/>
    <w:rsid w:val="0091595D"/>
    <w:rsid w:val="00915A7A"/>
    <w:rsid w:val="00916AF3"/>
    <w:rsid w:val="0092144B"/>
    <w:rsid w:val="00925434"/>
    <w:rsid w:val="00925579"/>
    <w:rsid w:val="00927CB2"/>
    <w:rsid w:val="00930425"/>
    <w:rsid w:val="00930592"/>
    <w:rsid w:val="00931710"/>
    <w:rsid w:val="00932CCE"/>
    <w:rsid w:val="00934879"/>
    <w:rsid w:val="00937BF7"/>
    <w:rsid w:val="00940F00"/>
    <w:rsid w:val="00941D7F"/>
    <w:rsid w:val="00943419"/>
    <w:rsid w:val="0094678C"/>
    <w:rsid w:val="0095071B"/>
    <w:rsid w:val="00950DB1"/>
    <w:rsid w:val="009513D8"/>
    <w:rsid w:val="00952343"/>
    <w:rsid w:val="00955556"/>
    <w:rsid w:val="0095580B"/>
    <w:rsid w:val="0095792A"/>
    <w:rsid w:val="009667E1"/>
    <w:rsid w:val="00967574"/>
    <w:rsid w:val="00970876"/>
    <w:rsid w:val="00972F6B"/>
    <w:rsid w:val="00974EE4"/>
    <w:rsid w:val="0097529B"/>
    <w:rsid w:val="009835DB"/>
    <w:rsid w:val="00983BB2"/>
    <w:rsid w:val="00984C88"/>
    <w:rsid w:val="009851A8"/>
    <w:rsid w:val="00987971"/>
    <w:rsid w:val="00987B64"/>
    <w:rsid w:val="00994BCF"/>
    <w:rsid w:val="009A0A74"/>
    <w:rsid w:val="009A56CE"/>
    <w:rsid w:val="009A5F1C"/>
    <w:rsid w:val="009A5F95"/>
    <w:rsid w:val="009B0C95"/>
    <w:rsid w:val="009B1CCB"/>
    <w:rsid w:val="009B1E66"/>
    <w:rsid w:val="009B5C95"/>
    <w:rsid w:val="009B7D6E"/>
    <w:rsid w:val="009B7F91"/>
    <w:rsid w:val="009C0C42"/>
    <w:rsid w:val="009C2293"/>
    <w:rsid w:val="009C2457"/>
    <w:rsid w:val="009C31D7"/>
    <w:rsid w:val="009C3CC7"/>
    <w:rsid w:val="009C5531"/>
    <w:rsid w:val="009C6A42"/>
    <w:rsid w:val="009D2C22"/>
    <w:rsid w:val="009D4CB3"/>
    <w:rsid w:val="009D6AD1"/>
    <w:rsid w:val="009D6EAA"/>
    <w:rsid w:val="009D78CC"/>
    <w:rsid w:val="009E0193"/>
    <w:rsid w:val="009E044F"/>
    <w:rsid w:val="009E2774"/>
    <w:rsid w:val="009E4294"/>
    <w:rsid w:val="009F0951"/>
    <w:rsid w:val="009F5C70"/>
    <w:rsid w:val="009F6A14"/>
    <w:rsid w:val="009F6B1C"/>
    <w:rsid w:val="009F6FB4"/>
    <w:rsid w:val="00A000EB"/>
    <w:rsid w:val="00A01881"/>
    <w:rsid w:val="00A02F09"/>
    <w:rsid w:val="00A04C2D"/>
    <w:rsid w:val="00A06A23"/>
    <w:rsid w:val="00A10E2B"/>
    <w:rsid w:val="00A1773B"/>
    <w:rsid w:val="00A17F93"/>
    <w:rsid w:val="00A21C0C"/>
    <w:rsid w:val="00A23E51"/>
    <w:rsid w:val="00A247CD"/>
    <w:rsid w:val="00A24B7A"/>
    <w:rsid w:val="00A25B9F"/>
    <w:rsid w:val="00A2723B"/>
    <w:rsid w:val="00A32130"/>
    <w:rsid w:val="00A331A8"/>
    <w:rsid w:val="00A33953"/>
    <w:rsid w:val="00A34FF9"/>
    <w:rsid w:val="00A4122F"/>
    <w:rsid w:val="00A414A0"/>
    <w:rsid w:val="00A4365B"/>
    <w:rsid w:val="00A5001F"/>
    <w:rsid w:val="00A530B8"/>
    <w:rsid w:val="00A5717B"/>
    <w:rsid w:val="00A575C7"/>
    <w:rsid w:val="00A640A2"/>
    <w:rsid w:val="00A71346"/>
    <w:rsid w:val="00A72AA4"/>
    <w:rsid w:val="00A733CC"/>
    <w:rsid w:val="00A74FCF"/>
    <w:rsid w:val="00A80A76"/>
    <w:rsid w:val="00A81945"/>
    <w:rsid w:val="00A8359E"/>
    <w:rsid w:val="00A83CA6"/>
    <w:rsid w:val="00A858D9"/>
    <w:rsid w:val="00A902A7"/>
    <w:rsid w:val="00A90678"/>
    <w:rsid w:val="00A92EC3"/>
    <w:rsid w:val="00A96F78"/>
    <w:rsid w:val="00A97683"/>
    <w:rsid w:val="00AA1507"/>
    <w:rsid w:val="00AA2D89"/>
    <w:rsid w:val="00AA44E8"/>
    <w:rsid w:val="00AA4A0C"/>
    <w:rsid w:val="00AA7625"/>
    <w:rsid w:val="00AB47F0"/>
    <w:rsid w:val="00AB4D36"/>
    <w:rsid w:val="00AB5A4B"/>
    <w:rsid w:val="00AB6D7E"/>
    <w:rsid w:val="00AB79F3"/>
    <w:rsid w:val="00AC5044"/>
    <w:rsid w:val="00AC75CF"/>
    <w:rsid w:val="00AD09A8"/>
    <w:rsid w:val="00AD2BB0"/>
    <w:rsid w:val="00AD3054"/>
    <w:rsid w:val="00AD4726"/>
    <w:rsid w:val="00AE076A"/>
    <w:rsid w:val="00AE09D0"/>
    <w:rsid w:val="00AE4E76"/>
    <w:rsid w:val="00AE59B7"/>
    <w:rsid w:val="00AE5D49"/>
    <w:rsid w:val="00AE7DFB"/>
    <w:rsid w:val="00AF01D1"/>
    <w:rsid w:val="00AF68D1"/>
    <w:rsid w:val="00AF7EBF"/>
    <w:rsid w:val="00B03C86"/>
    <w:rsid w:val="00B05130"/>
    <w:rsid w:val="00B05A72"/>
    <w:rsid w:val="00B14BE0"/>
    <w:rsid w:val="00B1626B"/>
    <w:rsid w:val="00B163D8"/>
    <w:rsid w:val="00B16466"/>
    <w:rsid w:val="00B20008"/>
    <w:rsid w:val="00B20627"/>
    <w:rsid w:val="00B25A97"/>
    <w:rsid w:val="00B27BF8"/>
    <w:rsid w:val="00B32687"/>
    <w:rsid w:val="00B34AEB"/>
    <w:rsid w:val="00B35BE3"/>
    <w:rsid w:val="00B36773"/>
    <w:rsid w:val="00B368C0"/>
    <w:rsid w:val="00B37E8E"/>
    <w:rsid w:val="00B43FDE"/>
    <w:rsid w:val="00B45481"/>
    <w:rsid w:val="00B50AC9"/>
    <w:rsid w:val="00B52930"/>
    <w:rsid w:val="00B55404"/>
    <w:rsid w:val="00B6376D"/>
    <w:rsid w:val="00B644E8"/>
    <w:rsid w:val="00B64CF9"/>
    <w:rsid w:val="00B66AD6"/>
    <w:rsid w:val="00B7029C"/>
    <w:rsid w:val="00B74762"/>
    <w:rsid w:val="00B8011C"/>
    <w:rsid w:val="00B817F8"/>
    <w:rsid w:val="00B85714"/>
    <w:rsid w:val="00B865FA"/>
    <w:rsid w:val="00B9104D"/>
    <w:rsid w:val="00B9124F"/>
    <w:rsid w:val="00B96574"/>
    <w:rsid w:val="00B96DCE"/>
    <w:rsid w:val="00B97387"/>
    <w:rsid w:val="00B977D8"/>
    <w:rsid w:val="00BA0274"/>
    <w:rsid w:val="00BA09E4"/>
    <w:rsid w:val="00BA0AC9"/>
    <w:rsid w:val="00BA1A06"/>
    <w:rsid w:val="00BA1F37"/>
    <w:rsid w:val="00BA21E4"/>
    <w:rsid w:val="00BA3EFC"/>
    <w:rsid w:val="00BA5861"/>
    <w:rsid w:val="00BA6A25"/>
    <w:rsid w:val="00BA71EE"/>
    <w:rsid w:val="00BB1F18"/>
    <w:rsid w:val="00BB3EE9"/>
    <w:rsid w:val="00BB4931"/>
    <w:rsid w:val="00BB761D"/>
    <w:rsid w:val="00BC06E2"/>
    <w:rsid w:val="00BC09B9"/>
    <w:rsid w:val="00BC6F78"/>
    <w:rsid w:val="00BD1380"/>
    <w:rsid w:val="00BD2D4E"/>
    <w:rsid w:val="00BD5F92"/>
    <w:rsid w:val="00BE694F"/>
    <w:rsid w:val="00BF085E"/>
    <w:rsid w:val="00BF0C32"/>
    <w:rsid w:val="00BF3623"/>
    <w:rsid w:val="00BF3F32"/>
    <w:rsid w:val="00BF723D"/>
    <w:rsid w:val="00BF7E91"/>
    <w:rsid w:val="00C0105F"/>
    <w:rsid w:val="00C03096"/>
    <w:rsid w:val="00C07F94"/>
    <w:rsid w:val="00C10458"/>
    <w:rsid w:val="00C11EA8"/>
    <w:rsid w:val="00C159BC"/>
    <w:rsid w:val="00C15CB7"/>
    <w:rsid w:val="00C1663D"/>
    <w:rsid w:val="00C21DD8"/>
    <w:rsid w:val="00C2210E"/>
    <w:rsid w:val="00C22C2D"/>
    <w:rsid w:val="00C2362A"/>
    <w:rsid w:val="00C24BEC"/>
    <w:rsid w:val="00C2713A"/>
    <w:rsid w:val="00C3333C"/>
    <w:rsid w:val="00C334C5"/>
    <w:rsid w:val="00C334F2"/>
    <w:rsid w:val="00C3357F"/>
    <w:rsid w:val="00C33688"/>
    <w:rsid w:val="00C3502B"/>
    <w:rsid w:val="00C35334"/>
    <w:rsid w:val="00C3584F"/>
    <w:rsid w:val="00C37B1B"/>
    <w:rsid w:val="00C37BE0"/>
    <w:rsid w:val="00C37C25"/>
    <w:rsid w:val="00C37ED1"/>
    <w:rsid w:val="00C408A1"/>
    <w:rsid w:val="00C44E72"/>
    <w:rsid w:val="00C45450"/>
    <w:rsid w:val="00C50853"/>
    <w:rsid w:val="00C531A4"/>
    <w:rsid w:val="00C54A88"/>
    <w:rsid w:val="00C575BE"/>
    <w:rsid w:val="00C57B59"/>
    <w:rsid w:val="00C618EA"/>
    <w:rsid w:val="00C640DB"/>
    <w:rsid w:val="00C66EA0"/>
    <w:rsid w:val="00C671A8"/>
    <w:rsid w:val="00C677DB"/>
    <w:rsid w:val="00C67982"/>
    <w:rsid w:val="00C67C7F"/>
    <w:rsid w:val="00C76C94"/>
    <w:rsid w:val="00C76EDE"/>
    <w:rsid w:val="00C81586"/>
    <w:rsid w:val="00C822AA"/>
    <w:rsid w:val="00C861FB"/>
    <w:rsid w:val="00C8753D"/>
    <w:rsid w:val="00C90465"/>
    <w:rsid w:val="00C9087D"/>
    <w:rsid w:val="00C93225"/>
    <w:rsid w:val="00C95039"/>
    <w:rsid w:val="00C97C7F"/>
    <w:rsid w:val="00CA1643"/>
    <w:rsid w:val="00CA4056"/>
    <w:rsid w:val="00CB017A"/>
    <w:rsid w:val="00CB0A18"/>
    <w:rsid w:val="00CB3DCD"/>
    <w:rsid w:val="00CC25FE"/>
    <w:rsid w:val="00CC286F"/>
    <w:rsid w:val="00CC46DE"/>
    <w:rsid w:val="00CC582A"/>
    <w:rsid w:val="00CC6CAD"/>
    <w:rsid w:val="00CD108A"/>
    <w:rsid w:val="00CD455C"/>
    <w:rsid w:val="00CD4C49"/>
    <w:rsid w:val="00CD57B7"/>
    <w:rsid w:val="00CD66A2"/>
    <w:rsid w:val="00CE0BE3"/>
    <w:rsid w:val="00CE354C"/>
    <w:rsid w:val="00CE3B26"/>
    <w:rsid w:val="00CE3F49"/>
    <w:rsid w:val="00CE67F6"/>
    <w:rsid w:val="00CF03F7"/>
    <w:rsid w:val="00CF1813"/>
    <w:rsid w:val="00CF30B9"/>
    <w:rsid w:val="00CF51CF"/>
    <w:rsid w:val="00CF5EE6"/>
    <w:rsid w:val="00CF6D63"/>
    <w:rsid w:val="00CF740A"/>
    <w:rsid w:val="00D007C0"/>
    <w:rsid w:val="00D00D72"/>
    <w:rsid w:val="00D0342D"/>
    <w:rsid w:val="00D0421C"/>
    <w:rsid w:val="00D0640C"/>
    <w:rsid w:val="00D07002"/>
    <w:rsid w:val="00D12A33"/>
    <w:rsid w:val="00D133FD"/>
    <w:rsid w:val="00D15F28"/>
    <w:rsid w:val="00D17571"/>
    <w:rsid w:val="00D17BBB"/>
    <w:rsid w:val="00D21AA9"/>
    <w:rsid w:val="00D228EE"/>
    <w:rsid w:val="00D22C0D"/>
    <w:rsid w:val="00D25158"/>
    <w:rsid w:val="00D25B06"/>
    <w:rsid w:val="00D26147"/>
    <w:rsid w:val="00D2704B"/>
    <w:rsid w:val="00D271F6"/>
    <w:rsid w:val="00D31FD1"/>
    <w:rsid w:val="00D35100"/>
    <w:rsid w:val="00D41AAB"/>
    <w:rsid w:val="00D448CD"/>
    <w:rsid w:val="00D53197"/>
    <w:rsid w:val="00D62624"/>
    <w:rsid w:val="00D62CA9"/>
    <w:rsid w:val="00D635D7"/>
    <w:rsid w:val="00D645FD"/>
    <w:rsid w:val="00D663FF"/>
    <w:rsid w:val="00D67300"/>
    <w:rsid w:val="00D72132"/>
    <w:rsid w:val="00D7438B"/>
    <w:rsid w:val="00D75EE8"/>
    <w:rsid w:val="00D767D5"/>
    <w:rsid w:val="00D775E5"/>
    <w:rsid w:val="00D80071"/>
    <w:rsid w:val="00D825EF"/>
    <w:rsid w:val="00D82D3A"/>
    <w:rsid w:val="00D838E9"/>
    <w:rsid w:val="00D8463B"/>
    <w:rsid w:val="00D87A01"/>
    <w:rsid w:val="00D87F97"/>
    <w:rsid w:val="00D93060"/>
    <w:rsid w:val="00D94C4F"/>
    <w:rsid w:val="00D94E4B"/>
    <w:rsid w:val="00D968DC"/>
    <w:rsid w:val="00D97EA9"/>
    <w:rsid w:val="00DA1402"/>
    <w:rsid w:val="00DA2E02"/>
    <w:rsid w:val="00DA4C7D"/>
    <w:rsid w:val="00DA667C"/>
    <w:rsid w:val="00DB370E"/>
    <w:rsid w:val="00DB39EF"/>
    <w:rsid w:val="00DB679B"/>
    <w:rsid w:val="00DB6CAC"/>
    <w:rsid w:val="00DB7510"/>
    <w:rsid w:val="00DB7597"/>
    <w:rsid w:val="00DB7A50"/>
    <w:rsid w:val="00DC1468"/>
    <w:rsid w:val="00DC1DA4"/>
    <w:rsid w:val="00DC32AD"/>
    <w:rsid w:val="00DC3D38"/>
    <w:rsid w:val="00DC51ED"/>
    <w:rsid w:val="00DC58D5"/>
    <w:rsid w:val="00DD0574"/>
    <w:rsid w:val="00DD0583"/>
    <w:rsid w:val="00DD131A"/>
    <w:rsid w:val="00DD145F"/>
    <w:rsid w:val="00DD2032"/>
    <w:rsid w:val="00DD3926"/>
    <w:rsid w:val="00DD3F33"/>
    <w:rsid w:val="00DD443F"/>
    <w:rsid w:val="00DE5402"/>
    <w:rsid w:val="00DE64DC"/>
    <w:rsid w:val="00DE6CD9"/>
    <w:rsid w:val="00DE7498"/>
    <w:rsid w:val="00DF2758"/>
    <w:rsid w:val="00DF5569"/>
    <w:rsid w:val="00E01928"/>
    <w:rsid w:val="00E04587"/>
    <w:rsid w:val="00E139D1"/>
    <w:rsid w:val="00E16472"/>
    <w:rsid w:val="00E17384"/>
    <w:rsid w:val="00E221A7"/>
    <w:rsid w:val="00E22B07"/>
    <w:rsid w:val="00E2574B"/>
    <w:rsid w:val="00E27ECE"/>
    <w:rsid w:val="00E323D5"/>
    <w:rsid w:val="00E33711"/>
    <w:rsid w:val="00E338D6"/>
    <w:rsid w:val="00E35A91"/>
    <w:rsid w:val="00E3608F"/>
    <w:rsid w:val="00E422E7"/>
    <w:rsid w:val="00E42C7F"/>
    <w:rsid w:val="00E474A4"/>
    <w:rsid w:val="00E475F4"/>
    <w:rsid w:val="00E52847"/>
    <w:rsid w:val="00E535B2"/>
    <w:rsid w:val="00E54767"/>
    <w:rsid w:val="00E5787E"/>
    <w:rsid w:val="00E60AB8"/>
    <w:rsid w:val="00E63D51"/>
    <w:rsid w:val="00E65F92"/>
    <w:rsid w:val="00E661F3"/>
    <w:rsid w:val="00E671A6"/>
    <w:rsid w:val="00E675C0"/>
    <w:rsid w:val="00E67A84"/>
    <w:rsid w:val="00E729FE"/>
    <w:rsid w:val="00E759EC"/>
    <w:rsid w:val="00E7741D"/>
    <w:rsid w:val="00E77DFB"/>
    <w:rsid w:val="00E8088E"/>
    <w:rsid w:val="00E80C39"/>
    <w:rsid w:val="00E816BC"/>
    <w:rsid w:val="00E83C37"/>
    <w:rsid w:val="00E851C1"/>
    <w:rsid w:val="00E8606F"/>
    <w:rsid w:val="00E87FB8"/>
    <w:rsid w:val="00E95084"/>
    <w:rsid w:val="00EA0E70"/>
    <w:rsid w:val="00EA3252"/>
    <w:rsid w:val="00EA63E8"/>
    <w:rsid w:val="00EB31E8"/>
    <w:rsid w:val="00EB3FE7"/>
    <w:rsid w:val="00EB614B"/>
    <w:rsid w:val="00EC032D"/>
    <w:rsid w:val="00EC34F3"/>
    <w:rsid w:val="00EC51A1"/>
    <w:rsid w:val="00EC64F9"/>
    <w:rsid w:val="00ED1CE4"/>
    <w:rsid w:val="00ED2342"/>
    <w:rsid w:val="00ED436F"/>
    <w:rsid w:val="00ED5034"/>
    <w:rsid w:val="00ED53EB"/>
    <w:rsid w:val="00ED745E"/>
    <w:rsid w:val="00EE38E1"/>
    <w:rsid w:val="00EF54D7"/>
    <w:rsid w:val="00EF5BD9"/>
    <w:rsid w:val="00F1149F"/>
    <w:rsid w:val="00F129E9"/>
    <w:rsid w:val="00F14A00"/>
    <w:rsid w:val="00F15B39"/>
    <w:rsid w:val="00F17E70"/>
    <w:rsid w:val="00F221EB"/>
    <w:rsid w:val="00F268D2"/>
    <w:rsid w:val="00F26ABE"/>
    <w:rsid w:val="00F30635"/>
    <w:rsid w:val="00F31C8B"/>
    <w:rsid w:val="00F3450D"/>
    <w:rsid w:val="00F3751F"/>
    <w:rsid w:val="00F403E5"/>
    <w:rsid w:val="00F40893"/>
    <w:rsid w:val="00F408B7"/>
    <w:rsid w:val="00F40B3D"/>
    <w:rsid w:val="00F45FB6"/>
    <w:rsid w:val="00F51934"/>
    <w:rsid w:val="00F52327"/>
    <w:rsid w:val="00F52473"/>
    <w:rsid w:val="00F52C34"/>
    <w:rsid w:val="00F5499D"/>
    <w:rsid w:val="00F57184"/>
    <w:rsid w:val="00F63320"/>
    <w:rsid w:val="00F63EA4"/>
    <w:rsid w:val="00F64053"/>
    <w:rsid w:val="00F6482B"/>
    <w:rsid w:val="00F65965"/>
    <w:rsid w:val="00F66019"/>
    <w:rsid w:val="00F66640"/>
    <w:rsid w:val="00F70FE0"/>
    <w:rsid w:val="00F7191F"/>
    <w:rsid w:val="00F739DE"/>
    <w:rsid w:val="00F73E31"/>
    <w:rsid w:val="00F75ABB"/>
    <w:rsid w:val="00F76D92"/>
    <w:rsid w:val="00F77820"/>
    <w:rsid w:val="00F80EFE"/>
    <w:rsid w:val="00F81D8A"/>
    <w:rsid w:val="00F8285F"/>
    <w:rsid w:val="00F839AA"/>
    <w:rsid w:val="00F83CA5"/>
    <w:rsid w:val="00F90861"/>
    <w:rsid w:val="00F91B28"/>
    <w:rsid w:val="00F92888"/>
    <w:rsid w:val="00FA0A86"/>
    <w:rsid w:val="00FA3B79"/>
    <w:rsid w:val="00FA5D38"/>
    <w:rsid w:val="00FA65AF"/>
    <w:rsid w:val="00FB07FB"/>
    <w:rsid w:val="00FB0C2B"/>
    <w:rsid w:val="00FB2843"/>
    <w:rsid w:val="00FB3B00"/>
    <w:rsid w:val="00FB5D8E"/>
    <w:rsid w:val="00FB6009"/>
    <w:rsid w:val="00FB76B8"/>
    <w:rsid w:val="00FC124D"/>
    <w:rsid w:val="00FC4C49"/>
    <w:rsid w:val="00FC7D28"/>
    <w:rsid w:val="00FC7E80"/>
    <w:rsid w:val="00FD15DB"/>
    <w:rsid w:val="00FD3486"/>
    <w:rsid w:val="00FD44EB"/>
    <w:rsid w:val="00FE2536"/>
    <w:rsid w:val="00FE4913"/>
    <w:rsid w:val="00FE4EEF"/>
    <w:rsid w:val="00FE55AC"/>
    <w:rsid w:val="00FE6FC4"/>
    <w:rsid w:val="00FE7A13"/>
    <w:rsid w:val="00FF056E"/>
    <w:rsid w:val="00FF3D44"/>
    <w:rsid w:val="00FF4BA4"/>
    <w:rsid w:val="00FF6D78"/>
    <w:rsid w:val="00FF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38D1E"/>
  <w15:docId w15:val="{60C20258-3CE5-41BF-AFF4-8A106F70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4EB"/>
    <w:pPr>
      <w:suppressAutoHyphens/>
    </w:pPr>
    <w:rPr>
      <w:rFonts w:ascii="Calibri" w:eastAsia="Times New Roman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Indent3CharChar">
    <w:name w:val="Body Text Indent 3 Char Char"/>
    <w:basedOn w:val="Normal"/>
    <w:rsid w:val="000C37D6"/>
    <w:pPr>
      <w:spacing w:after="0" w:line="240" w:lineRule="auto"/>
      <w:ind w:firstLine="720"/>
    </w:pPr>
    <w:rPr>
      <w:rFonts w:ascii="Verdana" w:hAnsi="Verdana" w:cs="Times New Roman"/>
      <w:lang w:eastAsia="en-US"/>
    </w:rPr>
  </w:style>
  <w:style w:type="paragraph" w:styleId="ListParagraph">
    <w:name w:val="List Paragraph"/>
    <w:basedOn w:val="Normal"/>
    <w:qFormat/>
    <w:rsid w:val="002E1FAA"/>
    <w:pPr>
      <w:suppressAutoHyphens w:val="0"/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A9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D2B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DefaultParagraphFont"/>
    <w:rsid w:val="001D5373"/>
  </w:style>
  <w:style w:type="character" w:customStyle="1" w:styleId="NormalWebChar">
    <w:name w:val="Normal (Web) Char"/>
    <w:link w:val="NormalWeb"/>
    <w:locked/>
    <w:rsid w:val="001D5373"/>
    <w:rPr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1D5373"/>
    <w:pPr>
      <w:suppressAutoHyphens w:val="0"/>
      <w:spacing w:before="100" w:beforeAutospacing="1" w:after="100" w:afterAutospacing="1" w:line="240" w:lineRule="auto"/>
      <w:ind w:left="0"/>
      <w:jc w:val="left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C75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9B0"/>
    <w:rPr>
      <w:rFonts w:ascii="Calibri" w:eastAsia="Times New Roman" w:hAnsi="Calibri" w:cs="Calibri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C2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9B0"/>
    <w:rPr>
      <w:rFonts w:ascii="Calibri" w:eastAsia="Times New Roman" w:hAnsi="Calibri" w:cs="Calibri"/>
      <w:lang w:eastAsia="ar-SA"/>
    </w:rPr>
  </w:style>
  <w:style w:type="character" w:styleId="SubtleReference">
    <w:name w:val="Subtle Reference"/>
    <w:basedOn w:val="DefaultParagraphFont"/>
    <w:uiPriority w:val="31"/>
    <w:qFormat/>
    <w:rsid w:val="00B6376D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762"/>
    <w:pPr>
      <w:numPr>
        <w:ilvl w:val="1"/>
      </w:numPr>
      <w:spacing w:after="160"/>
      <w:ind w:left="-446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4762"/>
    <w:rPr>
      <w:rFonts w:eastAsiaTheme="minorEastAsia"/>
      <w:color w:val="5A5A5A" w:themeColor="text1" w:themeTint="A5"/>
      <w:spacing w:val="15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inesham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94DBB-FB8E-4232-9AB0-FCCD8FE57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Dhinesh</dc:creator>
  <cp:lastModifiedBy>Dhinesh anbalagan</cp:lastModifiedBy>
  <cp:revision>98</cp:revision>
  <dcterms:created xsi:type="dcterms:W3CDTF">2018-03-26T18:03:00Z</dcterms:created>
  <dcterms:modified xsi:type="dcterms:W3CDTF">2018-03-28T03:17:00Z</dcterms:modified>
</cp:coreProperties>
</file>