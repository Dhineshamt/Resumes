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BF0810" w:rsidRDefault="000C37D6" w:rsidP="00C408A1">
      <w:pPr>
        <w:ind w:left="0"/>
        <w:jc w:val="center"/>
        <w:rPr>
          <w:rFonts w:asciiTheme="minorHAnsi" w:hAnsiTheme="minorHAnsi" w:cstheme="minorHAnsi"/>
          <w:b/>
          <w:spacing w:val="9"/>
          <w:sz w:val="32"/>
          <w:szCs w:val="32"/>
        </w:rPr>
      </w:pPr>
      <w:r w:rsidRPr="00BF0810">
        <w:rPr>
          <w:rFonts w:asciiTheme="minorHAnsi" w:hAnsiTheme="minorHAnsi" w:cstheme="minorHAnsi"/>
          <w:b/>
          <w:spacing w:val="9"/>
          <w:sz w:val="32"/>
          <w:szCs w:val="32"/>
        </w:rPr>
        <w:t>Automation Test</w:t>
      </w:r>
      <w:r w:rsidR="000F5273" w:rsidRPr="00BF0810">
        <w:rPr>
          <w:rFonts w:asciiTheme="minorHAnsi" w:hAnsiTheme="minorHAnsi" w:cstheme="minorHAnsi"/>
          <w:b/>
          <w:spacing w:val="9"/>
          <w:sz w:val="32"/>
          <w:szCs w:val="32"/>
        </w:rPr>
        <w:t xml:space="preserve"> Engineer</w:t>
      </w:r>
    </w:p>
    <w:p w:rsidR="00881077" w:rsidRPr="00BF0810" w:rsidRDefault="00881077" w:rsidP="00C408A1">
      <w:pPr>
        <w:ind w:left="0"/>
        <w:jc w:val="center"/>
        <w:rPr>
          <w:rFonts w:asciiTheme="minorHAnsi" w:hAnsiTheme="minorHAnsi" w:cstheme="minorHAnsi"/>
          <w:b/>
          <w:spacing w:val="9"/>
          <w:sz w:val="18"/>
          <w:szCs w:val="18"/>
        </w:rPr>
      </w:pPr>
    </w:p>
    <w:p w:rsidR="00950DB1" w:rsidRPr="00BF0810" w:rsidRDefault="000C37D6" w:rsidP="00950DB1">
      <w:pPr>
        <w:spacing w:after="120"/>
        <w:ind w:left="-450"/>
        <w:rPr>
          <w:rFonts w:asciiTheme="minorHAnsi" w:hAnsiTheme="minorHAnsi" w:cstheme="minorHAnsi"/>
          <w:b/>
          <w:spacing w:val="9"/>
          <w:sz w:val="18"/>
          <w:szCs w:val="18"/>
          <w:lang w:val="en-IN"/>
        </w:rPr>
      </w:pPr>
      <w:r w:rsidRPr="00BF0810">
        <w:rPr>
          <w:rFonts w:asciiTheme="minorHAnsi" w:hAnsiTheme="minorHAnsi" w:cstheme="minorHAnsi"/>
          <w:b/>
          <w:spacing w:val="9"/>
          <w:sz w:val="18"/>
          <w:szCs w:val="18"/>
          <w:lang w:val="en-IN"/>
        </w:rPr>
        <w:t>Dhinesh A</w:t>
      </w:r>
    </w:p>
    <w:p w:rsidR="000C37D6" w:rsidRPr="00BF0810" w:rsidRDefault="000C37D6" w:rsidP="00C408A1">
      <w:pPr>
        <w:jc w:val="left"/>
        <w:rPr>
          <w:rFonts w:asciiTheme="minorHAnsi" w:hAnsiTheme="minorHAnsi" w:cstheme="minorHAnsi"/>
          <w:b/>
          <w:spacing w:val="9"/>
          <w:sz w:val="18"/>
          <w:szCs w:val="18"/>
          <w:lang w:val="en-IN"/>
        </w:rPr>
      </w:pPr>
      <w:r w:rsidRPr="00BF0810">
        <w:rPr>
          <w:rFonts w:asciiTheme="minorHAnsi" w:hAnsiTheme="minorHAnsi" w:cstheme="minorHAnsi"/>
          <w:spacing w:val="9"/>
          <w:sz w:val="18"/>
          <w:szCs w:val="18"/>
        </w:rPr>
        <w:t xml:space="preserve">Mobile: </w:t>
      </w:r>
      <w:r w:rsidRPr="00BF0810">
        <w:rPr>
          <w:rFonts w:asciiTheme="minorHAnsi" w:hAnsiTheme="minorHAnsi" w:cstheme="minorHAnsi"/>
          <w:smallCaps/>
          <w:spacing w:val="9"/>
          <w:sz w:val="18"/>
          <w:szCs w:val="18"/>
        </w:rPr>
        <w:t>+91-</w:t>
      </w:r>
      <w:r w:rsidR="00EC64F9" w:rsidRPr="00BF0810">
        <w:rPr>
          <w:rFonts w:asciiTheme="minorHAnsi" w:hAnsiTheme="minorHAnsi" w:cstheme="minorHAnsi"/>
          <w:smallCaps/>
          <w:spacing w:val="9"/>
          <w:sz w:val="18"/>
          <w:szCs w:val="18"/>
        </w:rPr>
        <w:t>9</w:t>
      </w:r>
      <w:r w:rsidR="00EC64F9" w:rsidRPr="00BF0810">
        <w:rPr>
          <w:rFonts w:asciiTheme="minorHAnsi" w:hAnsiTheme="minorHAnsi" w:cstheme="minorHAnsi"/>
          <w:smallCaps/>
          <w:spacing w:val="9"/>
          <w:sz w:val="18"/>
          <w:szCs w:val="18"/>
          <w:lang w:val="en-IN"/>
        </w:rPr>
        <w:t>944991706</w:t>
      </w:r>
      <w:r w:rsidR="00EC64F9" w:rsidRPr="00BF0810">
        <w:rPr>
          <w:rFonts w:asciiTheme="minorHAnsi" w:hAnsiTheme="minorHAnsi" w:cstheme="minorHAnsi"/>
          <w:smallCaps/>
          <w:spacing w:val="9"/>
          <w:sz w:val="18"/>
          <w:szCs w:val="18"/>
        </w:rPr>
        <w:t xml:space="preserve">, </w:t>
      </w:r>
      <w:r w:rsidR="00EC64F9" w:rsidRPr="00BF0810">
        <w:rPr>
          <w:rFonts w:asciiTheme="minorHAnsi" w:hAnsiTheme="minorHAnsi" w:cstheme="minorHAnsi"/>
          <w:smallCaps/>
          <w:spacing w:val="9"/>
          <w:sz w:val="18"/>
          <w:szCs w:val="18"/>
        </w:rPr>
        <w:tab/>
      </w:r>
      <w:r w:rsidR="000D5F8D" w:rsidRPr="00BF0810">
        <w:rPr>
          <w:rFonts w:asciiTheme="minorHAnsi" w:hAnsiTheme="minorHAnsi" w:cstheme="minorHAnsi"/>
          <w:smallCaps/>
          <w:spacing w:val="9"/>
          <w:sz w:val="18"/>
          <w:szCs w:val="18"/>
        </w:rPr>
        <w:tab/>
      </w:r>
      <w:r w:rsidR="000D5F8D" w:rsidRPr="00BF0810">
        <w:rPr>
          <w:rFonts w:asciiTheme="minorHAnsi" w:hAnsiTheme="minorHAnsi" w:cstheme="minorHAnsi"/>
          <w:smallCaps/>
          <w:spacing w:val="9"/>
          <w:sz w:val="18"/>
          <w:szCs w:val="18"/>
        </w:rPr>
        <w:tab/>
      </w:r>
      <w:r w:rsidR="00FE6FC4" w:rsidRPr="00BF0810">
        <w:rPr>
          <w:rFonts w:asciiTheme="minorHAnsi" w:hAnsiTheme="minorHAnsi" w:cstheme="minorHAnsi"/>
          <w:smallCaps/>
          <w:spacing w:val="9"/>
          <w:sz w:val="18"/>
          <w:szCs w:val="18"/>
        </w:rPr>
        <w:t xml:space="preserve"> </w:t>
      </w:r>
      <w:r w:rsidRPr="00BF0810">
        <w:rPr>
          <w:rFonts w:asciiTheme="minorHAnsi" w:hAnsiTheme="minorHAnsi" w:cstheme="minorHAnsi"/>
          <w:smallCaps/>
          <w:spacing w:val="9"/>
          <w:sz w:val="18"/>
          <w:szCs w:val="18"/>
        </w:rPr>
        <w:t xml:space="preserve"> </w:t>
      </w:r>
      <w:r w:rsidR="00FE6FC4" w:rsidRPr="00BF0810">
        <w:rPr>
          <w:rFonts w:asciiTheme="minorHAnsi" w:hAnsiTheme="minorHAnsi" w:cstheme="minorHAnsi"/>
          <w:smallCaps/>
          <w:spacing w:val="9"/>
          <w:sz w:val="18"/>
          <w:szCs w:val="18"/>
        </w:rPr>
        <w:t xml:space="preserve">  </w:t>
      </w:r>
      <w:r w:rsidR="00785A3C" w:rsidRPr="00BF0810">
        <w:rPr>
          <w:rFonts w:asciiTheme="minorHAnsi" w:hAnsiTheme="minorHAnsi" w:cstheme="minorHAnsi"/>
          <w:smallCaps/>
          <w:spacing w:val="9"/>
          <w:sz w:val="18"/>
          <w:szCs w:val="18"/>
        </w:rPr>
        <w:t xml:space="preserve">                         </w:t>
      </w:r>
      <w:r w:rsidR="000A6484" w:rsidRPr="00BF0810">
        <w:rPr>
          <w:rFonts w:asciiTheme="minorHAnsi" w:hAnsiTheme="minorHAnsi" w:cstheme="minorHAnsi"/>
          <w:smallCaps/>
          <w:spacing w:val="9"/>
          <w:sz w:val="18"/>
          <w:szCs w:val="18"/>
        </w:rPr>
        <w:t xml:space="preserve">                       </w:t>
      </w:r>
      <w:r w:rsidR="00235E1A" w:rsidRPr="00BF0810">
        <w:rPr>
          <w:rFonts w:asciiTheme="minorHAnsi" w:hAnsiTheme="minorHAnsi" w:cstheme="minorHAnsi"/>
          <w:smallCaps/>
          <w:spacing w:val="9"/>
          <w:sz w:val="18"/>
          <w:szCs w:val="18"/>
        </w:rPr>
        <w:t xml:space="preserve">  </w:t>
      </w:r>
      <w:r w:rsidR="00C408A1" w:rsidRPr="00BF0810">
        <w:rPr>
          <w:rFonts w:asciiTheme="minorHAnsi" w:hAnsiTheme="minorHAnsi" w:cstheme="minorHAnsi"/>
          <w:spacing w:val="9"/>
          <w:sz w:val="18"/>
          <w:szCs w:val="18"/>
        </w:rPr>
        <w:t xml:space="preserve">e-mail </w:t>
      </w:r>
      <w:r w:rsidRPr="00BF0810">
        <w:rPr>
          <w:rFonts w:asciiTheme="minorHAnsi" w:hAnsiTheme="minorHAnsi" w:cstheme="minorHAnsi"/>
          <w:spacing w:val="9"/>
          <w:sz w:val="18"/>
          <w:szCs w:val="18"/>
        </w:rPr>
        <w:t>ID:  dhineshamt@gmail.com</w:t>
      </w:r>
    </w:p>
    <w:p w:rsidR="000C37D6" w:rsidRPr="00BF0810" w:rsidRDefault="00854B45" w:rsidP="006E52CF">
      <w:pPr>
        <w:pBdr>
          <w:bottom w:val="single" w:sz="4" w:space="1" w:color="auto"/>
        </w:pBdr>
        <w:rPr>
          <w:rFonts w:asciiTheme="minorHAnsi" w:hAnsiTheme="minorHAnsi" w:cstheme="minorHAnsi"/>
          <w:b/>
          <w:spacing w:val="9"/>
          <w:sz w:val="18"/>
          <w:szCs w:val="18"/>
        </w:rPr>
      </w:pPr>
      <w:r w:rsidRPr="00BF0810">
        <w:rPr>
          <w:rFonts w:asciiTheme="minorHAnsi" w:hAnsiTheme="minorHAnsi" w:cstheme="minorHAnsi"/>
          <w:b/>
          <w:spacing w:val="9"/>
          <w:sz w:val="18"/>
          <w:szCs w:val="18"/>
        </w:rPr>
        <w:t>Objective</w:t>
      </w:r>
    </w:p>
    <w:p w:rsidR="00854B45" w:rsidRPr="00BF0810" w:rsidRDefault="0062477E" w:rsidP="0062477E">
      <w:pPr>
        <w:keepNext/>
        <w:rPr>
          <w:rFonts w:asciiTheme="minorHAnsi" w:hAnsiTheme="minorHAnsi" w:cstheme="minorHAnsi"/>
          <w:iCs/>
          <w:spacing w:val="9"/>
          <w:sz w:val="18"/>
          <w:szCs w:val="18"/>
        </w:rPr>
      </w:pPr>
      <w:r w:rsidRPr="00BF0810">
        <w:rPr>
          <w:rFonts w:asciiTheme="minorHAnsi" w:hAnsiTheme="minorHAnsi" w:cstheme="minorHAnsi"/>
          <w:iCs/>
          <w:spacing w:val="9"/>
          <w:sz w:val="18"/>
          <w:szCs w:val="18"/>
        </w:rPr>
        <w:t xml:space="preserve">Thriving to deliver quality product by automating different testing phases, building automation frameworks and introducing new tools to make automation efficient and fast, </w:t>
      </w:r>
    </w:p>
    <w:p w:rsidR="00D25158" w:rsidRPr="00BF0810" w:rsidRDefault="00D25158" w:rsidP="00631D1E">
      <w:pPr>
        <w:pBdr>
          <w:bottom w:val="single" w:sz="4" w:space="0" w:color="auto"/>
        </w:pBdr>
        <w:ind w:left="-450"/>
        <w:rPr>
          <w:rFonts w:asciiTheme="minorHAnsi" w:hAnsiTheme="minorHAnsi" w:cstheme="minorHAnsi"/>
          <w:b/>
          <w:spacing w:val="9"/>
          <w:sz w:val="18"/>
          <w:szCs w:val="18"/>
        </w:rPr>
      </w:pPr>
      <w:r w:rsidRPr="00BF0810">
        <w:rPr>
          <w:rFonts w:asciiTheme="minorHAnsi" w:hAnsiTheme="minorHAnsi" w:cstheme="minorHAnsi"/>
          <w:b/>
          <w:spacing w:val="9"/>
          <w:sz w:val="18"/>
          <w:szCs w:val="18"/>
        </w:rPr>
        <w:t>Profile</w:t>
      </w:r>
    </w:p>
    <w:p w:rsidR="002E1FAA" w:rsidRPr="00BF0810" w:rsidRDefault="002E1FAA" w:rsidP="00DA1402">
      <w:pPr>
        <w:pStyle w:val="ListParagraph"/>
        <w:numPr>
          <w:ilvl w:val="0"/>
          <w:numId w:val="7"/>
        </w:numPr>
        <w:spacing w:after="120"/>
        <w:rPr>
          <w:rFonts w:asciiTheme="minorHAnsi" w:hAnsiTheme="minorHAnsi" w:cstheme="minorHAnsi"/>
          <w:bCs/>
          <w:spacing w:val="9"/>
          <w:sz w:val="18"/>
          <w:szCs w:val="18"/>
        </w:rPr>
      </w:pPr>
      <w:r w:rsidRPr="00BF0810">
        <w:rPr>
          <w:rFonts w:asciiTheme="minorHAnsi" w:eastAsia="Cambria" w:hAnsiTheme="minorHAnsi" w:cstheme="minorHAnsi"/>
          <w:spacing w:val="9"/>
          <w:sz w:val="18"/>
          <w:szCs w:val="18"/>
        </w:rPr>
        <w:t>Post Graduate</w:t>
      </w:r>
      <w:r w:rsidR="005D746E" w:rsidRPr="00BF0810">
        <w:rPr>
          <w:rFonts w:asciiTheme="minorHAnsi" w:eastAsia="Cambria" w:hAnsiTheme="minorHAnsi" w:cstheme="minorHAnsi"/>
          <w:spacing w:val="9"/>
          <w:sz w:val="18"/>
          <w:szCs w:val="18"/>
        </w:rPr>
        <w:t>d</w:t>
      </w:r>
      <w:r w:rsidRPr="00BF0810">
        <w:rPr>
          <w:rFonts w:asciiTheme="minorHAnsi" w:eastAsia="Cambria" w:hAnsiTheme="minorHAnsi" w:cstheme="minorHAnsi"/>
          <w:spacing w:val="9"/>
          <w:sz w:val="18"/>
          <w:szCs w:val="18"/>
        </w:rPr>
        <w:t xml:space="preserve"> in Master of Computer Application from JJ </w:t>
      </w:r>
      <w:r w:rsidR="006F7632" w:rsidRPr="00BF0810">
        <w:rPr>
          <w:rFonts w:asciiTheme="minorHAnsi" w:eastAsia="Cambria" w:hAnsiTheme="minorHAnsi" w:cstheme="minorHAnsi"/>
          <w:spacing w:val="9"/>
          <w:sz w:val="18"/>
          <w:szCs w:val="18"/>
        </w:rPr>
        <w:t>College of Engineering</w:t>
      </w:r>
      <w:r w:rsidR="005F108A" w:rsidRPr="00BF0810">
        <w:rPr>
          <w:rFonts w:asciiTheme="minorHAnsi" w:eastAsia="Cambria" w:hAnsiTheme="minorHAnsi" w:cstheme="minorHAnsi"/>
          <w:spacing w:val="9"/>
          <w:sz w:val="18"/>
          <w:szCs w:val="18"/>
        </w:rPr>
        <w:t xml:space="preserve"> and Technology</w:t>
      </w:r>
      <w:r w:rsidR="006F7632" w:rsidRPr="00BF0810">
        <w:rPr>
          <w:rFonts w:asciiTheme="minorHAnsi" w:eastAsia="Cambria" w:hAnsiTheme="minorHAnsi" w:cstheme="minorHAnsi"/>
          <w:spacing w:val="9"/>
          <w:sz w:val="18"/>
          <w:szCs w:val="18"/>
        </w:rPr>
        <w:t xml:space="preserve"> – Trichy</w:t>
      </w:r>
      <w:r w:rsidR="00E323D5" w:rsidRPr="00BF0810">
        <w:rPr>
          <w:rFonts w:asciiTheme="minorHAnsi" w:eastAsia="Cambria" w:hAnsiTheme="minorHAnsi" w:cstheme="minorHAnsi"/>
          <w:spacing w:val="9"/>
          <w:sz w:val="18"/>
          <w:szCs w:val="18"/>
        </w:rPr>
        <w:t>,</w:t>
      </w:r>
      <w:r w:rsidRPr="00BF0810">
        <w:rPr>
          <w:rFonts w:asciiTheme="minorHAnsi" w:eastAsia="Cambria" w:hAnsiTheme="minorHAnsi" w:cstheme="minorHAnsi"/>
          <w:spacing w:val="9"/>
          <w:sz w:val="18"/>
          <w:szCs w:val="18"/>
        </w:rPr>
        <w:t xml:space="preserve"> in the Year 2011.</w:t>
      </w:r>
    </w:p>
    <w:p w:rsidR="002E1FAA" w:rsidRPr="00BF0810" w:rsidRDefault="007C71E1" w:rsidP="00DA1402">
      <w:pPr>
        <w:pStyle w:val="ListParagraph"/>
        <w:numPr>
          <w:ilvl w:val="0"/>
          <w:numId w:val="7"/>
        </w:numPr>
        <w:spacing w:after="120"/>
        <w:rPr>
          <w:rFonts w:asciiTheme="minorHAnsi" w:hAnsiTheme="minorHAnsi" w:cstheme="minorHAnsi"/>
          <w:bCs/>
          <w:spacing w:val="9"/>
          <w:sz w:val="18"/>
          <w:szCs w:val="18"/>
        </w:rPr>
      </w:pPr>
      <w:r w:rsidRPr="00BF0810">
        <w:rPr>
          <w:rFonts w:asciiTheme="minorHAnsi" w:eastAsia="Cambria" w:hAnsiTheme="minorHAnsi" w:cstheme="minorHAnsi"/>
          <w:spacing w:val="9"/>
          <w:sz w:val="18"/>
          <w:szCs w:val="18"/>
        </w:rPr>
        <w:t>6</w:t>
      </w:r>
      <w:r w:rsidR="002E1FAA" w:rsidRPr="00BF0810">
        <w:rPr>
          <w:rFonts w:asciiTheme="minorHAnsi" w:eastAsia="Cambria" w:hAnsiTheme="minorHAnsi" w:cstheme="minorHAnsi"/>
          <w:spacing w:val="9"/>
          <w:sz w:val="18"/>
          <w:szCs w:val="18"/>
        </w:rPr>
        <w:t xml:space="preserve"> years of Testing experience, in which</w:t>
      </w:r>
      <w:r w:rsidR="00370740" w:rsidRPr="00BF0810">
        <w:rPr>
          <w:rFonts w:asciiTheme="minorHAnsi" w:eastAsia="Cambria" w:hAnsiTheme="minorHAnsi" w:cstheme="minorHAnsi"/>
          <w:spacing w:val="9"/>
          <w:sz w:val="18"/>
          <w:szCs w:val="18"/>
        </w:rPr>
        <w:t xml:space="preserve"> 2 Years of Manual Testing and </w:t>
      </w:r>
      <w:r w:rsidR="0011129B" w:rsidRPr="00BF0810">
        <w:rPr>
          <w:rFonts w:asciiTheme="minorHAnsi" w:eastAsia="Cambria" w:hAnsiTheme="minorHAnsi" w:cstheme="minorHAnsi"/>
          <w:b/>
          <w:spacing w:val="9"/>
          <w:sz w:val="18"/>
          <w:szCs w:val="18"/>
        </w:rPr>
        <w:t>4</w:t>
      </w:r>
      <w:r w:rsidR="002E1FAA" w:rsidRPr="00BF0810">
        <w:rPr>
          <w:rFonts w:asciiTheme="minorHAnsi" w:eastAsia="Cambria" w:hAnsiTheme="minorHAnsi" w:cstheme="minorHAnsi"/>
          <w:b/>
          <w:spacing w:val="9"/>
          <w:sz w:val="18"/>
          <w:szCs w:val="18"/>
        </w:rPr>
        <w:t xml:space="preserve"> years of Automation testing experience</w:t>
      </w:r>
      <w:r w:rsidR="002E1FAA" w:rsidRPr="00BF0810">
        <w:rPr>
          <w:rFonts w:asciiTheme="minorHAnsi" w:eastAsia="Cambria" w:hAnsiTheme="minorHAnsi" w:cstheme="minorHAnsi"/>
          <w:spacing w:val="9"/>
          <w:sz w:val="18"/>
          <w:szCs w:val="18"/>
        </w:rPr>
        <w:t>.</w:t>
      </w:r>
    </w:p>
    <w:p w:rsidR="002E1FAA" w:rsidRPr="00BF0810" w:rsidRDefault="001F1629" w:rsidP="00DA1402">
      <w:pPr>
        <w:pStyle w:val="ListParagraph"/>
        <w:numPr>
          <w:ilvl w:val="0"/>
          <w:numId w:val="7"/>
        </w:numPr>
        <w:spacing w:after="120"/>
        <w:rPr>
          <w:rFonts w:asciiTheme="minorHAnsi" w:hAnsiTheme="minorHAnsi" w:cstheme="minorHAnsi"/>
          <w:bCs/>
          <w:spacing w:val="9"/>
          <w:sz w:val="18"/>
          <w:szCs w:val="18"/>
        </w:rPr>
      </w:pPr>
      <w:r w:rsidRPr="00BF0810">
        <w:rPr>
          <w:rFonts w:asciiTheme="minorHAnsi" w:eastAsia="Cambria" w:hAnsiTheme="minorHAnsi" w:cstheme="minorHAnsi"/>
          <w:spacing w:val="9"/>
          <w:sz w:val="18"/>
          <w:szCs w:val="18"/>
        </w:rPr>
        <w:t>D</w:t>
      </w:r>
      <w:r w:rsidR="00A2723B" w:rsidRPr="00BF0810">
        <w:rPr>
          <w:rFonts w:asciiTheme="minorHAnsi" w:eastAsia="Cambria" w:hAnsiTheme="minorHAnsi" w:cstheme="minorHAnsi"/>
          <w:spacing w:val="9"/>
          <w:sz w:val="18"/>
          <w:szCs w:val="18"/>
        </w:rPr>
        <w:t>eveloped</w:t>
      </w:r>
      <w:r w:rsidR="002E1FAA" w:rsidRPr="00BF0810">
        <w:rPr>
          <w:rFonts w:asciiTheme="minorHAnsi" w:eastAsia="Cambria" w:hAnsiTheme="minorHAnsi" w:cstheme="minorHAnsi"/>
          <w:spacing w:val="9"/>
          <w:sz w:val="18"/>
          <w:szCs w:val="18"/>
        </w:rPr>
        <w:t xml:space="preserve"> Test cases, Test Scripts using </w:t>
      </w:r>
      <w:r w:rsidR="002E1FAA" w:rsidRPr="00BF0810">
        <w:rPr>
          <w:rFonts w:asciiTheme="minorHAnsi" w:eastAsia="Cambria" w:hAnsiTheme="minorHAnsi" w:cstheme="minorHAnsi"/>
          <w:b/>
          <w:spacing w:val="9"/>
          <w:sz w:val="18"/>
          <w:szCs w:val="18"/>
        </w:rPr>
        <w:t>Selenium Web Driver</w:t>
      </w:r>
      <w:r w:rsidR="00370740" w:rsidRPr="00BF0810">
        <w:rPr>
          <w:rFonts w:asciiTheme="minorHAnsi" w:eastAsia="Cambria" w:hAnsiTheme="minorHAnsi" w:cstheme="minorHAnsi"/>
          <w:b/>
          <w:spacing w:val="9"/>
          <w:sz w:val="18"/>
          <w:szCs w:val="18"/>
        </w:rPr>
        <w:t>, Robot framework and Protractor automation tools</w:t>
      </w:r>
      <w:r w:rsidR="002E1FAA" w:rsidRPr="00BF0810">
        <w:rPr>
          <w:rFonts w:asciiTheme="minorHAnsi" w:eastAsia="Cambria" w:hAnsiTheme="minorHAnsi" w:cstheme="minorHAnsi"/>
          <w:spacing w:val="9"/>
          <w:sz w:val="18"/>
          <w:szCs w:val="18"/>
        </w:rPr>
        <w:t xml:space="preserve"> for Web based applications.</w:t>
      </w:r>
    </w:p>
    <w:p w:rsidR="002E1FAA" w:rsidRPr="00BF0810" w:rsidRDefault="009E4294" w:rsidP="00DA1402">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Good Coding Skill</w:t>
      </w:r>
      <w:r w:rsidR="006A4F35" w:rsidRPr="00BF0810">
        <w:rPr>
          <w:rFonts w:asciiTheme="minorHAnsi" w:eastAsia="Cambria" w:hAnsiTheme="minorHAnsi" w:cstheme="minorHAnsi"/>
          <w:spacing w:val="9"/>
          <w:sz w:val="18"/>
          <w:szCs w:val="18"/>
        </w:rPr>
        <w:t xml:space="preserve"> in</w:t>
      </w:r>
      <w:r w:rsidR="002E1FAA" w:rsidRPr="00BF0810">
        <w:rPr>
          <w:rFonts w:asciiTheme="minorHAnsi" w:eastAsia="Cambria" w:hAnsiTheme="minorHAnsi" w:cstheme="minorHAnsi"/>
          <w:spacing w:val="9"/>
          <w:sz w:val="18"/>
          <w:szCs w:val="18"/>
        </w:rPr>
        <w:t xml:space="preserve"> </w:t>
      </w:r>
      <w:r w:rsidR="002E1FAA" w:rsidRPr="00BF0810">
        <w:rPr>
          <w:rFonts w:asciiTheme="minorHAnsi" w:eastAsia="Cambria" w:hAnsiTheme="minorHAnsi" w:cstheme="minorHAnsi"/>
          <w:b/>
          <w:spacing w:val="9"/>
          <w:sz w:val="18"/>
          <w:szCs w:val="18"/>
        </w:rPr>
        <w:t>Java</w:t>
      </w:r>
      <w:r w:rsidR="002E1FAA" w:rsidRPr="00BF0810">
        <w:rPr>
          <w:rFonts w:asciiTheme="minorHAnsi" w:eastAsia="Cambria" w:hAnsiTheme="minorHAnsi" w:cstheme="minorHAnsi"/>
          <w:spacing w:val="9"/>
          <w:sz w:val="18"/>
          <w:szCs w:val="18"/>
        </w:rPr>
        <w:t>.</w:t>
      </w:r>
    </w:p>
    <w:p w:rsidR="002E1FAA" w:rsidRPr="00BF0810" w:rsidRDefault="00041F0D" w:rsidP="00DA1402">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 xml:space="preserve">Automated different testing phases </w:t>
      </w:r>
      <w:r w:rsidR="00CA1643" w:rsidRPr="00BF0810">
        <w:rPr>
          <w:rFonts w:asciiTheme="minorHAnsi" w:eastAsia="Cambria" w:hAnsiTheme="minorHAnsi" w:cstheme="minorHAnsi"/>
          <w:spacing w:val="9"/>
          <w:sz w:val="18"/>
          <w:szCs w:val="18"/>
        </w:rPr>
        <w:t xml:space="preserve">using </w:t>
      </w:r>
      <w:r w:rsidR="00CA1643" w:rsidRPr="00BF0810">
        <w:rPr>
          <w:rFonts w:asciiTheme="minorHAnsi" w:eastAsia="Cambria" w:hAnsiTheme="minorHAnsi" w:cstheme="minorHAnsi"/>
          <w:b/>
          <w:spacing w:val="9"/>
          <w:sz w:val="18"/>
          <w:szCs w:val="18"/>
        </w:rPr>
        <w:t>TestNG</w:t>
      </w:r>
      <w:r w:rsidR="002E1FAA" w:rsidRPr="00BF0810">
        <w:rPr>
          <w:rFonts w:asciiTheme="minorHAnsi" w:eastAsia="Cambria" w:hAnsiTheme="minorHAnsi" w:cstheme="minorHAnsi"/>
          <w:b/>
          <w:spacing w:val="9"/>
          <w:sz w:val="18"/>
          <w:szCs w:val="18"/>
        </w:rPr>
        <w:t xml:space="preserve"> </w:t>
      </w:r>
      <w:r w:rsidR="008D7908" w:rsidRPr="00BF0810">
        <w:rPr>
          <w:rFonts w:asciiTheme="minorHAnsi" w:eastAsia="Cambria" w:hAnsiTheme="minorHAnsi" w:cstheme="minorHAnsi"/>
          <w:b/>
          <w:spacing w:val="9"/>
          <w:sz w:val="18"/>
          <w:szCs w:val="18"/>
        </w:rPr>
        <w:t>Framework, TestNG Annotations,</w:t>
      </w:r>
      <w:r w:rsidR="00370740" w:rsidRPr="00BF0810">
        <w:rPr>
          <w:rFonts w:asciiTheme="minorHAnsi" w:eastAsia="Cambria" w:hAnsiTheme="minorHAnsi" w:cstheme="minorHAnsi"/>
          <w:b/>
          <w:spacing w:val="9"/>
          <w:sz w:val="18"/>
          <w:szCs w:val="18"/>
        </w:rPr>
        <w:t xml:space="preserve"> Jasmine framework and</w:t>
      </w:r>
      <w:r w:rsidR="008D7908" w:rsidRPr="00BF0810">
        <w:rPr>
          <w:rFonts w:asciiTheme="minorHAnsi" w:eastAsia="Cambria" w:hAnsiTheme="minorHAnsi" w:cstheme="minorHAnsi"/>
          <w:b/>
          <w:spacing w:val="9"/>
          <w:sz w:val="18"/>
          <w:szCs w:val="18"/>
        </w:rPr>
        <w:t xml:space="preserve"> x</w:t>
      </w:r>
      <w:r w:rsidR="002E1FAA" w:rsidRPr="00BF0810">
        <w:rPr>
          <w:rFonts w:asciiTheme="minorHAnsi" w:eastAsia="Cambria" w:hAnsiTheme="minorHAnsi" w:cstheme="minorHAnsi"/>
          <w:b/>
          <w:spacing w:val="9"/>
          <w:sz w:val="18"/>
          <w:szCs w:val="18"/>
        </w:rPr>
        <w:t>path expressions</w:t>
      </w:r>
      <w:r w:rsidR="002E1FAA" w:rsidRPr="00BF0810">
        <w:rPr>
          <w:rFonts w:asciiTheme="minorHAnsi" w:eastAsia="Cambria" w:hAnsiTheme="minorHAnsi" w:cstheme="minorHAnsi"/>
          <w:spacing w:val="9"/>
          <w:sz w:val="18"/>
          <w:szCs w:val="18"/>
        </w:rPr>
        <w:t xml:space="preserve"> and other locators.</w:t>
      </w:r>
    </w:p>
    <w:p w:rsidR="00916AF3" w:rsidRPr="00BF0810" w:rsidRDefault="00B03C86" w:rsidP="00DA1402">
      <w:pPr>
        <w:pStyle w:val="ListParagraph"/>
        <w:numPr>
          <w:ilvl w:val="0"/>
          <w:numId w:val="7"/>
        </w:numPr>
        <w:spacing w:after="120" w:line="276" w:lineRule="auto"/>
        <w:rPr>
          <w:rFonts w:asciiTheme="minorHAnsi" w:eastAsia="Cambria" w:hAnsiTheme="minorHAnsi" w:cstheme="minorHAnsi"/>
          <w:b/>
          <w:spacing w:val="9"/>
          <w:sz w:val="18"/>
          <w:szCs w:val="18"/>
        </w:rPr>
      </w:pPr>
      <w:r w:rsidRPr="00BF0810">
        <w:rPr>
          <w:rFonts w:asciiTheme="minorHAnsi" w:eastAsia="Cambria" w:hAnsiTheme="minorHAnsi" w:cstheme="minorHAnsi"/>
          <w:spacing w:val="9"/>
          <w:sz w:val="18"/>
          <w:szCs w:val="18"/>
        </w:rPr>
        <w:t xml:space="preserve">Have worked in </w:t>
      </w:r>
      <w:r w:rsidRPr="00BF0810">
        <w:rPr>
          <w:rFonts w:asciiTheme="minorHAnsi" w:eastAsia="Cambria" w:hAnsiTheme="minorHAnsi" w:cstheme="minorHAnsi"/>
          <w:b/>
          <w:spacing w:val="9"/>
          <w:sz w:val="18"/>
          <w:szCs w:val="18"/>
        </w:rPr>
        <w:t>Mainframe Automation using JAVA API and Cucumber.</w:t>
      </w:r>
    </w:p>
    <w:p w:rsidR="00B96DCE" w:rsidRPr="00BF0810" w:rsidRDefault="00B96DCE" w:rsidP="00DA1402">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 xml:space="preserve">Developed automation scripts using </w:t>
      </w:r>
      <w:r w:rsidRPr="00BF0810">
        <w:rPr>
          <w:rFonts w:asciiTheme="minorHAnsi" w:eastAsia="Cambria" w:hAnsiTheme="minorHAnsi" w:cstheme="minorHAnsi"/>
          <w:b/>
          <w:spacing w:val="9"/>
          <w:sz w:val="18"/>
          <w:szCs w:val="18"/>
        </w:rPr>
        <w:t>Parasoft SOAtest</w:t>
      </w:r>
      <w:r w:rsidRPr="00BF0810">
        <w:rPr>
          <w:rFonts w:asciiTheme="minorHAnsi" w:eastAsia="Cambria" w:hAnsiTheme="minorHAnsi" w:cstheme="minorHAnsi"/>
          <w:spacing w:val="9"/>
          <w:sz w:val="18"/>
          <w:szCs w:val="18"/>
        </w:rPr>
        <w:t xml:space="preserve"> to regression test the web services.</w:t>
      </w:r>
    </w:p>
    <w:p w:rsidR="003A69CB" w:rsidRPr="00BF0810" w:rsidRDefault="002E1FAA" w:rsidP="00DA1402">
      <w:pPr>
        <w:pStyle w:val="ListParagraph"/>
        <w:numPr>
          <w:ilvl w:val="0"/>
          <w:numId w:val="7"/>
        </w:numPr>
        <w:spacing w:after="120" w:line="276" w:lineRule="auto"/>
        <w:rPr>
          <w:rFonts w:asciiTheme="minorHAnsi" w:eastAsia="Cambria" w:hAnsiTheme="minorHAnsi" w:cstheme="minorHAnsi"/>
          <w:b/>
          <w:spacing w:val="9"/>
          <w:sz w:val="18"/>
          <w:szCs w:val="18"/>
        </w:rPr>
      </w:pPr>
      <w:r w:rsidRPr="00BF0810">
        <w:rPr>
          <w:rFonts w:asciiTheme="minorHAnsi" w:eastAsia="Cambria" w:hAnsiTheme="minorHAnsi" w:cstheme="minorHAnsi"/>
          <w:spacing w:val="9"/>
          <w:sz w:val="18"/>
          <w:szCs w:val="18"/>
        </w:rPr>
        <w:t xml:space="preserve">Worked on </w:t>
      </w:r>
      <w:r w:rsidRPr="00BF0810">
        <w:rPr>
          <w:rFonts w:asciiTheme="minorHAnsi" w:eastAsia="Cambria" w:hAnsiTheme="minorHAnsi" w:cstheme="minorHAnsi"/>
          <w:b/>
          <w:spacing w:val="9"/>
          <w:sz w:val="18"/>
          <w:szCs w:val="18"/>
        </w:rPr>
        <w:t>Maven</w:t>
      </w:r>
      <w:r w:rsidRPr="00BF0810">
        <w:rPr>
          <w:rFonts w:asciiTheme="minorHAnsi" w:eastAsia="Cambria" w:hAnsiTheme="minorHAnsi" w:cstheme="minorHAnsi"/>
          <w:spacing w:val="9"/>
          <w:sz w:val="18"/>
          <w:szCs w:val="18"/>
        </w:rPr>
        <w:t xml:space="preserve"> tool to handle dependencies</w:t>
      </w:r>
      <w:r w:rsidR="000D3DA4" w:rsidRPr="00BF0810">
        <w:rPr>
          <w:rFonts w:asciiTheme="minorHAnsi" w:eastAsia="Cambria" w:hAnsiTheme="minorHAnsi" w:cstheme="minorHAnsi"/>
          <w:spacing w:val="9"/>
          <w:sz w:val="18"/>
          <w:szCs w:val="18"/>
        </w:rPr>
        <w:t>,</w:t>
      </w:r>
      <w:r w:rsidR="00C81586" w:rsidRPr="00BF0810">
        <w:rPr>
          <w:rFonts w:asciiTheme="minorHAnsi" w:eastAsia="Cambria" w:hAnsiTheme="minorHAnsi" w:cstheme="minorHAnsi"/>
          <w:b/>
          <w:spacing w:val="9"/>
          <w:sz w:val="18"/>
          <w:szCs w:val="18"/>
        </w:rPr>
        <w:t xml:space="preserve"> </w:t>
      </w:r>
      <w:r w:rsidR="0010671C" w:rsidRPr="00BF0810">
        <w:rPr>
          <w:rFonts w:asciiTheme="minorHAnsi" w:eastAsia="Cambria" w:hAnsiTheme="minorHAnsi" w:cstheme="minorHAnsi"/>
          <w:b/>
          <w:spacing w:val="9"/>
          <w:sz w:val="18"/>
          <w:szCs w:val="18"/>
        </w:rPr>
        <w:t>GitHub</w:t>
      </w:r>
      <w:r w:rsidR="00C81586" w:rsidRPr="00BF0810">
        <w:rPr>
          <w:rFonts w:asciiTheme="minorHAnsi" w:eastAsia="Cambria" w:hAnsiTheme="minorHAnsi" w:cstheme="minorHAnsi"/>
          <w:spacing w:val="9"/>
          <w:sz w:val="18"/>
          <w:szCs w:val="18"/>
        </w:rPr>
        <w:t xml:space="preserve"> to manage code versions</w:t>
      </w:r>
      <w:r w:rsidR="008B758F" w:rsidRPr="00BF0810">
        <w:rPr>
          <w:rFonts w:asciiTheme="minorHAnsi" w:eastAsia="Cambria" w:hAnsiTheme="minorHAnsi" w:cstheme="minorHAnsi"/>
          <w:spacing w:val="9"/>
          <w:sz w:val="18"/>
          <w:szCs w:val="18"/>
        </w:rPr>
        <w:t xml:space="preserve"> and </w:t>
      </w:r>
      <w:r w:rsidR="008B758F" w:rsidRPr="00BF0810">
        <w:rPr>
          <w:rFonts w:asciiTheme="minorHAnsi" w:eastAsia="Cambria" w:hAnsiTheme="minorHAnsi" w:cstheme="minorHAnsi"/>
          <w:b/>
          <w:spacing w:val="9"/>
          <w:sz w:val="18"/>
          <w:szCs w:val="18"/>
        </w:rPr>
        <w:t>Jenkins</w:t>
      </w:r>
      <w:r w:rsidR="008B758F" w:rsidRPr="00BF0810">
        <w:rPr>
          <w:rFonts w:asciiTheme="minorHAnsi" w:eastAsia="Cambria" w:hAnsiTheme="minorHAnsi" w:cstheme="minorHAnsi"/>
          <w:spacing w:val="9"/>
          <w:sz w:val="18"/>
          <w:szCs w:val="18"/>
        </w:rPr>
        <w:t xml:space="preserve"> for Continuous Integration</w:t>
      </w:r>
      <w:r w:rsidR="003A69CB" w:rsidRPr="00BF0810">
        <w:rPr>
          <w:rFonts w:asciiTheme="minorHAnsi" w:eastAsia="Cambria" w:hAnsiTheme="minorHAnsi" w:cstheme="minorHAnsi"/>
          <w:spacing w:val="9"/>
          <w:sz w:val="18"/>
          <w:szCs w:val="18"/>
        </w:rPr>
        <w:t>.</w:t>
      </w:r>
    </w:p>
    <w:p w:rsidR="002E1FAA" w:rsidRPr="00BF0810" w:rsidRDefault="002E1FAA" w:rsidP="00DA1402">
      <w:pPr>
        <w:pStyle w:val="ListParagraph"/>
        <w:numPr>
          <w:ilvl w:val="0"/>
          <w:numId w:val="7"/>
        </w:numPr>
        <w:spacing w:after="120" w:line="276" w:lineRule="auto"/>
        <w:rPr>
          <w:rFonts w:asciiTheme="minorHAnsi" w:eastAsia="Cambria" w:hAnsiTheme="minorHAnsi" w:cstheme="minorHAnsi"/>
          <w:b/>
          <w:spacing w:val="9"/>
          <w:sz w:val="18"/>
          <w:szCs w:val="18"/>
        </w:rPr>
      </w:pPr>
      <w:r w:rsidRPr="00BF0810">
        <w:rPr>
          <w:rFonts w:asciiTheme="minorHAnsi" w:eastAsia="Cambria" w:hAnsiTheme="minorHAnsi" w:cstheme="minorHAnsi"/>
          <w:spacing w:val="9"/>
          <w:sz w:val="18"/>
          <w:szCs w:val="18"/>
        </w:rPr>
        <w:t xml:space="preserve">Have hands on </w:t>
      </w:r>
      <w:r w:rsidR="001B5E2A" w:rsidRPr="00BF0810">
        <w:rPr>
          <w:rFonts w:asciiTheme="minorHAnsi" w:eastAsia="Cambria" w:hAnsiTheme="minorHAnsi" w:cstheme="minorHAnsi"/>
          <w:spacing w:val="9"/>
          <w:sz w:val="18"/>
          <w:szCs w:val="18"/>
        </w:rPr>
        <w:t xml:space="preserve">experience </w:t>
      </w:r>
      <w:r w:rsidR="005D746E" w:rsidRPr="00BF0810">
        <w:rPr>
          <w:rFonts w:asciiTheme="minorHAnsi" w:eastAsia="Cambria" w:hAnsiTheme="minorHAnsi" w:cstheme="minorHAnsi"/>
          <w:spacing w:val="9"/>
          <w:sz w:val="18"/>
          <w:szCs w:val="18"/>
        </w:rPr>
        <w:t xml:space="preserve">in creating </w:t>
      </w:r>
      <w:r w:rsidR="005D746E" w:rsidRPr="00BF0810">
        <w:rPr>
          <w:rFonts w:asciiTheme="minorHAnsi" w:eastAsia="Cambria" w:hAnsiTheme="minorHAnsi" w:cstheme="minorHAnsi"/>
          <w:b/>
          <w:spacing w:val="9"/>
          <w:sz w:val="18"/>
          <w:szCs w:val="18"/>
        </w:rPr>
        <w:t>Hybrid, Key word driven</w:t>
      </w:r>
      <w:r w:rsidR="00370740" w:rsidRPr="00BF0810">
        <w:rPr>
          <w:rFonts w:asciiTheme="minorHAnsi" w:eastAsia="Cambria" w:hAnsiTheme="minorHAnsi" w:cstheme="minorHAnsi"/>
          <w:b/>
          <w:spacing w:val="9"/>
          <w:sz w:val="18"/>
          <w:szCs w:val="18"/>
        </w:rPr>
        <w:t xml:space="preserve"> </w:t>
      </w:r>
      <w:r w:rsidR="00641D1A" w:rsidRPr="00BF0810">
        <w:rPr>
          <w:rFonts w:asciiTheme="minorHAnsi" w:eastAsia="Cambria" w:hAnsiTheme="minorHAnsi" w:cstheme="minorHAnsi"/>
          <w:spacing w:val="9"/>
          <w:sz w:val="18"/>
          <w:szCs w:val="18"/>
        </w:rPr>
        <w:t>and</w:t>
      </w:r>
      <w:r w:rsidR="00117C73" w:rsidRPr="00BF0810">
        <w:rPr>
          <w:rFonts w:asciiTheme="minorHAnsi" w:eastAsia="Cambria" w:hAnsiTheme="minorHAnsi" w:cstheme="minorHAnsi"/>
          <w:b/>
          <w:spacing w:val="9"/>
          <w:sz w:val="18"/>
          <w:szCs w:val="18"/>
        </w:rPr>
        <w:t xml:space="preserve"> Page Object Model Framework</w:t>
      </w:r>
      <w:r w:rsidR="00270E80" w:rsidRPr="00BF0810">
        <w:rPr>
          <w:rFonts w:asciiTheme="minorHAnsi" w:eastAsia="Cambria" w:hAnsiTheme="minorHAnsi" w:cstheme="minorHAnsi"/>
          <w:b/>
          <w:spacing w:val="9"/>
          <w:sz w:val="18"/>
          <w:szCs w:val="18"/>
        </w:rPr>
        <w:t>s</w:t>
      </w:r>
      <w:r w:rsidR="006F7632" w:rsidRPr="00BF0810">
        <w:rPr>
          <w:rFonts w:asciiTheme="minorHAnsi" w:eastAsia="Cambria" w:hAnsiTheme="minorHAnsi" w:cstheme="minorHAnsi"/>
          <w:b/>
          <w:spacing w:val="9"/>
          <w:sz w:val="18"/>
          <w:szCs w:val="18"/>
        </w:rPr>
        <w:t>.</w:t>
      </w:r>
      <w:r w:rsidRPr="00BF0810">
        <w:rPr>
          <w:rFonts w:asciiTheme="minorHAnsi" w:eastAsia="Cambria" w:hAnsiTheme="minorHAnsi" w:cstheme="minorHAnsi"/>
          <w:b/>
          <w:spacing w:val="9"/>
          <w:sz w:val="18"/>
          <w:szCs w:val="18"/>
        </w:rPr>
        <w:t xml:space="preserve"> </w:t>
      </w:r>
    </w:p>
    <w:p w:rsidR="006F7632" w:rsidRPr="00BF0810" w:rsidRDefault="002E1FAA" w:rsidP="00DA1402">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Well versed with Software Testing Life Cycle (STLC), Logging and Tracking Defects</w:t>
      </w:r>
      <w:r w:rsidR="008D6B77" w:rsidRPr="00BF0810">
        <w:rPr>
          <w:rFonts w:asciiTheme="minorHAnsi" w:eastAsia="Cambria" w:hAnsiTheme="minorHAnsi" w:cstheme="minorHAnsi"/>
          <w:spacing w:val="9"/>
          <w:sz w:val="18"/>
          <w:szCs w:val="18"/>
        </w:rPr>
        <w:t>.</w:t>
      </w:r>
    </w:p>
    <w:p w:rsidR="006525A5" w:rsidRPr="00BF0810" w:rsidRDefault="002E1FAA" w:rsidP="00DA1402">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 xml:space="preserve">Performed System Testing, Regression Testing, Compatibility </w:t>
      </w:r>
      <w:r w:rsidR="00041F0D" w:rsidRPr="00BF0810">
        <w:rPr>
          <w:rFonts w:asciiTheme="minorHAnsi" w:eastAsia="Cambria" w:hAnsiTheme="minorHAnsi" w:cstheme="minorHAnsi"/>
          <w:spacing w:val="9"/>
          <w:sz w:val="18"/>
          <w:szCs w:val="18"/>
        </w:rPr>
        <w:t>and Mobile Device Tes</w:t>
      </w:r>
      <w:r w:rsidR="0034202D" w:rsidRPr="00BF0810">
        <w:rPr>
          <w:rFonts w:asciiTheme="minorHAnsi" w:eastAsia="Cambria" w:hAnsiTheme="minorHAnsi" w:cstheme="minorHAnsi"/>
          <w:spacing w:val="9"/>
          <w:sz w:val="18"/>
          <w:szCs w:val="18"/>
        </w:rPr>
        <w:t>tin</w:t>
      </w:r>
      <w:r w:rsidRPr="00BF0810">
        <w:rPr>
          <w:rFonts w:asciiTheme="minorHAnsi" w:eastAsia="Cambria" w:hAnsiTheme="minorHAnsi" w:cstheme="minorHAnsi"/>
          <w:spacing w:val="9"/>
          <w:sz w:val="18"/>
          <w:szCs w:val="18"/>
        </w:rPr>
        <w:t>g.</w:t>
      </w:r>
    </w:p>
    <w:p w:rsidR="005412EE" w:rsidRPr="00BF0810" w:rsidRDefault="002E1FAA" w:rsidP="00916AF3">
      <w:pPr>
        <w:pStyle w:val="ListParagraph"/>
        <w:numPr>
          <w:ilvl w:val="0"/>
          <w:numId w:val="7"/>
        </w:numPr>
        <w:spacing w:after="120" w:line="276" w:lineRule="auto"/>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Extensive experience in Defect Reporting and Defect tracking process</w:t>
      </w:r>
      <w:r w:rsidR="007C6C5E" w:rsidRPr="00BF0810">
        <w:rPr>
          <w:rFonts w:asciiTheme="minorHAnsi" w:eastAsia="Cambria" w:hAnsiTheme="minorHAnsi" w:cstheme="minorHAnsi"/>
          <w:spacing w:val="9"/>
          <w:sz w:val="18"/>
          <w:szCs w:val="18"/>
        </w:rPr>
        <w:t xml:space="preserve">es using </w:t>
      </w:r>
      <w:r w:rsidR="00370740" w:rsidRPr="00BF0810">
        <w:rPr>
          <w:rFonts w:asciiTheme="minorHAnsi" w:eastAsia="Cambria" w:hAnsiTheme="minorHAnsi" w:cstheme="minorHAnsi"/>
          <w:spacing w:val="9"/>
          <w:sz w:val="18"/>
          <w:szCs w:val="18"/>
        </w:rPr>
        <w:t>JIRA</w:t>
      </w:r>
      <w:r w:rsidR="007C6C5E" w:rsidRPr="00BF0810">
        <w:rPr>
          <w:rFonts w:asciiTheme="minorHAnsi" w:eastAsia="Cambria" w:hAnsiTheme="minorHAnsi" w:cstheme="minorHAnsi"/>
          <w:spacing w:val="9"/>
          <w:sz w:val="18"/>
          <w:szCs w:val="18"/>
        </w:rPr>
        <w:t xml:space="preserve"> </w:t>
      </w:r>
      <w:r w:rsidR="00BD5F92" w:rsidRPr="00BF0810">
        <w:rPr>
          <w:rFonts w:asciiTheme="minorHAnsi" w:eastAsia="Cambria" w:hAnsiTheme="minorHAnsi" w:cstheme="minorHAnsi"/>
          <w:spacing w:val="9"/>
          <w:sz w:val="18"/>
          <w:szCs w:val="18"/>
        </w:rPr>
        <w:t>and Maestro (</w:t>
      </w:r>
      <w:r w:rsidR="00370740" w:rsidRPr="00BF0810">
        <w:rPr>
          <w:rFonts w:asciiTheme="minorHAnsi" w:eastAsia="Cambria" w:hAnsiTheme="minorHAnsi" w:cstheme="minorHAnsi"/>
          <w:spacing w:val="9"/>
          <w:sz w:val="18"/>
          <w:szCs w:val="18"/>
        </w:rPr>
        <w:t>Aon Hewitt’s proprietary Defect Tracking tool) tools</w:t>
      </w:r>
      <w:r w:rsidR="007C6C5E" w:rsidRPr="00BF0810">
        <w:rPr>
          <w:rFonts w:asciiTheme="minorHAnsi" w:eastAsia="Cambria" w:hAnsiTheme="minorHAnsi" w:cstheme="minorHAnsi"/>
          <w:spacing w:val="9"/>
          <w:sz w:val="18"/>
          <w:szCs w:val="18"/>
        </w:rPr>
        <w:t>.</w:t>
      </w:r>
    </w:p>
    <w:p w:rsidR="00891F48" w:rsidRPr="00BF0810" w:rsidRDefault="00F45FB6" w:rsidP="008C5F6D">
      <w:pPr>
        <w:pStyle w:val="BodyTextIndent3CharChar"/>
        <w:pBdr>
          <w:bottom w:val="single" w:sz="4" w:space="1" w:color="auto"/>
        </w:pBdr>
        <w:spacing w:after="200" w:line="276" w:lineRule="auto"/>
        <w:ind w:left="-450" w:firstLine="0"/>
        <w:rPr>
          <w:rFonts w:asciiTheme="minorHAnsi" w:hAnsiTheme="minorHAnsi" w:cstheme="minorHAnsi"/>
          <w:b/>
          <w:bCs/>
          <w:spacing w:val="9"/>
          <w:sz w:val="18"/>
          <w:szCs w:val="18"/>
          <w:lang w:val="en-IN"/>
        </w:rPr>
      </w:pPr>
      <w:r w:rsidRPr="00BF0810">
        <w:rPr>
          <w:rFonts w:asciiTheme="minorHAnsi" w:hAnsiTheme="minorHAnsi" w:cstheme="minorHAnsi"/>
          <w:b/>
          <w:bCs/>
          <w:spacing w:val="9"/>
          <w:sz w:val="18"/>
          <w:szCs w:val="18"/>
          <w:lang w:val="en-IN"/>
        </w:rPr>
        <w:t>Appreciation/Achievements:</w:t>
      </w:r>
    </w:p>
    <w:p w:rsidR="00F16324" w:rsidRPr="00BF0810" w:rsidRDefault="00F16324" w:rsidP="00F16324">
      <w:pPr>
        <w:pStyle w:val="BodyTextIndent3CharChar"/>
        <w:numPr>
          <w:ilvl w:val="0"/>
          <w:numId w:val="6"/>
        </w:numPr>
        <w:spacing w:line="276" w:lineRule="auto"/>
        <w:rPr>
          <w:rFonts w:asciiTheme="minorHAnsi" w:hAnsiTheme="minorHAnsi" w:cstheme="minorHAnsi"/>
          <w:spacing w:val="9"/>
          <w:sz w:val="18"/>
          <w:szCs w:val="18"/>
        </w:rPr>
      </w:pPr>
      <w:r w:rsidRPr="00BF0810">
        <w:rPr>
          <w:rFonts w:asciiTheme="minorHAnsi" w:hAnsiTheme="minorHAnsi" w:cstheme="minorHAnsi"/>
          <w:spacing w:val="9"/>
          <w:sz w:val="18"/>
          <w:szCs w:val="18"/>
        </w:rPr>
        <w:t>Developed Page Object Model framework using Selenium, TestNG and Extent Report.</w:t>
      </w:r>
    </w:p>
    <w:p w:rsidR="00F16324" w:rsidRPr="00BF0810" w:rsidRDefault="00F16324" w:rsidP="00F16324">
      <w:pPr>
        <w:pStyle w:val="BodyTextIndent3CharChar"/>
        <w:numPr>
          <w:ilvl w:val="0"/>
          <w:numId w:val="6"/>
        </w:numPr>
        <w:spacing w:line="276" w:lineRule="auto"/>
        <w:rPr>
          <w:rFonts w:asciiTheme="minorHAnsi" w:hAnsiTheme="minorHAnsi" w:cstheme="minorHAnsi"/>
          <w:spacing w:val="9"/>
          <w:sz w:val="18"/>
          <w:szCs w:val="18"/>
        </w:rPr>
      </w:pPr>
      <w:r w:rsidRPr="00BF0810">
        <w:rPr>
          <w:rFonts w:asciiTheme="minorHAnsi" w:hAnsiTheme="minorHAnsi" w:cstheme="minorHAnsi"/>
          <w:spacing w:val="9"/>
          <w:sz w:val="18"/>
          <w:szCs w:val="18"/>
        </w:rPr>
        <w:t>Devised Robot framework for Mainframe automation which helps mainframe developers and business stack holders to create automation script.</w:t>
      </w:r>
    </w:p>
    <w:p w:rsidR="009C6A42" w:rsidRPr="00BF0810" w:rsidRDefault="00F16324" w:rsidP="00F16324">
      <w:pPr>
        <w:pStyle w:val="BodyTextIndent3CharChar"/>
        <w:numPr>
          <w:ilvl w:val="0"/>
          <w:numId w:val="6"/>
        </w:numPr>
        <w:spacing w:line="276" w:lineRule="auto"/>
        <w:rPr>
          <w:rFonts w:asciiTheme="minorHAnsi" w:hAnsiTheme="minorHAnsi" w:cstheme="minorHAnsi"/>
          <w:spacing w:val="9"/>
          <w:sz w:val="18"/>
          <w:szCs w:val="18"/>
        </w:rPr>
      </w:pPr>
      <w:r w:rsidRPr="00BF0810">
        <w:rPr>
          <w:rFonts w:asciiTheme="minorHAnsi" w:hAnsiTheme="minorHAnsi" w:cstheme="minorHAnsi"/>
          <w:spacing w:val="9"/>
          <w:sz w:val="18"/>
          <w:szCs w:val="18"/>
        </w:rPr>
        <w:t>Introduced Robot framework for website and web services automation which has reduced automation effort from 100% to 60%.</w:t>
      </w:r>
    </w:p>
    <w:p w:rsidR="00F16324" w:rsidRPr="00BF0810" w:rsidRDefault="00F16324" w:rsidP="00F16324">
      <w:pPr>
        <w:pStyle w:val="BodyTextIndent3CharChar"/>
        <w:spacing w:line="276" w:lineRule="auto"/>
        <w:ind w:left="360" w:firstLine="0"/>
        <w:rPr>
          <w:rFonts w:asciiTheme="minorHAnsi" w:hAnsiTheme="minorHAnsi" w:cstheme="minorHAnsi"/>
          <w:spacing w:val="9"/>
          <w:sz w:val="18"/>
          <w:szCs w:val="18"/>
        </w:rPr>
      </w:pPr>
    </w:p>
    <w:p w:rsidR="008B0A21" w:rsidRPr="00BF0810" w:rsidRDefault="008B0A21" w:rsidP="00E54767">
      <w:pPr>
        <w:pBdr>
          <w:bottom w:val="single" w:sz="4" w:space="1" w:color="auto"/>
        </w:pBdr>
        <w:ind w:left="-450"/>
        <w:rPr>
          <w:rFonts w:asciiTheme="minorHAnsi" w:hAnsiTheme="minorHAnsi" w:cstheme="minorHAnsi"/>
          <w:b/>
          <w:spacing w:val="9"/>
          <w:sz w:val="18"/>
          <w:szCs w:val="18"/>
        </w:rPr>
      </w:pPr>
      <w:r w:rsidRPr="00BF0810">
        <w:rPr>
          <w:rFonts w:asciiTheme="minorHAnsi" w:hAnsiTheme="minorHAnsi" w:cstheme="minorHAnsi"/>
          <w:b/>
          <w:spacing w:val="9"/>
          <w:sz w:val="18"/>
          <w:szCs w:val="18"/>
        </w:rPr>
        <w:t>Professional Experience:</w:t>
      </w:r>
      <w:r w:rsidR="00891F48" w:rsidRPr="00BF0810">
        <w:rPr>
          <w:rFonts w:asciiTheme="minorHAnsi" w:hAnsiTheme="minorHAnsi" w:cstheme="minorHAnsi"/>
          <w:b/>
          <w:spacing w:val="9"/>
          <w:sz w:val="18"/>
          <w:szCs w:val="18"/>
        </w:rPr>
        <w:t xml:space="preserve">     </w:t>
      </w:r>
    </w:p>
    <w:p w:rsidR="008B0A21" w:rsidRPr="00BF0810" w:rsidRDefault="008B0A21" w:rsidP="00AA2D89">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Organization: </w:t>
      </w:r>
      <w:r w:rsidR="00EC64F9" w:rsidRPr="00BF0810">
        <w:rPr>
          <w:rFonts w:asciiTheme="minorHAnsi" w:hAnsiTheme="minorHAnsi" w:cstheme="minorHAnsi"/>
          <w:spacing w:val="9"/>
          <w:sz w:val="18"/>
          <w:szCs w:val="18"/>
        </w:rPr>
        <w:t xml:space="preserve">Fidelity </w:t>
      </w:r>
    </w:p>
    <w:p w:rsidR="008B0A21" w:rsidRPr="00BF0810" w:rsidRDefault="00EC64F9" w:rsidP="00AA2D89">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Duration: October 2015</w:t>
      </w:r>
      <w:r w:rsidR="008B0A21" w:rsidRPr="00BF0810">
        <w:rPr>
          <w:rFonts w:asciiTheme="minorHAnsi" w:hAnsiTheme="minorHAnsi" w:cstheme="minorHAnsi"/>
          <w:spacing w:val="9"/>
          <w:sz w:val="18"/>
          <w:szCs w:val="18"/>
        </w:rPr>
        <w:t xml:space="preserve"> – Till date</w:t>
      </w:r>
    </w:p>
    <w:p w:rsidR="000354E3" w:rsidRPr="00BF0810" w:rsidRDefault="008B0A21" w:rsidP="00785A3C">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Designation: </w:t>
      </w:r>
      <w:r w:rsidR="00EC64F9" w:rsidRPr="00BF0810">
        <w:rPr>
          <w:rFonts w:asciiTheme="minorHAnsi" w:hAnsiTheme="minorHAnsi" w:cstheme="minorHAnsi"/>
          <w:spacing w:val="9"/>
          <w:sz w:val="18"/>
          <w:szCs w:val="18"/>
        </w:rPr>
        <w:t>Automation Test Engineer</w:t>
      </w:r>
    </w:p>
    <w:p w:rsidR="00EC64F9" w:rsidRPr="00BF0810" w:rsidRDefault="00EC64F9" w:rsidP="00EC64F9">
      <w:pPr>
        <w:pStyle w:val="ListParagraph"/>
        <w:ind w:left="360"/>
        <w:rPr>
          <w:rFonts w:asciiTheme="minorHAnsi" w:hAnsiTheme="minorHAnsi" w:cstheme="minorHAnsi"/>
          <w:spacing w:val="9"/>
          <w:sz w:val="18"/>
          <w:szCs w:val="18"/>
        </w:rPr>
      </w:pPr>
    </w:p>
    <w:p w:rsidR="00EC64F9" w:rsidRPr="00BF0810" w:rsidRDefault="00EC64F9" w:rsidP="00EC64F9">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Organization: Aon Hewitt</w:t>
      </w:r>
    </w:p>
    <w:p w:rsidR="00950DB1" w:rsidRPr="00BF0810" w:rsidRDefault="00EC64F9" w:rsidP="00EC64F9">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Duration: July 2011 – September 201</w:t>
      </w:r>
      <w:r w:rsidR="00127B43" w:rsidRPr="00BF0810">
        <w:rPr>
          <w:rFonts w:asciiTheme="minorHAnsi" w:hAnsiTheme="minorHAnsi" w:cstheme="minorHAnsi"/>
          <w:spacing w:val="9"/>
          <w:sz w:val="18"/>
          <w:szCs w:val="18"/>
        </w:rPr>
        <w:t>5</w:t>
      </w:r>
    </w:p>
    <w:p w:rsidR="00881077" w:rsidRPr="00BF0810" w:rsidRDefault="00EC64F9" w:rsidP="00065269">
      <w:pPr>
        <w:pStyle w:val="ListParagraph"/>
        <w:numPr>
          <w:ilvl w:val="0"/>
          <w:numId w:val="6"/>
        </w:numPr>
        <w:rPr>
          <w:rFonts w:asciiTheme="minorHAnsi" w:hAnsiTheme="minorHAnsi" w:cstheme="minorHAnsi"/>
          <w:spacing w:val="9"/>
          <w:sz w:val="18"/>
          <w:szCs w:val="18"/>
        </w:rPr>
      </w:pPr>
      <w:r w:rsidRPr="00BF0810">
        <w:rPr>
          <w:rFonts w:asciiTheme="minorHAnsi" w:hAnsiTheme="minorHAnsi" w:cstheme="minorHAnsi"/>
          <w:spacing w:val="9"/>
          <w:sz w:val="18"/>
          <w:szCs w:val="18"/>
        </w:rPr>
        <w:t>Designation: QA Engineer</w:t>
      </w:r>
    </w:p>
    <w:p w:rsidR="002C29B0" w:rsidRPr="00BF0810" w:rsidRDefault="002C29B0" w:rsidP="003732EF">
      <w:pPr>
        <w:ind w:left="0"/>
        <w:rPr>
          <w:rFonts w:asciiTheme="minorHAnsi" w:hAnsiTheme="minorHAnsi" w:cstheme="minorHAnsi"/>
          <w:b/>
          <w:spacing w:val="9"/>
          <w:sz w:val="18"/>
          <w:szCs w:val="18"/>
        </w:rPr>
      </w:pPr>
    </w:p>
    <w:p w:rsidR="00347146" w:rsidRPr="00BF0810" w:rsidRDefault="00743534" w:rsidP="003D246A">
      <w:pPr>
        <w:pBdr>
          <w:bottom w:val="single" w:sz="4" w:space="1" w:color="auto"/>
        </w:pBdr>
        <w:ind w:left="-450"/>
        <w:rPr>
          <w:rFonts w:asciiTheme="minorHAnsi" w:hAnsiTheme="minorHAnsi" w:cstheme="minorHAnsi"/>
          <w:b/>
          <w:spacing w:val="9"/>
          <w:sz w:val="18"/>
          <w:szCs w:val="18"/>
        </w:rPr>
      </w:pPr>
      <w:r w:rsidRPr="00BF0810">
        <w:rPr>
          <w:rFonts w:asciiTheme="minorHAnsi" w:hAnsiTheme="minorHAnsi" w:cstheme="minorHAnsi"/>
          <w:b/>
          <w:spacing w:val="9"/>
          <w:sz w:val="18"/>
          <w:szCs w:val="18"/>
        </w:rPr>
        <w:t>Technical Skills</w:t>
      </w:r>
    </w:p>
    <w:tbl>
      <w:tblPr>
        <w:tblStyle w:val="TableGrid"/>
        <w:tblpPr w:leftFromText="180" w:rightFromText="180" w:vertAnchor="text" w:horzAnchor="margin" w:tblpY="25"/>
        <w:tblW w:w="9471" w:type="dxa"/>
        <w:tblLook w:val="04A0" w:firstRow="1" w:lastRow="0" w:firstColumn="1" w:lastColumn="0" w:noHBand="0" w:noVBand="1"/>
      </w:tblPr>
      <w:tblGrid>
        <w:gridCol w:w="3321"/>
        <w:gridCol w:w="6150"/>
      </w:tblGrid>
      <w:tr w:rsidR="00263CE2" w:rsidRPr="00BF0810" w:rsidTr="00787A1E">
        <w:trPr>
          <w:trHeight w:val="308"/>
        </w:trPr>
        <w:tc>
          <w:tcPr>
            <w:tcW w:w="3321" w:type="dxa"/>
          </w:tcPr>
          <w:p w:rsidR="00263CE2" w:rsidRPr="00BF0810" w:rsidRDefault="00263CE2" w:rsidP="00263CE2">
            <w:pPr>
              <w:ind w:left="0" w:right="1197"/>
              <w:jc w:val="center"/>
              <w:rPr>
                <w:rFonts w:asciiTheme="minorHAnsi" w:hAnsiTheme="minorHAnsi" w:cstheme="minorHAnsi"/>
                <w:b/>
                <w:spacing w:val="9"/>
                <w:sz w:val="18"/>
                <w:szCs w:val="18"/>
              </w:rPr>
            </w:pPr>
            <w:r w:rsidRPr="00BF0810">
              <w:rPr>
                <w:rFonts w:asciiTheme="minorHAnsi" w:hAnsiTheme="minorHAnsi" w:cstheme="minorHAnsi"/>
                <w:b/>
                <w:spacing w:val="9"/>
                <w:sz w:val="18"/>
                <w:szCs w:val="18"/>
              </w:rPr>
              <w:lastRenderedPageBreak/>
              <w:t>Skills</w:t>
            </w:r>
          </w:p>
        </w:tc>
        <w:tc>
          <w:tcPr>
            <w:tcW w:w="6150" w:type="dxa"/>
          </w:tcPr>
          <w:p w:rsidR="00263CE2" w:rsidRPr="00BF0810" w:rsidRDefault="00263CE2" w:rsidP="00263CE2">
            <w:pPr>
              <w:ind w:left="0"/>
              <w:jc w:val="center"/>
              <w:rPr>
                <w:rFonts w:asciiTheme="minorHAnsi" w:hAnsiTheme="minorHAnsi" w:cstheme="minorHAnsi"/>
                <w:b/>
                <w:spacing w:val="9"/>
                <w:sz w:val="18"/>
                <w:szCs w:val="18"/>
              </w:rPr>
            </w:pPr>
            <w:r w:rsidRPr="00BF0810">
              <w:rPr>
                <w:rFonts w:asciiTheme="minorHAnsi" w:hAnsiTheme="minorHAnsi" w:cstheme="minorHAnsi"/>
                <w:b/>
                <w:spacing w:val="9"/>
                <w:sz w:val="18"/>
                <w:szCs w:val="18"/>
              </w:rPr>
              <w:t>Proficiency</w:t>
            </w:r>
          </w:p>
        </w:tc>
      </w:tr>
      <w:tr w:rsidR="00263CE2" w:rsidRPr="00BF0810" w:rsidTr="00787A1E">
        <w:trPr>
          <w:trHeight w:val="320"/>
        </w:trPr>
        <w:tc>
          <w:tcPr>
            <w:tcW w:w="3321" w:type="dxa"/>
          </w:tcPr>
          <w:p w:rsidR="00263CE2" w:rsidRPr="00BF0810" w:rsidRDefault="00BA09E4" w:rsidP="00263CE2">
            <w:pPr>
              <w:ind w:left="0" w:right="894"/>
              <w:rPr>
                <w:rFonts w:asciiTheme="minorHAnsi" w:hAnsiTheme="minorHAnsi" w:cstheme="minorHAnsi"/>
                <w:spacing w:val="9"/>
                <w:sz w:val="18"/>
                <w:szCs w:val="18"/>
              </w:rPr>
            </w:pPr>
            <w:r w:rsidRPr="00BF0810">
              <w:rPr>
                <w:rFonts w:asciiTheme="minorHAnsi" w:hAnsiTheme="minorHAnsi" w:cstheme="minorHAnsi"/>
                <w:spacing w:val="9"/>
                <w:sz w:val="18"/>
                <w:szCs w:val="18"/>
              </w:rPr>
              <w:t>Software Life C</w:t>
            </w:r>
            <w:r w:rsidR="00925579" w:rsidRPr="00BF0810">
              <w:rPr>
                <w:rFonts w:asciiTheme="minorHAnsi" w:hAnsiTheme="minorHAnsi" w:cstheme="minorHAnsi"/>
                <w:spacing w:val="9"/>
                <w:sz w:val="18"/>
                <w:szCs w:val="18"/>
              </w:rPr>
              <w:t>ycles</w:t>
            </w:r>
          </w:p>
        </w:tc>
        <w:tc>
          <w:tcPr>
            <w:tcW w:w="6150" w:type="dxa"/>
          </w:tcPr>
          <w:p w:rsidR="00263CE2" w:rsidRPr="00BF0810" w:rsidRDefault="00263CE2"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Software Development Life Cycle, Software Testing Life Cycle, Bug Life Cycle</w:t>
            </w:r>
          </w:p>
        </w:tc>
      </w:tr>
      <w:tr w:rsidR="00263CE2" w:rsidRPr="00BF0810" w:rsidTr="00787A1E">
        <w:trPr>
          <w:trHeight w:val="259"/>
        </w:trPr>
        <w:tc>
          <w:tcPr>
            <w:tcW w:w="3321" w:type="dxa"/>
          </w:tcPr>
          <w:p w:rsidR="00263CE2" w:rsidRPr="00BF0810" w:rsidRDefault="00EC64F9"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Website Automation Testing t</w:t>
            </w:r>
            <w:r w:rsidR="00263CE2" w:rsidRPr="00BF0810">
              <w:rPr>
                <w:rFonts w:asciiTheme="minorHAnsi" w:hAnsiTheme="minorHAnsi" w:cstheme="minorHAnsi"/>
                <w:spacing w:val="9"/>
                <w:sz w:val="18"/>
                <w:szCs w:val="18"/>
              </w:rPr>
              <w:t>ools</w:t>
            </w:r>
          </w:p>
        </w:tc>
        <w:tc>
          <w:tcPr>
            <w:tcW w:w="6150" w:type="dxa"/>
          </w:tcPr>
          <w:p w:rsidR="00263CE2" w:rsidRPr="00BF0810" w:rsidRDefault="00263CE2" w:rsidP="00C9087D">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Selenium WebDriver</w:t>
            </w:r>
            <w:r w:rsidR="001B4E66" w:rsidRPr="00BF0810">
              <w:rPr>
                <w:rFonts w:asciiTheme="minorHAnsi" w:hAnsiTheme="minorHAnsi" w:cstheme="minorHAnsi"/>
                <w:spacing w:val="9"/>
                <w:sz w:val="18"/>
                <w:szCs w:val="18"/>
              </w:rPr>
              <w:t xml:space="preserve"> using Java</w:t>
            </w:r>
            <w:r w:rsidRPr="00BF0810">
              <w:rPr>
                <w:rFonts w:asciiTheme="minorHAnsi" w:hAnsiTheme="minorHAnsi" w:cstheme="minorHAnsi"/>
                <w:spacing w:val="9"/>
                <w:sz w:val="18"/>
                <w:szCs w:val="18"/>
              </w:rPr>
              <w:t>, Sele</w:t>
            </w:r>
            <w:r w:rsidR="00C9087D" w:rsidRPr="00BF0810">
              <w:rPr>
                <w:rFonts w:asciiTheme="minorHAnsi" w:hAnsiTheme="minorHAnsi" w:cstheme="minorHAnsi"/>
                <w:spacing w:val="9"/>
                <w:sz w:val="18"/>
                <w:szCs w:val="18"/>
              </w:rPr>
              <w:t>nium IDE, Selenium Grid, TestNG</w:t>
            </w:r>
            <w:r w:rsidR="000550A7" w:rsidRPr="00BF0810">
              <w:rPr>
                <w:rFonts w:asciiTheme="minorHAnsi" w:hAnsiTheme="minorHAnsi" w:cstheme="minorHAnsi"/>
                <w:spacing w:val="9"/>
                <w:sz w:val="18"/>
                <w:szCs w:val="18"/>
              </w:rPr>
              <w:t>,</w:t>
            </w:r>
            <w:r w:rsidR="00370740" w:rsidRPr="00BF0810">
              <w:rPr>
                <w:rFonts w:asciiTheme="minorHAnsi" w:hAnsiTheme="minorHAnsi" w:cstheme="minorHAnsi"/>
                <w:spacing w:val="9"/>
                <w:sz w:val="18"/>
                <w:szCs w:val="18"/>
              </w:rPr>
              <w:t xml:space="preserve"> Robot framework, P</w:t>
            </w:r>
            <w:r w:rsidR="00DC58D5" w:rsidRPr="00BF0810">
              <w:rPr>
                <w:rFonts w:asciiTheme="minorHAnsi" w:hAnsiTheme="minorHAnsi" w:cstheme="minorHAnsi"/>
                <w:spacing w:val="9"/>
                <w:sz w:val="18"/>
                <w:szCs w:val="18"/>
              </w:rPr>
              <w:t>rotractor, Parasoft Virtualize.</w:t>
            </w:r>
          </w:p>
        </w:tc>
      </w:tr>
      <w:tr w:rsidR="00EC64F9" w:rsidRPr="00BF0810" w:rsidTr="00787A1E">
        <w:trPr>
          <w:trHeight w:val="262"/>
        </w:trPr>
        <w:tc>
          <w:tcPr>
            <w:tcW w:w="3321" w:type="dxa"/>
          </w:tcPr>
          <w:p w:rsidR="00EC64F9" w:rsidRPr="00BF0810" w:rsidRDefault="00EC64F9" w:rsidP="000550A7">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Web</w:t>
            </w:r>
            <w:r w:rsidR="000550A7" w:rsidRPr="00BF0810">
              <w:rPr>
                <w:rFonts w:asciiTheme="minorHAnsi" w:hAnsiTheme="minorHAnsi" w:cstheme="minorHAnsi"/>
                <w:spacing w:val="9"/>
                <w:sz w:val="18"/>
                <w:szCs w:val="18"/>
              </w:rPr>
              <w:t xml:space="preserve"> S</w:t>
            </w:r>
            <w:r w:rsidRPr="00BF0810">
              <w:rPr>
                <w:rFonts w:asciiTheme="minorHAnsi" w:hAnsiTheme="minorHAnsi" w:cstheme="minorHAnsi"/>
                <w:spacing w:val="9"/>
                <w:sz w:val="18"/>
                <w:szCs w:val="18"/>
              </w:rPr>
              <w:t>ervice Automation Testing tools</w:t>
            </w:r>
          </w:p>
        </w:tc>
        <w:tc>
          <w:tcPr>
            <w:tcW w:w="6150" w:type="dxa"/>
          </w:tcPr>
          <w:p w:rsidR="00EC64F9" w:rsidRPr="00BF0810" w:rsidRDefault="00EC64F9"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Parasoft SOA test, Robot framework</w:t>
            </w:r>
          </w:p>
        </w:tc>
      </w:tr>
      <w:tr w:rsidR="004229F2" w:rsidRPr="00BF0810" w:rsidTr="00787A1E">
        <w:trPr>
          <w:trHeight w:val="262"/>
        </w:trPr>
        <w:tc>
          <w:tcPr>
            <w:tcW w:w="3321" w:type="dxa"/>
          </w:tcPr>
          <w:p w:rsidR="004229F2" w:rsidRPr="00BF0810" w:rsidRDefault="004229F2"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Mainframe Automation Testing Tools</w:t>
            </w:r>
          </w:p>
        </w:tc>
        <w:tc>
          <w:tcPr>
            <w:tcW w:w="6150" w:type="dxa"/>
          </w:tcPr>
          <w:p w:rsidR="004229F2" w:rsidRPr="00BF0810" w:rsidRDefault="008D5DBC"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Java API for Mainframe automation, </w:t>
            </w:r>
            <w:r w:rsidR="0065358F" w:rsidRPr="00BF0810">
              <w:rPr>
                <w:rFonts w:asciiTheme="minorHAnsi" w:hAnsiTheme="minorHAnsi" w:cstheme="minorHAnsi"/>
                <w:spacing w:val="9"/>
                <w:sz w:val="18"/>
                <w:szCs w:val="18"/>
              </w:rPr>
              <w:t>Cucumber</w:t>
            </w:r>
            <w:r w:rsidR="00D35100" w:rsidRPr="00BF0810">
              <w:rPr>
                <w:rFonts w:asciiTheme="minorHAnsi" w:hAnsiTheme="minorHAnsi" w:cstheme="minorHAnsi"/>
                <w:spacing w:val="9"/>
                <w:sz w:val="18"/>
                <w:szCs w:val="18"/>
              </w:rPr>
              <w:t>, SQL</w:t>
            </w:r>
            <w:r w:rsidR="00F30635" w:rsidRPr="00BF0810">
              <w:rPr>
                <w:rFonts w:asciiTheme="minorHAnsi" w:hAnsiTheme="minorHAnsi" w:cstheme="minorHAnsi"/>
                <w:spacing w:val="9"/>
                <w:sz w:val="18"/>
                <w:szCs w:val="18"/>
              </w:rPr>
              <w:t>, DB2</w:t>
            </w:r>
          </w:p>
        </w:tc>
      </w:tr>
      <w:tr w:rsidR="00263CE2" w:rsidRPr="00BF0810" w:rsidTr="00787A1E">
        <w:trPr>
          <w:trHeight w:val="262"/>
        </w:trPr>
        <w:tc>
          <w:tcPr>
            <w:tcW w:w="3321" w:type="dxa"/>
          </w:tcPr>
          <w:p w:rsidR="00263CE2" w:rsidRPr="00BF0810" w:rsidRDefault="00EC64F9"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Programming </w:t>
            </w:r>
            <w:r w:rsidR="00263CE2" w:rsidRPr="00BF0810">
              <w:rPr>
                <w:rFonts w:asciiTheme="minorHAnsi" w:hAnsiTheme="minorHAnsi" w:cstheme="minorHAnsi"/>
                <w:spacing w:val="9"/>
                <w:sz w:val="18"/>
                <w:szCs w:val="18"/>
              </w:rPr>
              <w:t>Language</w:t>
            </w:r>
          </w:p>
        </w:tc>
        <w:tc>
          <w:tcPr>
            <w:tcW w:w="6150" w:type="dxa"/>
          </w:tcPr>
          <w:p w:rsidR="00263CE2" w:rsidRPr="00BF0810" w:rsidRDefault="00EC64F9"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Java</w:t>
            </w:r>
          </w:p>
        </w:tc>
      </w:tr>
      <w:tr w:rsidR="001B1D89" w:rsidRPr="00BF0810" w:rsidTr="00787A1E">
        <w:trPr>
          <w:trHeight w:val="253"/>
        </w:trPr>
        <w:tc>
          <w:tcPr>
            <w:tcW w:w="3321" w:type="dxa"/>
          </w:tcPr>
          <w:p w:rsidR="001B1D89" w:rsidRPr="00BF0810" w:rsidRDefault="001B1D89"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Build Management tool</w:t>
            </w:r>
          </w:p>
        </w:tc>
        <w:tc>
          <w:tcPr>
            <w:tcW w:w="6150" w:type="dxa"/>
          </w:tcPr>
          <w:p w:rsidR="001B1D89" w:rsidRPr="00BF0810" w:rsidRDefault="001B1D89"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Maven</w:t>
            </w:r>
          </w:p>
        </w:tc>
      </w:tr>
      <w:tr w:rsidR="00263CE2" w:rsidRPr="00BF0810" w:rsidTr="00787A1E">
        <w:trPr>
          <w:trHeight w:val="253"/>
        </w:trPr>
        <w:tc>
          <w:tcPr>
            <w:tcW w:w="3321" w:type="dxa"/>
          </w:tcPr>
          <w:p w:rsidR="00263CE2" w:rsidRPr="00BF0810" w:rsidRDefault="00263CE2"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Code Version Control Tool</w:t>
            </w:r>
          </w:p>
        </w:tc>
        <w:tc>
          <w:tcPr>
            <w:tcW w:w="6150" w:type="dxa"/>
          </w:tcPr>
          <w:p w:rsidR="00263CE2" w:rsidRPr="00BF0810" w:rsidRDefault="00263CE2"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GitHub</w:t>
            </w:r>
          </w:p>
        </w:tc>
      </w:tr>
      <w:tr w:rsidR="00263CE2" w:rsidRPr="00BF0810" w:rsidTr="00787A1E">
        <w:trPr>
          <w:trHeight w:val="253"/>
        </w:trPr>
        <w:tc>
          <w:tcPr>
            <w:tcW w:w="3321" w:type="dxa"/>
          </w:tcPr>
          <w:p w:rsidR="00263CE2" w:rsidRPr="00BF0810" w:rsidRDefault="00263CE2"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Continuous Integration Tool </w:t>
            </w:r>
          </w:p>
        </w:tc>
        <w:tc>
          <w:tcPr>
            <w:tcW w:w="6150" w:type="dxa"/>
          </w:tcPr>
          <w:p w:rsidR="00263CE2" w:rsidRPr="00BF0810" w:rsidRDefault="00263CE2"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Jenkins</w:t>
            </w:r>
          </w:p>
        </w:tc>
      </w:tr>
      <w:tr w:rsidR="00263CE2" w:rsidRPr="00BF0810" w:rsidTr="00787A1E">
        <w:trPr>
          <w:trHeight w:val="234"/>
        </w:trPr>
        <w:tc>
          <w:tcPr>
            <w:tcW w:w="3321" w:type="dxa"/>
          </w:tcPr>
          <w:p w:rsidR="00263CE2" w:rsidRPr="00BF0810" w:rsidRDefault="00263CE2"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Frameworks</w:t>
            </w:r>
          </w:p>
        </w:tc>
        <w:tc>
          <w:tcPr>
            <w:tcW w:w="6150" w:type="dxa"/>
          </w:tcPr>
          <w:p w:rsidR="00263CE2" w:rsidRPr="00BF0810" w:rsidRDefault="00263CE2"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Hybrid Framework, Keyword driven f</w:t>
            </w:r>
            <w:r w:rsidR="00370740" w:rsidRPr="00BF0810">
              <w:rPr>
                <w:rFonts w:asciiTheme="minorHAnsi" w:hAnsiTheme="minorHAnsi" w:cstheme="minorHAnsi"/>
                <w:spacing w:val="9"/>
                <w:sz w:val="18"/>
                <w:szCs w:val="18"/>
              </w:rPr>
              <w:t>ramework,</w:t>
            </w:r>
            <w:r w:rsidRPr="00BF0810">
              <w:rPr>
                <w:rFonts w:asciiTheme="minorHAnsi" w:hAnsiTheme="minorHAnsi" w:cstheme="minorHAnsi"/>
                <w:spacing w:val="9"/>
                <w:sz w:val="18"/>
                <w:szCs w:val="18"/>
              </w:rPr>
              <w:t xml:space="preserve"> Page Object Model Framework</w:t>
            </w:r>
          </w:p>
        </w:tc>
      </w:tr>
      <w:tr w:rsidR="000550A7" w:rsidRPr="00BF0810" w:rsidTr="00787A1E">
        <w:trPr>
          <w:trHeight w:val="262"/>
        </w:trPr>
        <w:tc>
          <w:tcPr>
            <w:tcW w:w="3321" w:type="dxa"/>
          </w:tcPr>
          <w:p w:rsidR="000550A7" w:rsidRPr="00BF0810" w:rsidRDefault="00FC7E80"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Test Report</w:t>
            </w:r>
            <w:r w:rsidR="000550A7" w:rsidRPr="00BF0810">
              <w:rPr>
                <w:rFonts w:asciiTheme="minorHAnsi" w:hAnsiTheme="minorHAnsi" w:cstheme="minorHAnsi"/>
                <w:spacing w:val="9"/>
                <w:sz w:val="18"/>
                <w:szCs w:val="18"/>
              </w:rPr>
              <w:t xml:space="preserve"> tools</w:t>
            </w:r>
          </w:p>
        </w:tc>
        <w:tc>
          <w:tcPr>
            <w:tcW w:w="6150" w:type="dxa"/>
          </w:tcPr>
          <w:p w:rsidR="000550A7" w:rsidRPr="00BF0810" w:rsidRDefault="000550A7"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Apache POI, Jasmine Framework, ATU reporter</w:t>
            </w:r>
          </w:p>
        </w:tc>
      </w:tr>
      <w:tr w:rsidR="00263CE2" w:rsidRPr="00BF0810" w:rsidTr="00787A1E">
        <w:trPr>
          <w:trHeight w:val="262"/>
        </w:trPr>
        <w:tc>
          <w:tcPr>
            <w:tcW w:w="3321" w:type="dxa"/>
          </w:tcPr>
          <w:p w:rsidR="00263CE2" w:rsidRPr="00BF0810" w:rsidRDefault="00263CE2"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Defect Management Tool</w:t>
            </w:r>
          </w:p>
        </w:tc>
        <w:tc>
          <w:tcPr>
            <w:tcW w:w="6150" w:type="dxa"/>
          </w:tcPr>
          <w:p w:rsidR="00263CE2" w:rsidRPr="00BF0810" w:rsidRDefault="00370740"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JIRA, </w:t>
            </w:r>
            <w:r w:rsidR="00263CE2" w:rsidRPr="00BF0810">
              <w:rPr>
                <w:rFonts w:asciiTheme="minorHAnsi" w:hAnsiTheme="minorHAnsi" w:cstheme="minorHAnsi"/>
                <w:spacing w:val="9"/>
                <w:sz w:val="18"/>
                <w:szCs w:val="18"/>
              </w:rPr>
              <w:t>Maestro</w:t>
            </w:r>
          </w:p>
        </w:tc>
      </w:tr>
      <w:tr w:rsidR="00236B01" w:rsidRPr="00BF0810" w:rsidTr="00787A1E">
        <w:trPr>
          <w:trHeight w:val="262"/>
        </w:trPr>
        <w:tc>
          <w:tcPr>
            <w:tcW w:w="3321" w:type="dxa"/>
          </w:tcPr>
          <w:p w:rsidR="00236B01" w:rsidRPr="00BF0810" w:rsidRDefault="005F3966" w:rsidP="00263CE2">
            <w:pPr>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IDE</w:t>
            </w:r>
          </w:p>
        </w:tc>
        <w:tc>
          <w:tcPr>
            <w:tcW w:w="6150" w:type="dxa"/>
          </w:tcPr>
          <w:p w:rsidR="00236B01" w:rsidRPr="00BF0810" w:rsidRDefault="005F3966" w:rsidP="00263CE2">
            <w:pPr>
              <w:ind w:left="0"/>
              <w:jc w:val="left"/>
              <w:rPr>
                <w:rFonts w:asciiTheme="minorHAnsi" w:hAnsiTheme="minorHAnsi" w:cstheme="minorHAnsi"/>
                <w:spacing w:val="9"/>
                <w:sz w:val="18"/>
                <w:szCs w:val="18"/>
              </w:rPr>
            </w:pPr>
            <w:r w:rsidRPr="00BF0810">
              <w:rPr>
                <w:rFonts w:asciiTheme="minorHAnsi" w:hAnsiTheme="minorHAnsi" w:cstheme="minorHAnsi"/>
                <w:spacing w:val="9"/>
                <w:sz w:val="18"/>
                <w:szCs w:val="18"/>
              </w:rPr>
              <w:t>Eclipse, Webstorm</w:t>
            </w:r>
          </w:p>
        </w:tc>
      </w:tr>
    </w:tbl>
    <w:p w:rsidR="00DD0583" w:rsidRPr="00BF0810" w:rsidRDefault="00DD0583" w:rsidP="001D247E">
      <w:pPr>
        <w:spacing w:after="0" w:line="240" w:lineRule="auto"/>
        <w:ind w:left="0"/>
        <w:rPr>
          <w:rFonts w:asciiTheme="minorHAnsi" w:hAnsiTheme="minorHAnsi" w:cstheme="minorHAnsi"/>
          <w:b/>
          <w:spacing w:val="9"/>
          <w:sz w:val="18"/>
          <w:szCs w:val="18"/>
        </w:rPr>
      </w:pPr>
    </w:p>
    <w:p w:rsidR="000E1A9A" w:rsidRPr="00BF0810" w:rsidRDefault="00DA667C" w:rsidP="006376C1">
      <w:pPr>
        <w:pBdr>
          <w:bottom w:val="single" w:sz="4" w:space="1" w:color="auto"/>
        </w:pBdr>
        <w:spacing w:line="360" w:lineRule="auto"/>
        <w:ind w:left="-630"/>
        <w:rPr>
          <w:rFonts w:asciiTheme="minorHAnsi" w:hAnsiTheme="minorHAnsi" w:cstheme="minorHAnsi"/>
          <w:b/>
          <w:spacing w:val="9"/>
          <w:sz w:val="18"/>
          <w:szCs w:val="18"/>
        </w:rPr>
      </w:pPr>
      <w:r w:rsidRPr="00BF0810">
        <w:rPr>
          <w:rFonts w:asciiTheme="minorHAnsi" w:hAnsiTheme="minorHAnsi" w:cstheme="minorHAnsi"/>
          <w:b/>
          <w:spacing w:val="9"/>
          <w:sz w:val="18"/>
          <w:szCs w:val="18"/>
        </w:rPr>
        <w:t>Proje</w:t>
      </w:r>
      <w:r w:rsidR="000C37D6" w:rsidRPr="00BF0810">
        <w:rPr>
          <w:rFonts w:asciiTheme="minorHAnsi" w:hAnsiTheme="minorHAnsi" w:cstheme="minorHAnsi"/>
          <w:b/>
          <w:spacing w:val="9"/>
          <w:sz w:val="18"/>
          <w:szCs w:val="18"/>
        </w:rPr>
        <w:t>cts</w:t>
      </w:r>
    </w:p>
    <w:p w:rsidR="00A63AB6" w:rsidRPr="00BF0810" w:rsidRDefault="00A63AB6" w:rsidP="00A63AB6">
      <w:pPr>
        <w:pStyle w:val="ListParagraph"/>
        <w:numPr>
          <w:ilvl w:val="0"/>
          <w:numId w:val="17"/>
        </w:numPr>
        <w:spacing w:line="360" w:lineRule="auto"/>
        <w:ind w:left="-450" w:hanging="180"/>
        <w:contextualSpacing/>
        <w:rPr>
          <w:rFonts w:asciiTheme="minorHAnsi" w:hAnsiTheme="minorHAnsi" w:cstheme="minorHAnsi"/>
          <w:b/>
          <w:bCs/>
          <w:spacing w:val="9"/>
          <w:sz w:val="18"/>
          <w:szCs w:val="18"/>
          <w:u w:val="single"/>
        </w:rPr>
      </w:pPr>
      <w:r w:rsidRPr="00BF0810">
        <w:rPr>
          <w:rFonts w:asciiTheme="minorHAnsi" w:hAnsiTheme="minorHAnsi" w:cstheme="minorHAnsi"/>
          <w:b/>
          <w:bCs/>
          <w:spacing w:val="9"/>
          <w:sz w:val="18"/>
          <w:szCs w:val="18"/>
          <w:u w:val="single"/>
        </w:rPr>
        <w:t>Simplified Automatic Investment for Health Savings Account</w:t>
      </w:r>
    </w:p>
    <w:p w:rsidR="00A63AB6" w:rsidRPr="00BF0810" w:rsidRDefault="00A63AB6" w:rsidP="00A63AB6">
      <w:pPr>
        <w:pStyle w:val="ListParagraph"/>
        <w:spacing w:line="360" w:lineRule="auto"/>
        <w:ind w:left="-450"/>
        <w:contextualSpacing/>
        <w:rPr>
          <w:rFonts w:asciiTheme="minorHAnsi" w:hAnsiTheme="minorHAnsi" w:cstheme="minorHAnsi"/>
          <w:bCs/>
          <w:spacing w:val="9"/>
          <w:sz w:val="18"/>
          <w:szCs w:val="18"/>
        </w:rPr>
      </w:pPr>
      <w:r w:rsidRPr="00BF0810">
        <w:rPr>
          <w:rFonts w:asciiTheme="minorHAnsi" w:hAnsiTheme="minorHAnsi" w:cstheme="minorHAnsi"/>
          <w:bCs/>
          <w:spacing w:val="9"/>
          <w:sz w:val="18"/>
          <w:szCs w:val="18"/>
        </w:rPr>
        <w:t>This product will allow the customer who holds HSA account to invest their money in Mutual Fund in Systematic investment mode.</w:t>
      </w:r>
    </w:p>
    <w:p w:rsidR="00A63AB6" w:rsidRPr="00BF0810" w:rsidRDefault="00A63AB6" w:rsidP="00A63AB6">
      <w:pPr>
        <w:pStyle w:val="ListParagraph"/>
        <w:spacing w:line="360" w:lineRule="auto"/>
        <w:ind w:left="-450"/>
        <w:contextualSpacing/>
        <w:rPr>
          <w:rFonts w:asciiTheme="minorHAnsi" w:hAnsiTheme="minorHAnsi" w:cstheme="minorHAnsi"/>
          <w:bCs/>
          <w:spacing w:val="9"/>
          <w:sz w:val="18"/>
          <w:szCs w:val="18"/>
        </w:rPr>
      </w:pPr>
      <w:r w:rsidRPr="00BF0810">
        <w:rPr>
          <w:rFonts w:asciiTheme="minorHAnsi" w:hAnsiTheme="minorHAnsi" w:cstheme="minorHAnsi"/>
          <w:bCs/>
          <w:spacing w:val="9"/>
          <w:sz w:val="18"/>
          <w:szCs w:val="18"/>
        </w:rPr>
        <w:t>Type of Application: Website application</w:t>
      </w:r>
    </w:p>
    <w:tbl>
      <w:tblPr>
        <w:tblStyle w:val="TableGrid"/>
        <w:tblW w:w="10277" w:type="dxa"/>
        <w:tblInd w:w="-446" w:type="dxa"/>
        <w:tblLook w:val="04A0" w:firstRow="1" w:lastRow="0" w:firstColumn="1" w:lastColumn="0" w:noHBand="0" w:noVBand="1"/>
      </w:tblPr>
      <w:tblGrid>
        <w:gridCol w:w="2241"/>
        <w:gridCol w:w="8036"/>
      </w:tblGrid>
      <w:tr w:rsidR="00A63AB6" w:rsidRPr="00BF0810" w:rsidTr="00DF0B3E">
        <w:trPr>
          <w:trHeight w:val="392"/>
        </w:trPr>
        <w:tc>
          <w:tcPr>
            <w:tcW w:w="2241" w:type="dxa"/>
          </w:tcPr>
          <w:p w:rsidR="00A63AB6" w:rsidRPr="00BF0810" w:rsidRDefault="00A63AB6" w:rsidP="00DF0B3E">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 xml:space="preserve">Tools used for testing  </w:t>
            </w:r>
          </w:p>
        </w:tc>
        <w:tc>
          <w:tcPr>
            <w:tcW w:w="8036" w:type="dxa"/>
          </w:tcPr>
          <w:p w:rsidR="00A63AB6" w:rsidRPr="00BF0810" w:rsidRDefault="00A63AB6" w:rsidP="00DF0B3E">
            <w:pPr>
              <w:ind w:left="-20"/>
              <w:contextualSpacing/>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rPr>
              <w:t>Selenium, TestNG, Extent Report, Appium, Robot Framework for Webservice automation, Eclipse</w:t>
            </w:r>
            <w:r w:rsidRPr="00BF0810">
              <w:rPr>
                <w:rFonts w:asciiTheme="minorHAnsi" w:hAnsiTheme="minorHAnsi" w:cstheme="minorHAnsi"/>
                <w:spacing w:val="9"/>
                <w:sz w:val="18"/>
                <w:szCs w:val="18"/>
                <w:lang w:val="en-IN"/>
              </w:rPr>
              <w:t>, Apache POI, Cucumber, JIRA, Maven, GitHub, Jenkins.</w:t>
            </w:r>
          </w:p>
        </w:tc>
      </w:tr>
      <w:tr w:rsidR="00A63AB6" w:rsidRPr="00BF0810" w:rsidTr="00DF0B3E">
        <w:trPr>
          <w:trHeight w:val="200"/>
        </w:trPr>
        <w:tc>
          <w:tcPr>
            <w:tcW w:w="2241" w:type="dxa"/>
          </w:tcPr>
          <w:p w:rsidR="00A63AB6" w:rsidRPr="00BF0810" w:rsidRDefault="00A63AB6" w:rsidP="00DF0B3E">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w:t>
            </w:r>
          </w:p>
        </w:tc>
        <w:tc>
          <w:tcPr>
            <w:tcW w:w="8036" w:type="dxa"/>
          </w:tcPr>
          <w:p w:rsidR="00A63AB6" w:rsidRPr="00BF0810" w:rsidRDefault="00A63AB6" w:rsidP="00DF0B3E">
            <w:pPr>
              <w:spacing w:after="120" w:line="360" w:lineRule="auto"/>
              <w:ind w:left="-20"/>
              <w:contextualSpacing/>
              <w:jc w:val="left"/>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Senior Automation Test Engineer</w:t>
            </w:r>
          </w:p>
        </w:tc>
      </w:tr>
      <w:tr w:rsidR="00A63AB6" w:rsidRPr="00BF0810" w:rsidTr="00DF0B3E">
        <w:trPr>
          <w:trHeight w:val="217"/>
        </w:trPr>
        <w:tc>
          <w:tcPr>
            <w:tcW w:w="2241" w:type="dxa"/>
          </w:tcPr>
          <w:p w:rsidR="00A63AB6" w:rsidRPr="00BF0810" w:rsidRDefault="00A63AB6" w:rsidP="00DF0B3E">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w:t>
            </w:r>
            <w:r w:rsidR="00F16324" w:rsidRPr="00BF0810">
              <w:rPr>
                <w:rFonts w:asciiTheme="minorHAnsi" w:hAnsiTheme="minorHAnsi" w:cstheme="minorHAnsi"/>
                <w:spacing w:val="9"/>
                <w:sz w:val="18"/>
                <w:szCs w:val="18"/>
                <w:lang w:val="en-GB"/>
              </w:rPr>
              <w:t>`</w:t>
            </w:r>
            <w:r w:rsidRPr="00BF0810">
              <w:rPr>
                <w:rFonts w:asciiTheme="minorHAnsi" w:hAnsiTheme="minorHAnsi" w:cstheme="minorHAnsi"/>
                <w:spacing w:val="9"/>
                <w:sz w:val="18"/>
                <w:szCs w:val="18"/>
                <w:lang w:val="en-GB"/>
              </w:rPr>
              <w:t>n</w:t>
            </w:r>
          </w:p>
        </w:tc>
        <w:tc>
          <w:tcPr>
            <w:tcW w:w="8036" w:type="dxa"/>
          </w:tcPr>
          <w:p w:rsidR="00A63AB6" w:rsidRPr="00BF0810" w:rsidRDefault="00A63AB6" w:rsidP="00DF0B3E">
            <w:pPr>
              <w:spacing w:after="80"/>
              <w:ind w:left="-20"/>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 Months (Oct 2017- Till date)</w:t>
            </w:r>
          </w:p>
        </w:tc>
      </w:tr>
      <w:tr w:rsidR="00A63AB6" w:rsidRPr="00BF0810" w:rsidTr="00DF0B3E">
        <w:trPr>
          <w:trHeight w:val="191"/>
        </w:trPr>
        <w:tc>
          <w:tcPr>
            <w:tcW w:w="2241" w:type="dxa"/>
          </w:tcPr>
          <w:p w:rsidR="00A63AB6" w:rsidRPr="00BF0810" w:rsidRDefault="00A63AB6" w:rsidP="00DF0B3E">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Automation Framework</w:t>
            </w:r>
          </w:p>
        </w:tc>
        <w:tc>
          <w:tcPr>
            <w:tcW w:w="8036" w:type="dxa"/>
          </w:tcPr>
          <w:p w:rsidR="00A63AB6" w:rsidRPr="00BF0810" w:rsidRDefault="00A63AB6" w:rsidP="00DF0B3E">
            <w:pPr>
              <w:spacing w:after="120"/>
              <w:ind w:left="-20"/>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Page Object Model Framework</w:t>
            </w:r>
          </w:p>
        </w:tc>
      </w:tr>
    </w:tbl>
    <w:p w:rsidR="00A63AB6" w:rsidRPr="00BF0810" w:rsidRDefault="00A63AB6" w:rsidP="00A63AB6">
      <w:pPr>
        <w:pStyle w:val="ListParagraph"/>
        <w:spacing w:line="360" w:lineRule="auto"/>
        <w:ind w:left="-450"/>
        <w:contextualSpacing/>
        <w:rPr>
          <w:rFonts w:asciiTheme="minorHAnsi" w:hAnsiTheme="minorHAnsi" w:cstheme="minorHAnsi"/>
          <w:bCs/>
          <w:spacing w:val="9"/>
          <w:sz w:val="18"/>
          <w:szCs w:val="18"/>
        </w:rPr>
      </w:pPr>
    </w:p>
    <w:p w:rsidR="00A63AB6" w:rsidRPr="00BF0810" w:rsidRDefault="00A63AB6" w:rsidP="00A63AB6">
      <w:pPr>
        <w:pStyle w:val="ListParagraph"/>
        <w:spacing w:line="360" w:lineRule="auto"/>
        <w:ind w:left="-450"/>
        <w:contextualSpacing/>
        <w:rPr>
          <w:rFonts w:asciiTheme="minorHAnsi" w:hAnsiTheme="minorHAnsi" w:cstheme="minorHAnsi"/>
          <w:b/>
          <w:bCs/>
          <w:spacing w:val="9"/>
          <w:sz w:val="18"/>
          <w:szCs w:val="18"/>
        </w:rPr>
      </w:pPr>
      <w:r w:rsidRPr="00BF0810">
        <w:rPr>
          <w:rFonts w:asciiTheme="minorHAnsi" w:hAnsiTheme="minorHAnsi" w:cstheme="minorHAnsi"/>
          <w:b/>
          <w:bCs/>
          <w:spacing w:val="9"/>
          <w:sz w:val="18"/>
          <w:szCs w:val="18"/>
        </w:rPr>
        <w:t>Responsibilities:</w:t>
      </w:r>
    </w:p>
    <w:p w:rsidR="00A63AB6" w:rsidRPr="00BF0810" w:rsidRDefault="00A63AB6" w:rsidP="00A63AB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Developed Page object model framework using Selenium, TestNG and Extent Report and enhancing it by adding new actions.</w:t>
      </w:r>
    </w:p>
    <w:p w:rsidR="00A63AB6" w:rsidRPr="00BF0810" w:rsidRDefault="00A63AB6" w:rsidP="00A63AB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Participating in requirement kick off meeting (MVP planning), attending scrum ceremonies such as Sprint planning and Backlog refinement to improve the understanding on user stories and fine tuning them.</w:t>
      </w:r>
    </w:p>
    <w:p w:rsidR="00A63AB6" w:rsidRPr="00BF0810" w:rsidRDefault="00A63AB6" w:rsidP="00A63AB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 xml:space="preserve">Creating test cases for every user story in </w:t>
      </w:r>
      <w:r w:rsidRPr="00BF0810">
        <w:rPr>
          <w:rFonts w:asciiTheme="minorHAnsi" w:hAnsiTheme="minorHAnsi" w:cstheme="minorHAnsi"/>
          <w:b/>
          <w:bCs/>
          <w:spacing w:val="9"/>
          <w:sz w:val="18"/>
          <w:szCs w:val="18"/>
        </w:rPr>
        <w:t>JIRA</w:t>
      </w:r>
      <w:r w:rsidRPr="00BF0810">
        <w:rPr>
          <w:rFonts w:asciiTheme="minorHAnsi" w:hAnsiTheme="minorHAnsi" w:cstheme="minorHAnsi"/>
          <w:bCs/>
          <w:spacing w:val="9"/>
          <w:sz w:val="18"/>
          <w:szCs w:val="18"/>
        </w:rPr>
        <w:t xml:space="preserve"> and having review with team and Product owner. </w:t>
      </w:r>
    </w:p>
    <w:p w:rsidR="00A63AB6" w:rsidRPr="00BF0810" w:rsidRDefault="00A63AB6" w:rsidP="00A63AB6">
      <w:pPr>
        <w:pStyle w:val="ListParagraph"/>
        <w:numPr>
          <w:ilvl w:val="0"/>
          <w:numId w:val="14"/>
        </w:numPr>
        <w:spacing w:after="100" w:afterAutospacing="1" w:line="360" w:lineRule="auto"/>
        <w:ind w:left="-86"/>
        <w:contextualSpacing/>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Creating </w:t>
      </w:r>
      <w:r w:rsidRPr="00BF0810">
        <w:rPr>
          <w:rFonts w:asciiTheme="minorHAnsi" w:hAnsiTheme="minorHAnsi" w:cstheme="minorHAnsi"/>
          <w:b/>
          <w:spacing w:val="9"/>
          <w:sz w:val="18"/>
          <w:szCs w:val="18"/>
        </w:rPr>
        <w:t>automation scripts</w:t>
      </w:r>
      <w:r w:rsidRPr="00BF0810">
        <w:rPr>
          <w:rFonts w:asciiTheme="minorHAnsi" w:hAnsiTheme="minorHAnsi" w:cstheme="minorHAnsi"/>
          <w:spacing w:val="9"/>
          <w:sz w:val="18"/>
          <w:szCs w:val="18"/>
        </w:rPr>
        <w:t xml:space="preserve"> to test website, web service and mobile website for Smoke and Regression Testing.</w:t>
      </w:r>
    </w:p>
    <w:p w:rsidR="00A63AB6" w:rsidRPr="00BF0810" w:rsidRDefault="00A63AB6" w:rsidP="00A63AB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Cs/>
          <w:spacing w:val="9"/>
          <w:sz w:val="18"/>
          <w:szCs w:val="18"/>
        </w:rPr>
      </w:pPr>
      <w:r w:rsidRPr="00BF0810">
        <w:rPr>
          <w:rFonts w:asciiTheme="minorHAnsi" w:hAnsiTheme="minorHAnsi" w:cstheme="minorHAnsi"/>
          <w:bCs/>
          <w:spacing w:val="9"/>
          <w:sz w:val="18"/>
          <w:szCs w:val="18"/>
        </w:rPr>
        <w:t>Configured Jenkins to run regression suite on daily basis and the report will be sent to the team.</w:t>
      </w:r>
    </w:p>
    <w:p w:rsidR="00A63AB6" w:rsidRPr="00BF0810" w:rsidRDefault="00A63AB6" w:rsidP="00A63AB6">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u w:val="single"/>
        </w:rPr>
      </w:pPr>
      <w:r w:rsidRPr="00BF0810">
        <w:rPr>
          <w:rFonts w:asciiTheme="minorHAnsi" w:hAnsiTheme="minorHAnsi" w:cstheme="minorHAnsi"/>
          <w:bCs/>
          <w:spacing w:val="9"/>
          <w:sz w:val="18"/>
          <w:szCs w:val="18"/>
        </w:rPr>
        <w:t xml:space="preserve">Populating </w:t>
      </w:r>
      <w:r w:rsidRPr="00BF0810">
        <w:rPr>
          <w:rFonts w:asciiTheme="minorHAnsi" w:hAnsiTheme="minorHAnsi" w:cstheme="minorHAnsi"/>
          <w:b/>
          <w:bCs/>
          <w:spacing w:val="9"/>
          <w:sz w:val="18"/>
          <w:szCs w:val="18"/>
        </w:rPr>
        <w:t>test Reports</w:t>
      </w:r>
      <w:r w:rsidRPr="00BF0810">
        <w:rPr>
          <w:rFonts w:asciiTheme="minorHAnsi" w:hAnsiTheme="minorHAnsi" w:cstheme="minorHAnsi"/>
          <w:bCs/>
          <w:spacing w:val="9"/>
          <w:sz w:val="18"/>
          <w:szCs w:val="18"/>
        </w:rPr>
        <w:t xml:space="preserve"> and reviewing them for any defects.</w:t>
      </w:r>
    </w:p>
    <w:p w:rsidR="00A63AB6" w:rsidRPr="00BF0810" w:rsidRDefault="00A63AB6" w:rsidP="00A63AB6">
      <w:pPr>
        <w:pStyle w:val="ListParagraph"/>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u w:val="single"/>
        </w:rPr>
      </w:pPr>
    </w:p>
    <w:p w:rsidR="000F6AD7" w:rsidRPr="00BF0810" w:rsidRDefault="000F6AD7" w:rsidP="00702CC4">
      <w:pPr>
        <w:pStyle w:val="ListParagraph"/>
        <w:numPr>
          <w:ilvl w:val="0"/>
          <w:numId w:val="17"/>
        </w:numPr>
        <w:spacing w:line="360" w:lineRule="auto"/>
        <w:ind w:left="-450" w:hanging="180"/>
        <w:contextualSpacing/>
        <w:rPr>
          <w:rFonts w:asciiTheme="minorHAnsi" w:hAnsiTheme="minorHAnsi" w:cstheme="minorHAnsi"/>
          <w:b/>
          <w:bCs/>
          <w:spacing w:val="9"/>
          <w:sz w:val="18"/>
          <w:szCs w:val="18"/>
          <w:u w:val="single"/>
        </w:rPr>
      </w:pPr>
      <w:r w:rsidRPr="00BF0810">
        <w:rPr>
          <w:rFonts w:asciiTheme="minorHAnsi" w:hAnsiTheme="minorHAnsi" w:cstheme="minorHAnsi"/>
          <w:b/>
          <w:bCs/>
          <w:spacing w:val="9"/>
          <w:sz w:val="18"/>
          <w:szCs w:val="18"/>
          <w:u w:val="single"/>
        </w:rPr>
        <w:t>Closed Debit Card Restriction Implementation</w:t>
      </w:r>
    </w:p>
    <w:p w:rsidR="000F6AD7" w:rsidRPr="00BF0810" w:rsidRDefault="000F6AD7" w:rsidP="000F6AD7">
      <w:pPr>
        <w:pStyle w:val="ListParagraph"/>
        <w:spacing w:line="360" w:lineRule="auto"/>
        <w:ind w:left="-450"/>
        <w:contextualSpacing/>
        <w:rPr>
          <w:rFonts w:asciiTheme="minorHAnsi" w:hAnsiTheme="minorHAnsi" w:cstheme="minorHAnsi"/>
          <w:bCs/>
          <w:spacing w:val="9"/>
          <w:sz w:val="18"/>
          <w:szCs w:val="18"/>
        </w:rPr>
      </w:pPr>
      <w:r w:rsidRPr="00BF0810">
        <w:rPr>
          <w:rFonts w:asciiTheme="minorHAnsi" w:hAnsiTheme="minorHAnsi" w:cstheme="minorHAnsi"/>
          <w:bCs/>
          <w:spacing w:val="9"/>
          <w:sz w:val="18"/>
          <w:szCs w:val="18"/>
        </w:rPr>
        <w:t>This part is a mainframe implementation where if customer performs activities which are not allowed for the debit card, his card will be restricted to perform transactions temporarily. The new restriction flags added to mainframe program as part of this project.</w:t>
      </w:r>
    </w:p>
    <w:p w:rsidR="000F6AD7" w:rsidRPr="00BF0810" w:rsidRDefault="00723206" w:rsidP="000F6AD7">
      <w:pPr>
        <w:pStyle w:val="ListParagraph"/>
        <w:spacing w:line="360" w:lineRule="auto"/>
        <w:ind w:left="-450"/>
        <w:contextualSpacing/>
        <w:rPr>
          <w:rFonts w:asciiTheme="minorHAnsi" w:hAnsiTheme="minorHAnsi" w:cstheme="minorHAnsi"/>
          <w:b/>
          <w:bCs/>
          <w:spacing w:val="9"/>
          <w:sz w:val="18"/>
          <w:szCs w:val="18"/>
        </w:rPr>
      </w:pPr>
      <w:r w:rsidRPr="00BF0810">
        <w:rPr>
          <w:rFonts w:asciiTheme="minorHAnsi" w:hAnsiTheme="minorHAnsi" w:cstheme="minorHAnsi"/>
          <w:b/>
          <w:bCs/>
          <w:spacing w:val="9"/>
          <w:sz w:val="18"/>
          <w:szCs w:val="18"/>
        </w:rPr>
        <w:t>Type of Application: Mainframe Application</w:t>
      </w:r>
    </w:p>
    <w:tbl>
      <w:tblPr>
        <w:tblStyle w:val="TableGrid"/>
        <w:tblW w:w="10277" w:type="dxa"/>
        <w:tblInd w:w="-446" w:type="dxa"/>
        <w:tblLook w:val="04A0" w:firstRow="1" w:lastRow="0" w:firstColumn="1" w:lastColumn="0" w:noHBand="0" w:noVBand="1"/>
      </w:tblPr>
      <w:tblGrid>
        <w:gridCol w:w="1868"/>
        <w:gridCol w:w="8409"/>
      </w:tblGrid>
      <w:tr w:rsidR="00723206" w:rsidRPr="00BF0810" w:rsidTr="00785620">
        <w:trPr>
          <w:trHeight w:val="392"/>
        </w:trPr>
        <w:tc>
          <w:tcPr>
            <w:tcW w:w="1868" w:type="dxa"/>
          </w:tcPr>
          <w:p w:rsidR="00723206" w:rsidRPr="00BF0810" w:rsidRDefault="00723206" w:rsidP="00785620">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 xml:space="preserve">Tools used for testing  </w:t>
            </w:r>
          </w:p>
        </w:tc>
        <w:tc>
          <w:tcPr>
            <w:tcW w:w="8409" w:type="dxa"/>
          </w:tcPr>
          <w:p w:rsidR="00723206" w:rsidRPr="00BF0810" w:rsidRDefault="00723206" w:rsidP="00785620">
            <w:pPr>
              <w:ind w:left="-20"/>
              <w:contextualSpacing/>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rPr>
              <w:t xml:space="preserve">Java API for Mainframe </w:t>
            </w:r>
            <w:r w:rsidR="00F3751F" w:rsidRPr="00BF0810">
              <w:rPr>
                <w:rFonts w:asciiTheme="minorHAnsi" w:hAnsiTheme="minorHAnsi" w:cstheme="minorHAnsi"/>
                <w:spacing w:val="9"/>
                <w:sz w:val="18"/>
                <w:szCs w:val="18"/>
              </w:rPr>
              <w:t>interaction</w:t>
            </w:r>
            <w:r w:rsidRPr="00BF0810">
              <w:rPr>
                <w:rFonts w:asciiTheme="minorHAnsi" w:hAnsiTheme="minorHAnsi" w:cstheme="minorHAnsi"/>
                <w:spacing w:val="9"/>
                <w:sz w:val="18"/>
                <w:szCs w:val="18"/>
              </w:rPr>
              <w:t xml:space="preserve">, </w:t>
            </w:r>
            <w:r w:rsidR="00CB0A18" w:rsidRPr="00BF0810">
              <w:rPr>
                <w:rFonts w:asciiTheme="minorHAnsi" w:hAnsiTheme="minorHAnsi" w:cstheme="minorHAnsi"/>
                <w:spacing w:val="9"/>
                <w:sz w:val="18"/>
                <w:szCs w:val="18"/>
              </w:rPr>
              <w:t>jUnit</w:t>
            </w:r>
            <w:r w:rsidRPr="00BF0810">
              <w:rPr>
                <w:rFonts w:asciiTheme="minorHAnsi" w:hAnsiTheme="minorHAnsi" w:cstheme="minorHAnsi"/>
                <w:spacing w:val="9"/>
                <w:sz w:val="18"/>
                <w:szCs w:val="18"/>
              </w:rPr>
              <w:t>, Eclipse</w:t>
            </w:r>
            <w:r w:rsidRPr="00BF0810">
              <w:rPr>
                <w:rFonts w:asciiTheme="minorHAnsi" w:hAnsiTheme="minorHAnsi" w:cstheme="minorHAnsi"/>
                <w:spacing w:val="9"/>
                <w:sz w:val="18"/>
                <w:szCs w:val="18"/>
                <w:lang w:val="en-IN"/>
              </w:rPr>
              <w:t xml:space="preserve">, Apache POI, </w:t>
            </w:r>
            <w:r w:rsidR="00746F97" w:rsidRPr="00BF0810">
              <w:rPr>
                <w:rFonts w:asciiTheme="minorHAnsi" w:hAnsiTheme="minorHAnsi" w:cstheme="minorHAnsi"/>
                <w:spacing w:val="9"/>
                <w:sz w:val="18"/>
                <w:szCs w:val="18"/>
                <w:lang w:val="en-IN"/>
              </w:rPr>
              <w:t>Cucumber</w:t>
            </w:r>
            <w:r w:rsidR="001350D9" w:rsidRPr="00BF0810">
              <w:rPr>
                <w:rFonts w:asciiTheme="minorHAnsi" w:hAnsiTheme="minorHAnsi" w:cstheme="minorHAnsi"/>
                <w:spacing w:val="9"/>
                <w:sz w:val="18"/>
                <w:szCs w:val="18"/>
                <w:lang w:val="en-IN"/>
              </w:rPr>
              <w:t>, JIRA, Maven, GitHub.</w:t>
            </w:r>
          </w:p>
        </w:tc>
      </w:tr>
      <w:tr w:rsidR="00723206" w:rsidRPr="00BF0810" w:rsidTr="00785620">
        <w:trPr>
          <w:trHeight w:val="200"/>
        </w:trPr>
        <w:tc>
          <w:tcPr>
            <w:tcW w:w="1868" w:type="dxa"/>
          </w:tcPr>
          <w:p w:rsidR="00723206" w:rsidRPr="00BF0810" w:rsidRDefault="00723206" w:rsidP="00785620">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w:t>
            </w:r>
          </w:p>
        </w:tc>
        <w:tc>
          <w:tcPr>
            <w:tcW w:w="8409" w:type="dxa"/>
          </w:tcPr>
          <w:p w:rsidR="00723206" w:rsidRPr="00BF0810" w:rsidRDefault="00BF085E" w:rsidP="00785620">
            <w:pPr>
              <w:spacing w:after="120" w:line="360" w:lineRule="auto"/>
              <w:ind w:left="-20"/>
              <w:contextualSpacing/>
              <w:jc w:val="left"/>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 xml:space="preserve">Senior </w:t>
            </w:r>
            <w:r w:rsidR="00723206" w:rsidRPr="00BF0810">
              <w:rPr>
                <w:rFonts w:asciiTheme="minorHAnsi" w:hAnsiTheme="minorHAnsi" w:cstheme="minorHAnsi"/>
                <w:spacing w:val="9"/>
                <w:sz w:val="18"/>
                <w:szCs w:val="18"/>
                <w:lang w:val="en-IN"/>
              </w:rPr>
              <w:t>Automation Test Engineer</w:t>
            </w:r>
          </w:p>
        </w:tc>
      </w:tr>
      <w:tr w:rsidR="00723206" w:rsidRPr="00BF0810" w:rsidTr="00785620">
        <w:trPr>
          <w:trHeight w:val="217"/>
        </w:trPr>
        <w:tc>
          <w:tcPr>
            <w:tcW w:w="1868" w:type="dxa"/>
          </w:tcPr>
          <w:p w:rsidR="00723206" w:rsidRPr="00BF0810" w:rsidRDefault="00723206" w:rsidP="00785620">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Duration</w:t>
            </w:r>
          </w:p>
        </w:tc>
        <w:tc>
          <w:tcPr>
            <w:tcW w:w="8409" w:type="dxa"/>
          </w:tcPr>
          <w:p w:rsidR="00723206" w:rsidRPr="00BF0810" w:rsidRDefault="00DA4C7D" w:rsidP="00785620">
            <w:pPr>
              <w:spacing w:after="80"/>
              <w:ind w:left="-20"/>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3</w:t>
            </w:r>
            <w:r w:rsidR="001D0471" w:rsidRPr="00BF0810">
              <w:rPr>
                <w:rFonts w:asciiTheme="minorHAnsi" w:hAnsiTheme="minorHAnsi" w:cstheme="minorHAnsi"/>
                <w:spacing w:val="9"/>
                <w:sz w:val="18"/>
                <w:szCs w:val="18"/>
                <w:lang w:val="en-IN"/>
              </w:rPr>
              <w:t xml:space="preserve"> Months (Jun</w:t>
            </w:r>
            <w:r w:rsidR="004E2E6B" w:rsidRPr="00BF0810">
              <w:rPr>
                <w:rFonts w:asciiTheme="minorHAnsi" w:hAnsiTheme="minorHAnsi" w:cstheme="minorHAnsi"/>
                <w:spacing w:val="9"/>
                <w:sz w:val="18"/>
                <w:szCs w:val="18"/>
                <w:lang w:val="en-IN"/>
              </w:rPr>
              <w:t xml:space="preserve"> 2017</w:t>
            </w:r>
            <w:r w:rsidR="00723206" w:rsidRPr="00BF0810">
              <w:rPr>
                <w:rFonts w:asciiTheme="minorHAnsi" w:hAnsiTheme="minorHAnsi" w:cstheme="minorHAnsi"/>
                <w:spacing w:val="9"/>
                <w:sz w:val="18"/>
                <w:szCs w:val="18"/>
                <w:lang w:val="en-IN"/>
              </w:rPr>
              <w:t xml:space="preserve">- </w:t>
            </w:r>
            <w:r w:rsidR="00344748" w:rsidRPr="00BF0810">
              <w:rPr>
                <w:rFonts w:asciiTheme="minorHAnsi" w:hAnsiTheme="minorHAnsi" w:cstheme="minorHAnsi"/>
                <w:spacing w:val="9"/>
                <w:sz w:val="18"/>
                <w:szCs w:val="18"/>
                <w:lang w:val="en-IN"/>
              </w:rPr>
              <w:t>Sep</w:t>
            </w:r>
            <w:r w:rsidR="004E2E6B" w:rsidRPr="00BF0810">
              <w:rPr>
                <w:rFonts w:asciiTheme="minorHAnsi" w:hAnsiTheme="minorHAnsi" w:cstheme="minorHAnsi"/>
                <w:spacing w:val="9"/>
                <w:sz w:val="18"/>
                <w:szCs w:val="18"/>
                <w:lang w:val="en-IN"/>
              </w:rPr>
              <w:t xml:space="preserve"> 2017</w:t>
            </w:r>
            <w:r w:rsidR="00723206" w:rsidRPr="00BF0810">
              <w:rPr>
                <w:rFonts w:asciiTheme="minorHAnsi" w:hAnsiTheme="minorHAnsi" w:cstheme="minorHAnsi"/>
                <w:spacing w:val="9"/>
                <w:sz w:val="18"/>
                <w:szCs w:val="18"/>
                <w:lang w:val="en-IN"/>
              </w:rPr>
              <w:t>)</w:t>
            </w:r>
          </w:p>
        </w:tc>
      </w:tr>
      <w:tr w:rsidR="00723206" w:rsidRPr="00BF0810" w:rsidTr="00785620">
        <w:trPr>
          <w:trHeight w:val="191"/>
        </w:trPr>
        <w:tc>
          <w:tcPr>
            <w:tcW w:w="1868" w:type="dxa"/>
          </w:tcPr>
          <w:p w:rsidR="00723206" w:rsidRPr="00BF0810" w:rsidRDefault="00723206" w:rsidP="00785620">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lastRenderedPageBreak/>
              <w:t>Automation Framework</w:t>
            </w:r>
          </w:p>
        </w:tc>
        <w:tc>
          <w:tcPr>
            <w:tcW w:w="8409" w:type="dxa"/>
          </w:tcPr>
          <w:p w:rsidR="00723206" w:rsidRPr="00BF0810" w:rsidRDefault="00EE38E1" w:rsidP="00785620">
            <w:pPr>
              <w:spacing w:after="120"/>
              <w:ind w:left="-20"/>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Page Object Model Framework</w:t>
            </w:r>
          </w:p>
        </w:tc>
      </w:tr>
    </w:tbl>
    <w:p w:rsidR="000F6AD7" w:rsidRPr="00BF0810" w:rsidRDefault="000F6AD7" w:rsidP="000F6AD7">
      <w:pPr>
        <w:pStyle w:val="ListParagraph"/>
        <w:spacing w:line="360" w:lineRule="auto"/>
        <w:ind w:left="-450"/>
        <w:contextualSpacing/>
        <w:rPr>
          <w:rFonts w:asciiTheme="minorHAnsi" w:hAnsiTheme="minorHAnsi" w:cstheme="minorHAnsi"/>
          <w:b/>
          <w:bCs/>
          <w:spacing w:val="9"/>
          <w:sz w:val="18"/>
          <w:szCs w:val="18"/>
          <w:u w:val="single"/>
        </w:rPr>
      </w:pPr>
    </w:p>
    <w:p w:rsidR="000F6AD7" w:rsidRPr="00BF0810" w:rsidRDefault="007B6F37" w:rsidP="000F6AD7">
      <w:pPr>
        <w:pStyle w:val="ListParagraph"/>
        <w:spacing w:line="360" w:lineRule="auto"/>
        <w:ind w:left="-450"/>
        <w:contextualSpacing/>
        <w:rPr>
          <w:rFonts w:asciiTheme="minorHAnsi" w:hAnsiTheme="minorHAnsi" w:cstheme="minorHAnsi"/>
          <w:b/>
          <w:bCs/>
          <w:spacing w:val="9"/>
          <w:sz w:val="18"/>
          <w:szCs w:val="18"/>
        </w:rPr>
      </w:pPr>
      <w:r w:rsidRPr="00BF0810">
        <w:rPr>
          <w:rFonts w:asciiTheme="minorHAnsi" w:hAnsiTheme="minorHAnsi" w:cstheme="minorHAnsi"/>
          <w:b/>
          <w:bCs/>
          <w:spacing w:val="9"/>
          <w:sz w:val="18"/>
          <w:szCs w:val="18"/>
        </w:rPr>
        <w:t>Responsibilities:</w:t>
      </w:r>
    </w:p>
    <w:p w:rsidR="009D78CC" w:rsidRPr="00BF0810"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Participated in requirement kick off meeting (MVP planning) to understand the product in a high level and raised questions to get the clarifications.</w:t>
      </w:r>
    </w:p>
    <w:p w:rsidR="009D78CC" w:rsidRPr="00BF0810"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Attending scrum ceremonies such as Sprint planning and Backlog refinement to improve the understanding on user stories and fine tune the user story.</w:t>
      </w:r>
    </w:p>
    <w:p w:rsidR="009D78CC" w:rsidRPr="00BF0810" w:rsidRDefault="009D78CC" w:rsidP="009D78CC">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 xml:space="preserve">Creating test cases for every user story in </w:t>
      </w:r>
      <w:r w:rsidRPr="00BF0810">
        <w:rPr>
          <w:rFonts w:asciiTheme="minorHAnsi" w:hAnsiTheme="minorHAnsi" w:cstheme="minorHAnsi"/>
          <w:b/>
          <w:bCs/>
          <w:spacing w:val="9"/>
          <w:sz w:val="18"/>
          <w:szCs w:val="18"/>
        </w:rPr>
        <w:t>JIRA</w:t>
      </w:r>
      <w:r w:rsidRPr="00BF0810">
        <w:rPr>
          <w:rFonts w:asciiTheme="minorHAnsi" w:hAnsiTheme="minorHAnsi" w:cstheme="minorHAnsi"/>
          <w:bCs/>
          <w:spacing w:val="9"/>
          <w:sz w:val="18"/>
          <w:szCs w:val="18"/>
        </w:rPr>
        <w:t xml:space="preserve"> and having review with team and Product owner. </w:t>
      </w:r>
    </w:p>
    <w:p w:rsidR="00084C5F" w:rsidRPr="00BF0810" w:rsidRDefault="0045115D" w:rsidP="00A63AB6">
      <w:pPr>
        <w:pStyle w:val="ListParagraph"/>
        <w:numPr>
          <w:ilvl w:val="0"/>
          <w:numId w:val="14"/>
        </w:numPr>
        <w:spacing w:after="100" w:afterAutospacing="1" w:line="360" w:lineRule="auto"/>
        <w:ind w:left="-86"/>
        <w:contextualSpacing/>
        <w:rPr>
          <w:rFonts w:asciiTheme="minorHAnsi" w:hAnsiTheme="minorHAnsi" w:cstheme="minorHAnsi"/>
          <w:spacing w:val="9"/>
          <w:sz w:val="18"/>
          <w:szCs w:val="18"/>
        </w:rPr>
      </w:pPr>
      <w:r w:rsidRPr="00BF0810">
        <w:rPr>
          <w:rFonts w:asciiTheme="minorHAnsi" w:hAnsiTheme="minorHAnsi" w:cstheme="minorHAnsi"/>
          <w:spacing w:val="9"/>
          <w:sz w:val="18"/>
          <w:szCs w:val="18"/>
        </w:rPr>
        <w:t>Configured mainframe Java API</w:t>
      </w:r>
      <w:r w:rsidR="009D78CC" w:rsidRPr="00BF0810">
        <w:rPr>
          <w:rFonts w:asciiTheme="minorHAnsi" w:hAnsiTheme="minorHAnsi" w:cstheme="minorHAnsi"/>
          <w:b/>
          <w:spacing w:val="9"/>
          <w:sz w:val="18"/>
          <w:szCs w:val="18"/>
        </w:rPr>
        <w:t xml:space="preserve">, </w:t>
      </w:r>
      <w:r w:rsidR="00D271F6" w:rsidRPr="00BF0810">
        <w:rPr>
          <w:rFonts w:asciiTheme="minorHAnsi" w:hAnsiTheme="minorHAnsi" w:cstheme="minorHAnsi"/>
          <w:b/>
          <w:spacing w:val="9"/>
          <w:sz w:val="18"/>
          <w:szCs w:val="18"/>
        </w:rPr>
        <w:t>Cucumber</w:t>
      </w:r>
      <w:r w:rsidR="009D78CC" w:rsidRPr="00BF0810">
        <w:rPr>
          <w:rFonts w:asciiTheme="minorHAnsi" w:hAnsiTheme="minorHAnsi" w:cstheme="minorHAnsi"/>
          <w:b/>
          <w:spacing w:val="9"/>
          <w:sz w:val="18"/>
          <w:szCs w:val="18"/>
        </w:rPr>
        <w:t>, Apache POI</w:t>
      </w:r>
      <w:r w:rsidR="009D78CC" w:rsidRPr="00BF0810">
        <w:rPr>
          <w:rFonts w:asciiTheme="minorHAnsi" w:hAnsiTheme="minorHAnsi" w:cstheme="minorHAnsi"/>
          <w:spacing w:val="9"/>
          <w:sz w:val="18"/>
          <w:szCs w:val="18"/>
        </w:rPr>
        <w:t xml:space="preserve"> and created</w:t>
      </w:r>
      <w:r w:rsidR="009D78CC" w:rsidRPr="00BF0810">
        <w:rPr>
          <w:rFonts w:asciiTheme="minorHAnsi" w:hAnsiTheme="minorHAnsi" w:cstheme="minorHAnsi"/>
          <w:b/>
          <w:spacing w:val="9"/>
          <w:sz w:val="18"/>
          <w:szCs w:val="18"/>
        </w:rPr>
        <w:t xml:space="preserve"> </w:t>
      </w:r>
      <w:r w:rsidR="00A10E2B" w:rsidRPr="00BF0810">
        <w:rPr>
          <w:rFonts w:asciiTheme="minorHAnsi" w:hAnsiTheme="minorHAnsi" w:cstheme="minorHAnsi"/>
          <w:b/>
          <w:spacing w:val="9"/>
          <w:sz w:val="18"/>
          <w:szCs w:val="18"/>
        </w:rPr>
        <w:t>mainframe automation scripts</w:t>
      </w:r>
      <w:r w:rsidR="009D78CC" w:rsidRPr="00BF0810">
        <w:rPr>
          <w:rFonts w:asciiTheme="minorHAnsi" w:hAnsiTheme="minorHAnsi" w:cstheme="minorHAnsi"/>
          <w:spacing w:val="9"/>
          <w:sz w:val="18"/>
          <w:szCs w:val="18"/>
        </w:rPr>
        <w:t xml:space="preserve"> in Java for Smoke and Regression Testing of website.</w:t>
      </w:r>
    </w:p>
    <w:p w:rsidR="000C37D6" w:rsidRPr="00BF0810" w:rsidRDefault="00461119" w:rsidP="00702CC4">
      <w:pPr>
        <w:pStyle w:val="ListParagraph"/>
        <w:numPr>
          <w:ilvl w:val="0"/>
          <w:numId w:val="17"/>
        </w:numPr>
        <w:spacing w:line="360" w:lineRule="auto"/>
        <w:ind w:left="-450" w:hanging="180"/>
        <w:contextualSpacing/>
        <w:rPr>
          <w:rFonts w:asciiTheme="minorHAnsi" w:hAnsiTheme="minorHAnsi" w:cstheme="minorHAnsi"/>
          <w:b/>
          <w:bCs/>
          <w:spacing w:val="9"/>
          <w:sz w:val="18"/>
          <w:szCs w:val="18"/>
          <w:u w:val="single"/>
        </w:rPr>
      </w:pPr>
      <w:r w:rsidRPr="00BF0810">
        <w:rPr>
          <w:rFonts w:asciiTheme="minorHAnsi" w:hAnsiTheme="minorHAnsi" w:cstheme="minorHAnsi"/>
          <w:b/>
          <w:bCs/>
          <w:spacing w:val="9"/>
          <w:sz w:val="18"/>
          <w:szCs w:val="18"/>
          <w:u w:val="single"/>
        </w:rPr>
        <w:t>Automatic Investments</w:t>
      </w:r>
    </w:p>
    <w:p w:rsidR="00984C88" w:rsidRPr="00BF0810" w:rsidRDefault="00461119" w:rsidP="0068681C">
      <w:pPr>
        <w:spacing w:after="120" w:line="360" w:lineRule="auto"/>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This product is part of fidelity.com where the customers of fidelity can do their Systematic investments on Mutual fund</w:t>
      </w:r>
      <w:r w:rsidR="0091595D" w:rsidRPr="00BF0810">
        <w:rPr>
          <w:rFonts w:asciiTheme="minorHAnsi" w:hAnsiTheme="minorHAnsi" w:cstheme="minorHAnsi"/>
          <w:spacing w:val="9"/>
          <w:sz w:val="18"/>
          <w:szCs w:val="18"/>
          <w:lang w:val="en-GB"/>
        </w:rPr>
        <w:t>s</w:t>
      </w:r>
      <w:r w:rsidR="00B37E8E" w:rsidRPr="00BF0810">
        <w:rPr>
          <w:rFonts w:asciiTheme="minorHAnsi" w:hAnsiTheme="minorHAnsi" w:cstheme="minorHAnsi"/>
          <w:spacing w:val="9"/>
          <w:sz w:val="18"/>
          <w:szCs w:val="18"/>
          <w:lang w:val="en-GB"/>
        </w:rPr>
        <w:t>.</w:t>
      </w:r>
      <w:r w:rsidRPr="00BF0810">
        <w:rPr>
          <w:rFonts w:asciiTheme="minorHAnsi" w:hAnsiTheme="minorHAnsi" w:cstheme="minorHAnsi"/>
          <w:spacing w:val="9"/>
          <w:sz w:val="18"/>
          <w:szCs w:val="18"/>
          <w:lang w:val="en-GB"/>
        </w:rPr>
        <w:t xml:space="preserve"> It provides range of facilities to the customers such as viewing his existing</w:t>
      </w:r>
      <w:r w:rsidR="0091595D" w:rsidRPr="00BF0810">
        <w:rPr>
          <w:rFonts w:asciiTheme="minorHAnsi" w:hAnsiTheme="minorHAnsi" w:cstheme="minorHAnsi"/>
          <w:spacing w:val="9"/>
          <w:sz w:val="18"/>
          <w:szCs w:val="18"/>
          <w:lang w:val="en-GB"/>
        </w:rPr>
        <w:t xml:space="preserve"> Automatic investment details, initiating a new investment, delete existing investment, skip the investment for some months and updating the existing </w:t>
      </w:r>
      <w:r w:rsidR="008F0AAB" w:rsidRPr="00BF0810">
        <w:rPr>
          <w:rFonts w:asciiTheme="minorHAnsi" w:hAnsiTheme="minorHAnsi" w:cstheme="minorHAnsi"/>
          <w:spacing w:val="9"/>
          <w:sz w:val="18"/>
          <w:szCs w:val="18"/>
          <w:lang w:val="en-GB"/>
        </w:rPr>
        <w:t>details</w:t>
      </w:r>
      <w:r w:rsidR="0091595D" w:rsidRPr="00BF0810">
        <w:rPr>
          <w:rFonts w:asciiTheme="minorHAnsi" w:hAnsiTheme="minorHAnsi" w:cstheme="minorHAnsi"/>
          <w:spacing w:val="9"/>
          <w:sz w:val="18"/>
          <w:szCs w:val="18"/>
          <w:lang w:val="en-GB"/>
        </w:rPr>
        <w:t xml:space="preserve">. Fidelity holds 300+ account types with different eligibility criteria and this web page helps all the eligible account types of customers to build their investment effectively. </w:t>
      </w:r>
    </w:p>
    <w:p w:rsidR="00BC6F78" w:rsidRPr="00BF0810" w:rsidRDefault="00BC6F78" w:rsidP="002F2F13">
      <w:pPr>
        <w:spacing w:after="120" w:line="240" w:lineRule="auto"/>
        <w:rPr>
          <w:rFonts w:asciiTheme="minorHAnsi" w:hAnsiTheme="minorHAnsi" w:cstheme="minorHAnsi"/>
          <w:b/>
          <w:spacing w:val="9"/>
          <w:sz w:val="18"/>
          <w:szCs w:val="18"/>
          <w:lang w:val="en-GB"/>
        </w:rPr>
      </w:pPr>
      <w:r w:rsidRPr="00BF0810">
        <w:rPr>
          <w:rFonts w:asciiTheme="minorHAnsi" w:hAnsiTheme="minorHAnsi" w:cstheme="minorHAnsi"/>
          <w:b/>
          <w:spacing w:val="9"/>
          <w:sz w:val="18"/>
          <w:szCs w:val="18"/>
          <w:lang w:val="en-GB"/>
        </w:rPr>
        <w:t>Type of Application: Web Application</w:t>
      </w:r>
    </w:p>
    <w:tbl>
      <w:tblPr>
        <w:tblStyle w:val="TableGrid"/>
        <w:tblW w:w="10277" w:type="dxa"/>
        <w:tblInd w:w="-446" w:type="dxa"/>
        <w:tblLook w:val="04A0" w:firstRow="1" w:lastRow="0" w:firstColumn="1" w:lastColumn="0" w:noHBand="0" w:noVBand="1"/>
      </w:tblPr>
      <w:tblGrid>
        <w:gridCol w:w="1868"/>
        <w:gridCol w:w="8409"/>
      </w:tblGrid>
      <w:tr w:rsidR="00BC6F78" w:rsidRPr="00BF0810" w:rsidTr="00662B4F">
        <w:trPr>
          <w:trHeight w:val="392"/>
        </w:trPr>
        <w:tc>
          <w:tcPr>
            <w:tcW w:w="1868" w:type="dxa"/>
          </w:tcPr>
          <w:p w:rsidR="00BC6F78" w:rsidRPr="00BF0810" w:rsidRDefault="00BC6F78" w:rsidP="0068681C">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 xml:space="preserve">Tools used for testing  </w:t>
            </w:r>
          </w:p>
        </w:tc>
        <w:tc>
          <w:tcPr>
            <w:tcW w:w="8409" w:type="dxa"/>
          </w:tcPr>
          <w:p w:rsidR="00BC6F78" w:rsidRPr="00BF0810" w:rsidRDefault="00BC6F78" w:rsidP="00C03096">
            <w:pPr>
              <w:ind w:left="-20"/>
              <w:contextualSpacing/>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rPr>
              <w:t>Selenium 3.3.1 using Java, TestNG, Eclipse</w:t>
            </w:r>
            <w:r w:rsidR="00032A60" w:rsidRPr="00BF0810">
              <w:rPr>
                <w:rFonts w:asciiTheme="minorHAnsi" w:hAnsiTheme="minorHAnsi" w:cstheme="minorHAnsi"/>
                <w:spacing w:val="9"/>
                <w:sz w:val="18"/>
                <w:szCs w:val="18"/>
                <w:lang w:val="en-IN"/>
              </w:rPr>
              <w:t>, Apache POI, Extent Report</w:t>
            </w:r>
            <w:r w:rsidRPr="00BF0810">
              <w:rPr>
                <w:rFonts w:asciiTheme="minorHAnsi" w:hAnsiTheme="minorHAnsi" w:cstheme="minorHAnsi"/>
                <w:spacing w:val="9"/>
                <w:sz w:val="18"/>
                <w:szCs w:val="18"/>
                <w:lang w:val="en-IN"/>
              </w:rPr>
              <w:t>, Parasoft SOA Test (Webservice testing),Parasoft Virtualize, Virtual Device Lab, JIRA, Maven, GitHub, Splunk.</w:t>
            </w:r>
          </w:p>
        </w:tc>
      </w:tr>
      <w:tr w:rsidR="00BC6F78" w:rsidRPr="00BF0810" w:rsidTr="00662B4F">
        <w:trPr>
          <w:trHeight w:val="200"/>
        </w:trPr>
        <w:tc>
          <w:tcPr>
            <w:tcW w:w="1868" w:type="dxa"/>
          </w:tcPr>
          <w:p w:rsidR="00BC6F78" w:rsidRPr="00BF0810" w:rsidRDefault="00BC6F78" w:rsidP="0068681C">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w:t>
            </w:r>
          </w:p>
        </w:tc>
        <w:tc>
          <w:tcPr>
            <w:tcW w:w="8409" w:type="dxa"/>
          </w:tcPr>
          <w:p w:rsidR="00BC6F78" w:rsidRPr="00BF0810" w:rsidRDefault="007E007D" w:rsidP="00C03096">
            <w:pPr>
              <w:spacing w:after="120" w:line="360" w:lineRule="auto"/>
              <w:ind w:left="-20"/>
              <w:contextualSpacing/>
              <w:jc w:val="left"/>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Automation Test Engineer</w:t>
            </w:r>
          </w:p>
        </w:tc>
      </w:tr>
      <w:tr w:rsidR="00BC6F78" w:rsidRPr="00BF0810" w:rsidTr="00662B4F">
        <w:trPr>
          <w:trHeight w:val="217"/>
        </w:trPr>
        <w:tc>
          <w:tcPr>
            <w:tcW w:w="1868" w:type="dxa"/>
          </w:tcPr>
          <w:p w:rsidR="00BC6F78" w:rsidRPr="00BF0810" w:rsidRDefault="00BC6F78" w:rsidP="0068681C">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Duration</w:t>
            </w:r>
          </w:p>
        </w:tc>
        <w:tc>
          <w:tcPr>
            <w:tcW w:w="8409" w:type="dxa"/>
          </w:tcPr>
          <w:p w:rsidR="00BC6F78" w:rsidRPr="00BF0810" w:rsidRDefault="00BC6F78" w:rsidP="00847D61">
            <w:pPr>
              <w:spacing w:after="80"/>
              <w:ind w:left="-20"/>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6 </w:t>
            </w:r>
            <w:r w:rsidR="001361BC" w:rsidRPr="00BF0810">
              <w:rPr>
                <w:rFonts w:asciiTheme="minorHAnsi" w:hAnsiTheme="minorHAnsi" w:cstheme="minorHAnsi"/>
                <w:spacing w:val="9"/>
                <w:sz w:val="18"/>
                <w:szCs w:val="18"/>
                <w:lang w:val="en-IN"/>
              </w:rPr>
              <w:t>Months (November 2016</w:t>
            </w:r>
            <w:r w:rsidR="00847D61">
              <w:rPr>
                <w:rFonts w:asciiTheme="minorHAnsi" w:hAnsiTheme="minorHAnsi" w:cstheme="minorHAnsi"/>
                <w:spacing w:val="9"/>
                <w:sz w:val="18"/>
                <w:szCs w:val="18"/>
                <w:lang w:val="en-IN"/>
              </w:rPr>
              <w:t xml:space="preserve"> - June </w:t>
            </w:r>
            <w:bookmarkStart w:id="0" w:name="_GoBack"/>
            <w:bookmarkEnd w:id="0"/>
            <w:r w:rsidR="001361BC" w:rsidRPr="00BF0810">
              <w:rPr>
                <w:rFonts w:asciiTheme="minorHAnsi" w:hAnsiTheme="minorHAnsi" w:cstheme="minorHAnsi"/>
                <w:spacing w:val="9"/>
                <w:sz w:val="18"/>
                <w:szCs w:val="18"/>
                <w:lang w:val="en-IN"/>
              </w:rPr>
              <w:t xml:space="preserve"> 2017</w:t>
            </w:r>
            <w:r w:rsidRPr="00BF0810">
              <w:rPr>
                <w:rFonts w:asciiTheme="minorHAnsi" w:hAnsiTheme="minorHAnsi" w:cstheme="minorHAnsi"/>
                <w:spacing w:val="9"/>
                <w:sz w:val="18"/>
                <w:szCs w:val="18"/>
                <w:lang w:val="en-IN"/>
              </w:rPr>
              <w:t>)</w:t>
            </w:r>
          </w:p>
        </w:tc>
      </w:tr>
      <w:tr w:rsidR="00BC6F78" w:rsidRPr="00BF0810" w:rsidTr="00662B4F">
        <w:trPr>
          <w:trHeight w:val="191"/>
        </w:trPr>
        <w:tc>
          <w:tcPr>
            <w:tcW w:w="1868" w:type="dxa"/>
          </w:tcPr>
          <w:p w:rsidR="00BC6F78" w:rsidRPr="00BF0810" w:rsidRDefault="00C03096" w:rsidP="0068681C">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Automation Framework</w:t>
            </w:r>
          </w:p>
        </w:tc>
        <w:tc>
          <w:tcPr>
            <w:tcW w:w="8409" w:type="dxa"/>
          </w:tcPr>
          <w:p w:rsidR="00BC6F78" w:rsidRPr="00BF0810" w:rsidRDefault="00C03096" w:rsidP="00662B4F">
            <w:pPr>
              <w:spacing w:after="120"/>
              <w:ind w:left="-20"/>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Hybrid Framework (Using TestNG with ATU reporting)</w:t>
            </w:r>
          </w:p>
        </w:tc>
      </w:tr>
    </w:tbl>
    <w:p w:rsidR="00A63AB6" w:rsidRPr="00BF0810" w:rsidRDefault="00A63AB6" w:rsidP="00932CCE">
      <w:pPr>
        <w:spacing w:after="120" w:line="240" w:lineRule="auto"/>
        <w:ind w:left="0"/>
        <w:rPr>
          <w:rFonts w:asciiTheme="minorHAnsi" w:hAnsiTheme="minorHAnsi" w:cstheme="minorHAnsi"/>
          <w:spacing w:val="9"/>
          <w:sz w:val="18"/>
          <w:szCs w:val="18"/>
          <w:lang w:val="en-GB"/>
        </w:rPr>
      </w:pPr>
    </w:p>
    <w:p w:rsidR="00A575C7" w:rsidRPr="00BF0810" w:rsidRDefault="00347146" w:rsidP="00702CC4">
      <w:pPr>
        <w:tabs>
          <w:tab w:val="left" w:pos="720"/>
          <w:tab w:val="left" w:pos="4680"/>
        </w:tabs>
        <w:suppressAutoHyphens w:val="0"/>
        <w:spacing w:after="120" w:line="240" w:lineRule="auto"/>
        <w:ind w:left="-450"/>
        <w:rPr>
          <w:rFonts w:asciiTheme="minorHAnsi" w:eastAsia="Cambria" w:hAnsiTheme="minorHAnsi" w:cstheme="minorHAnsi"/>
          <w:spacing w:val="9"/>
          <w:kern w:val="20"/>
          <w:sz w:val="18"/>
          <w:szCs w:val="18"/>
          <w:lang w:eastAsia="ja-JP"/>
        </w:rPr>
      </w:pPr>
      <w:r w:rsidRPr="00BF0810">
        <w:rPr>
          <w:rFonts w:asciiTheme="minorHAnsi" w:eastAsia="Cambria" w:hAnsiTheme="minorHAnsi" w:cstheme="minorHAnsi"/>
          <w:b/>
          <w:bCs/>
          <w:spacing w:val="9"/>
          <w:kern w:val="20"/>
          <w:sz w:val="18"/>
          <w:szCs w:val="18"/>
          <w:lang w:val="en-IN" w:eastAsia="ja-JP"/>
        </w:rPr>
        <w:t xml:space="preserve">  </w:t>
      </w:r>
      <w:r w:rsidR="000C37D6" w:rsidRPr="00BF0810">
        <w:rPr>
          <w:rFonts w:asciiTheme="minorHAnsi" w:eastAsia="Cambria" w:hAnsiTheme="minorHAnsi" w:cstheme="minorHAnsi"/>
          <w:b/>
          <w:bCs/>
          <w:spacing w:val="9"/>
          <w:kern w:val="20"/>
          <w:sz w:val="18"/>
          <w:szCs w:val="18"/>
          <w:lang w:val="en-IN" w:eastAsia="ja-JP"/>
        </w:rPr>
        <w:t>Responsibilities</w:t>
      </w:r>
    </w:p>
    <w:p w:rsidR="008A22D4" w:rsidRPr="00BF0810" w:rsidRDefault="008A22D4" w:rsidP="008270A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Theme="minorHAnsi" w:hAnsiTheme="minorHAnsi" w:cstheme="minorHAnsi"/>
          <w:b/>
          <w:bCs/>
          <w:spacing w:val="9"/>
          <w:sz w:val="18"/>
          <w:szCs w:val="18"/>
        </w:rPr>
      </w:pPr>
      <w:r w:rsidRPr="00BF0810">
        <w:rPr>
          <w:rFonts w:asciiTheme="minorHAnsi" w:hAnsiTheme="minorHAnsi" w:cstheme="minorHAnsi"/>
          <w:bCs/>
          <w:spacing w:val="9"/>
          <w:sz w:val="18"/>
          <w:szCs w:val="18"/>
        </w:rPr>
        <w:t>C</w:t>
      </w:r>
      <w:r w:rsidR="009F6B1C" w:rsidRPr="00BF0810">
        <w:rPr>
          <w:rFonts w:asciiTheme="minorHAnsi" w:hAnsiTheme="minorHAnsi" w:cstheme="minorHAnsi"/>
          <w:bCs/>
          <w:spacing w:val="9"/>
          <w:sz w:val="18"/>
          <w:szCs w:val="18"/>
        </w:rPr>
        <w:t>reating</w:t>
      </w:r>
      <w:r w:rsidRPr="00BF0810">
        <w:rPr>
          <w:rFonts w:asciiTheme="minorHAnsi" w:hAnsiTheme="minorHAnsi" w:cstheme="minorHAnsi"/>
          <w:bCs/>
          <w:spacing w:val="9"/>
          <w:sz w:val="18"/>
          <w:szCs w:val="18"/>
        </w:rPr>
        <w:t xml:space="preserve"> test cases for every user story in </w:t>
      </w:r>
      <w:r w:rsidRPr="00BF0810">
        <w:rPr>
          <w:rFonts w:asciiTheme="minorHAnsi" w:hAnsiTheme="minorHAnsi" w:cstheme="minorHAnsi"/>
          <w:b/>
          <w:bCs/>
          <w:spacing w:val="9"/>
          <w:sz w:val="18"/>
          <w:szCs w:val="18"/>
        </w:rPr>
        <w:t>JIRA</w:t>
      </w:r>
      <w:r w:rsidRPr="00BF0810">
        <w:rPr>
          <w:rFonts w:asciiTheme="minorHAnsi" w:hAnsiTheme="minorHAnsi" w:cstheme="minorHAnsi"/>
          <w:bCs/>
          <w:spacing w:val="9"/>
          <w:sz w:val="18"/>
          <w:szCs w:val="18"/>
        </w:rPr>
        <w:t xml:space="preserve"> and having review with team and Product owner. </w:t>
      </w:r>
    </w:p>
    <w:p w:rsidR="007C11BE" w:rsidRPr="00BF0810" w:rsidRDefault="007C11BE" w:rsidP="008270A2">
      <w:pPr>
        <w:pStyle w:val="ListParagraph"/>
        <w:numPr>
          <w:ilvl w:val="0"/>
          <w:numId w:val="14"/>
        </w:numPr>
        <w:spacing w:after="100" w:afterAutospacing="1" w:line="360" w:lineRule="auto"/>
        <w:ind w:left="-86"/>
        <w:contextualSpacing/>
        <w:rPr>
          <w:rFonts w:asciiTheme="minorHAnsi" w:hAnsiTheme="minorHAnsi" w:cstheme="minorHAnsi"/>
          <w:spacing w:val="9"/>
          <w:sz w:val="18"/>
          <w:szCs w:val="18"/>
        </w:rPr>
      </w:pPr>
      <w:r w:rsidRPr="00BF0810">
        <w:rPr>
          <w:rFonts w:asciiTheme="minorHAnsi" w:hAnsiTheme="minorHAnsi" w:cstheme="minorHAnsi"/>
          <w:spacing w:val="9"/>
          <w:sz w:val="18"/>
          <w:szCs w:val="18"/>
        </w:rPr>
        <w:t>Configured</w:t>
      </w:r>
      <w:r w:rsidRPr="00BF0810">
        <w:rPr>
          <w:rFonts w:asciiTheme="minorHAnsi" w:hAnsiTheme="minorHAnsi" w:cstheme="minorHAnsi"/>
          <w:b/>
          <w:spacing w:val="9"/>
          <w:sz w:val="18"/>
          <w:szCs w:val="18"/>
        </w:rPr>
        <w:t xml:space="preserve"> Selenium WebDriver, TestNG</w:t>
      </w:r>
      <w:r w:rsidR="00D87A01" w:rsidRPr="00BF0810">
        <w:rPr>
          <w:rFonts w:asciiTheme="minorHAnsi" w:hAnsiTheme="minorHAnsi" w:cstheme="minorHAnsi"/>
          <w:b/>
          <w:spacing w:val="9"/>
          <w:sz w:val="18"/>
          <w:szCs w:val="18"/>
        </w:rPr>
        <w:t>, Apache POI</w:t>
      </w:r>
      <w:r w:rsidRPr="00BF0810">
        <w:rPr>
          <w:rFonts w:asciiTheme="minorHAnsi" w:hAnsiTheme="minorHAnsi" w:cstheme="minorHAnsi"/>
          <w:spacing w:val="9"/>
          <w:sz w:val="18"/>
          <w:szCs w:val="18"/>
        </w:rPr>
        <w:t xml:space="preserve"> and created</w:t>
      </w:r>
      <w:r w:rsidRPr="00BF0810">
        <w:rPr>
          <w:rFonts w:asciiTheme="minorHAnsi" w:hAnsiTheme="minorHAnsi" w:cstheme="minorHAnsi"/>
          <w:b/>
          <w:spacing w:val="9"/>
          <w:sz w:val="18"/>
          <w:szCs w:val="18"/>
        </w:rPr>
        <w:t xml:space="preserve"> selenium automation scripts</w:t>
      </w:r>
      <w:r w:rsidRPr="00BF0810">
        <w:rPr>
          <w:rFonts w:asciiTheme="minorHAnsi" w:hAnsiTheme="minorHAnsi" w:cstheme="minorHAnsi"/>
          <w:spacing w:val="9"/>
          <w:sz w:val="18"/>
          <w:szCs w:val="18"/>
        </w:rPr>
        <w:t xml:space="preserve"> in Java for Smoke</w:t>
      </w:r>
      <w:r w:rsidR="00A97683" w:rsidRPr="00BF0810">
        <w:rPr>
          <w:rFonts w:asciiTheme="minorHAnsi" w:hAnsiTheme="minorHAnsi" w:cstheme="minorHAnsi"/>
          <w:spacing w:val="9"/>
          <w:sz w:val="18"/>
          <w:szCs w:val="18"/>
        </w:rPr>
        <w:t xml:space="preserve"> </w:t>
      </w:r>
      <w:r w:rsidRPr="00BF0810">
        <w:rPr>
          <w:rFonts w:asciiTheme="minorHAnsi" w:hAnsiTheme="minorHAnsi" w:cstheme="minorHAnsi"/>
          <w:spacing w:val="9"/>
          <w:sz w:val="18"/>
          <w:szCs w:val="18"/>
        </w:rPr>
        <w:t>and Regression Testing</w:t>
      </w:r>
      <w:r w:rsidR="00522E91" w:rsidRPr="00BF0810">
        <w:rPr>
          <w:rFonts w:asciiTheme="minorHAnsi" w:hAnsiTheme="minorHAnsi" w:cstheme="minorHAnsi"/>
          <w:spacing w:val="9"/>
          <w:sz w:val="18"/>
          <w:szCs w:val="18"/>
        </w:rPr>
        <w:t xml:space="preserve"> of website</w:t>
      </w:r>
      <w:r w:rsidRPr="00BF0810">
        <w:rPr>
          <w:rFonts w:asciiTheme="minorHAnsi" w:hAnsiTheme="minorHAnsi" w:cstheme="minorHAnsi"/>
          <w:spacing w:val="9"/>
          <w:sz w:val="18"/>
          <w:szCs w:val="18"/>
        </w:rPr>
        <w:t>.</w:t>
      </w:r>
    </w:p>
    <w:p w:rsidR="004922A0" w:rsidRPr="00BF0810" w:rsidRDefault="004922A0" w:rsidP="008270A2">
      <w:pPr>
        <w:pStyle w:val="ListParagraph"/>
        <w:widowControl w:val="0"/>
        <w:numPr>
          <w:ilvl w:val="0"/>
          <w:numId w:val="14"/>
        </w:numPr>
        <w:tabs>
          <w:tab w:val="left" w:pos="360"/>
          <w:tab w:val="left" w:pos="810"/>
        </w:tabs>
        <w:overflowPunct w:val="0"/>
        <w:adjustRightInd w:val="0"/>
        <w:spacing w:after="100" w:afterAutospacing="1" w:line="360" w:lineRule="auto"/>
        <w:ind w:left="-86"/>
        <w:contextualSpacing/>
        <w:rPr>
          <w:rFonts w:asciiTheme="minorHAnsi" w:hAnsiTheme="minorHAnsi" w:cstheme="minorHAnsi"/>
          <w:spacing w:val="9"/>
          <w:sz w:val="18"/>
          <w:szCs w:val="18"/>
        </w:rPr>
      </w:pPr>
      <w:r w:rsidRPr="00BF0810">
        <w:rPr>
          <w:rFonts w:asciiTheme="minorHAnsi" w:eastAsia="Cambria" w:hAnsiTheme="minorHAnsi" w:cstheme="minorHAnsi"/>
          <w:spacing w:val="9"/>
          <w:sz w:val="18"/>
          <w:szCs w:val="18"/>
        </w:rPr>
        <w:t>Develop</w:t>
      </w:r>
      <w:r w:rsidR="00764FE4" w:rsidRPr="00BF0810">
        <w:rPr>
          <w:rFonts w:asciiTheme="minorHAnsi" w:eastAsia="Cambria" w:hAnsiTheme="minorHAnsi" w:cstheme="minorHAnsi"/>
          <w:spacing w:val="9"/>
          <w:sz w:val="18"/>
          <w:szCs w:val="18"/>
        </w:rPr>
        <w:t>ing</w:t>
      </w:r>
      <w:r w:rsidRPr="00BF0810">
        <w:rPr>
          <w:rFonts w:asciiTheme="minorHAnsi" w:eastAsia="Cambria" w:hAnsiTheme="minorHAnsi" w:cstheme="minorHAnsi"/>
          <w:spacing w:val="9"/>
          <w:sz w:val="18"/>
          <w:szCs w:val="18"/>
        </w:rPr>
        <w:t xml:space="preserve"> methods for challenging automation solutions using </w:t>
      </w:r>
      <w:r w:rsidRPr="00BF0810">
        <w:rPr>
          <w:rFonts w:asciiTheme="minorHAnsi" w:eastAsia="Cambria" w:hAnsiTheme="minorHAnsi" w:cstheme="minorHAnsi"/>
          <w:b/>
          <w:spacing w:val="9"/>
          <w:sz w:val="18"/>
          <w:szCs w:val="18"/>
        </w:rPr>
        <w:t xml:space="preserve">WebDriver </w:t>
      </w:r>
      <w:r w:rsidRPr="00BF0810">
        <w:rPr>
          <w:rFonts w:asciiTheme="minorHAnsi" w:eastAsia="Cambria" w:hAnsiTheme="minorHAnsi" w:cstheme="minorHAnsi"/>
          <w:spacing w:val="9"/>
          <w:sz w:val="18"/>
          <w:szCs w:val="18"/>
        </w:rPr>
        <w:t xml:space="preserve">and </w:t>
      </w:r>
      <w:r w:rsidRPr="00BF0810">
        <w:rPr>
          <w:rFonts w:asciiTheme="minorHAnsi" w:eastAsia="Cambria" w:hAnsiTheme="minorHAnsi" w:cstheme="minorHAnsi"/>
          <w:b/>
          <w:spacing w:val="9"/>
          <w:sz w:val="18"/>
          <w:szCs w:val="18"/>
        </w:rPr>
        <w:t>Java</w:t>
      </w:r>
      <w:r w:rsidRPr="00BF0810">
        <w:rPr>
          <w:rFonts w:asciiTheme="minorHAnsi" w:eastAsia="Cambria" w:hAnsiTheme="minorHAnsi" w:cstheme="minorHAnsi"/>
          <w:spacing w:val="9"/>
          <w:sz w:val="18"/>
          <w:szCs w:val="18"/>
        </w:rPr>
        <w:t>.</w:t>
      </w:r>
    </w:p>
    <w:p w:rsidR="00A96F78" w:rsidRPr="00BF0810" w:rsidRDefault="00A96F78" w:rsidP="00A96F78">
      <w:pPr>
        <w:pStyle w:val="ListParagraph"/>
        <w:spacing w:after="120"/>
        <w:ind w:left="-90"/>
        <w:rPr>
          <w:rFonts w:asciiTheme="minorHAnsi" w:eastAsia="Cambria" w:hAnsiTheme="minorHAnsi" w:cstheme="minorHAnsi"/>
          <w:spacing w:val="9"/>
          <w:sz w:val="18"/>
          <w:szCs w:val="18"/>
        </w:rPr>
      </w:pPr>
    </w:p>
    <w:p w:rsidR="000C37D6" w:rsidRPr="00BF0810" w:rsidRDefault="00D17BBB" w:rsidP="00787A50">
      <w:pPr>
        <w:pStyle w:val="ListParagraph"/>
        <w:numPr>
          <w:ilvl w:val="0"/>
          <w:numId w:val="17"/>
        </w:numPr>
        <w:spacing w:after="120"/>
        <w:ind w:left="-450" w:hanging="180"/>
        <w:rPr>
          <w:rFonts w:asciiTheme="minorHAnsi" w:hAnsiTheme="minorHAnsi" w:cstheme="minorHAnsi"/>
          <w:b/>
          <w:bCs/>
          <w:spacing w:val="9"/>
          <w:sz w:val="18"/>
          <w:szCs w:val="18"/>
          <w:u w:val="single"/>
        </w:rPr>
      </w:pPr>
      <w:r w:rsidRPr="00BF0810">
        <w:rPr>
          <w:rFonts w:asciiTheme="minorHAnsi" w:hAnsiTheme="minorHAnsi" w:cstheme="minorHAnsi"/>
          <w:b/>
          <w:bCs/>
          <w:spacing w:val="9"/>
          <w:sz w:val="18"/>
          <w:szCs w:val="18"/>
          <w:u w:val="single"/>
        </w:rPr>
        <w:t>Inquiry Access</w:t>
      </w:r>
    </w:p>
    <w:p w:rsidR="000C37D6" w:rsidRPr="00BF0810" w:rsidRDefault="0018229A" w:rsidP="00787A50">
      <w:pPr>
        <w:suppressAutoHyphens w:val="0"/>
        <w:spacing w:after="120" w:line="360" w:lineRule="auto"/>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This </w:t>
      </w:r>
      <w:r w:rsidR="00D17BBB" w:rsidRPr="00BF0810">
        <w:rPr>
          <w:rFonts w:asciiTheme="minorHAnsi" w:hAnsiTheme="minorHAnsi" w:cstheme="minorHAnsi"/>
          <w:spacing w:val="9"/>
          <w:sz w:val="18"/>
          <w:szCs w:val="18"/>
        </w:rPr>
        <w:t>product will help the customer of fidelity to grant viewing level access of his own accounts to third part</w:t>
      </w:r>
      <w:r w:rsidR="00F52327" w:rsidRPr="00BF0810">
        <w:rPr>
          <w:rFonts w:asciiTheme="minorHAnsi" w:hAnsiTheme="minorHAnsi" w:cstheme="minorHAnsi"/>
          <w:spacing w:val="9"/>
          <w:sz w:val="18"/>
          <w:szCs w:val="18"/>
        </w:rPr>
        <w:t xml:space="preserve">y </w:t>
      </w:r>
      <w:r w:rsidR="00492526" w:rsidRPr="00BF0810">
        <w:rPr>
          <w:rFonts w:asciiTheme="minorHAnsi" w:hAnsiTheme="minorHAnsi" w:cstheme="minorHAnsi"/>
          <w:spacing w:val="9"/>
          <w:sz w:val="18"/>
          <w:szCs w:val="18"/>
        </w:rPr>
        <w:t>agents. Logics</w:t>
      </w:r>
      <w:r w:rsidR="00B97387" w:rsidRPr="00BF0810">
        <w:rPr>
          <w:rFonts w:asciiTheme="minorHAnsi" w:hAnsiTheme="minorHAnsi" w:cstheme="minorHAnsi"/>
          <w:spacing w:val="9"/>
          <w:sz w:val="18"/>
          <w:szCs w:val="18"/>
        </w:rPr>
        <w:t xml:space="preserve"> such as l</w:t>
      </w:r>
      <w:r w:rsidRPr="00BF0810">
        <w:rPr>
          <w:rFonts w:asciiTheme="minorHAnsi" w:hAnsiTheme="minorHAnsi" w:cstheme="minorHAnsi"/>
          <w:spacing w:val="9"/>
          <w:sz w:val="18"/>
          <w:szCs w:val="18"/>
        </w:rPr>
        <w:t xml:space="preserve">ocking the customer, </w:t>
      </w:r>
      <w:r w:rsidR="005229D3" w:rsidRPr="00BF0810">
        <w:rPr>
          <w:rFonts w:asciiTheme="minorHAnsi" w:hAnsiTheme="minorHAnsi" w:cstheme="minorHAnsi"/>
          <w:spacing w:val="9"/>
          <w:sz w:val="18"/>
          <w:szCs w:val="18"/>
        </w:rPr>
        <w:t xml:space="preserve">warning </w:t>
      </w:r>
      <w:r w:rsidR="00B97387" w:rsidRPr="00BF0810">
        <w:rPr>
          <w:rFonts w:asciiTheme="minorHAnsi" w:hAnsiTheme="minorHAnsi" w:cstheme="minorHAnsi"/>
          <w:spacing w:val="9"/>
          <w:sz w:val="18"/>
          <w:szCs w:val="18"/>
        </w:rPr>
        <w:t xml:space="preserve">the </w:t>
      </w:r>
      <w:r w:rsidR="005229D3" w:rsidRPr="00BF0810">
        <w:rPr>
          <w:rFonts w:asciiTheme="minorHAnsi" w:hAnsiTheme="minorHAnsi" w:cstheme="minorHAnsi"/>
          <w:spacing w:val="9"/>
          <w:sz w:val="18"/>
          <w:szCs w:val="18"/>
        </w:rPr>
        <w:t>customer</w:t>
      </w:r>
      <w:r w:rsidR="00B97387" w:rsidRPr="00BF0810">
        <w:rPr>
          <w:rFonts w:asciiTheme="minorHAnsi" w:hAnsiTheme="minorHAnsi" w:cstheme="minorHAnsi"/>
          <w:spacing w:val="9"/>
          <w:sz w:val="18"/>
          <w:szCs w:val="18"/>
        </w:rPr>
        <w:t xml:space="preserve"> </w:t>
      </w:r>
      <w:r w:rsidRPr="00BF0810">
        <w:rPr>
          <w:rFonts w:asciiTheme="minorHAnsi" w:hAnsiTheme="minorHAnsi" w:cstheme="minorHAnsi"/>
          <w:spacing w:val="9"/>
          <w:sz w:val="18"/>
          <w:szCs w:val="18"/>
        </w:rPr>
        <w:t>while trying to give access to his own account</w:t>
      </w:r>
      <w:r w:rsidR="00B97387" w:rsidRPr="00BF0810">
        <w:rPr>
          <w:rFonts w:asciiTheme="minorHAnsi" w:hAnsiTheme="minorHAnsi" w:cstheme="minorHAnsi"/>
          <w:spacing w:val="9"/>
          <w:sz w:val="18"/>
          <w:szCs w:val="18"/>
        </w:rPr>
        <w:t xml:space="preserve">, restricting agent </w:t>
      </w:r>
      <w:r w:rsidRPr="00BF0810">
        <w:rPr>
          <w:rFonts w:asciiTheme="minorHAnsi" w:hAnsiTheme="minorHAnsi" w:cstheme="minorHAnsi"/>
          <w:spacing w:val="9"/>
          <w:sz w:val="18"/>
          <w:szCs w:val="18"/>
        </w:rPr>
        <w:t>who has o</w:t>
      </w:r>
      <w:r w:rsidR="00B97387" w:rsidRPr="00BF0810">
        <w:rPr>
          <w:rFonts w:asciiTheme="minorHAnsi" w:hAnsiTheme="minorHAnsi" w:cstheme="minorHAnsi"/>
          <w:spacing w:val="9"/>
          <w:sz w:val="18"/>
          <w:szCs w:val="18"/>
        </w:rPr>
        <w:t xml:space="preserve">ther level of access </w:t>
      </w:r>
      <w:r w:rsidR="00C93225" w:rsidRPr="00BF0810">
        <w:rPr>
          <w:rFonts w:asciiTheme="minorHAnsi" w:hAnsiTheme="minorHAnsi" w:cstheme="minorHAnsi"/>
          <w:spacing w:val="9"/>
          <w:sz w:val="18"/>
          <w:szCs w:val="18"/>
        </w:rPr>
        <w:t>and provision of</w:t>
      </w:r>
      <w:r w:rsidR="00B97387" w:rsidRPr="00BF0810">
        <w:rPr>
          <w:rFonts w:asciiTheme="minorHAnsi" w:hAnsiTheme="minorHAnsi" w:cstheme="minorHAnsi"/>
          <w:spacing w:val="9"/>
          <w:sz w:val="18"/>
          <w:szCs w:val="18"/>
        </w:rPr>
        <w:t xml:space="preserve"> sending e-mail to the customer upon</w:t>
      </w:r>
      <w:r w:rsidR="001E111D" w:rsidRPr="00BF0810">
        <w:rPr>
          <w:rFonts w:asciiTheme="minorHAnsi" w:hAnsiTheme="minorHAnsi" w:cstheme="minorHAnsi"/>
          <w:spacing w:val="9"/>
          <w:sz w:val="18"/>
          <w:szCs w:val="18"/>
        </w:rPr>
        <w:t xml:space="preserve"> successful transaction</w:t>
      </w:r>
      <w:r w:rsidRPr="00BF0810">
        <w:rPr>
          <w:rFonts w:asciiTheme="minorHAnsi" w:hAnsiTheme="minorHAnsi" w:cstheme="minorHAnsi"/>
          <w:spacing w:val="9"/>
          <w:sz w:val="18"/>
          <w:szCs w:val="18"/>
        </w:rPr>
        <w:t xml:space="preserve"> are implemented</w:t>
      </w:r>
      <w:r w:rsidR="009F6A14" w:rsidRPr="00BF0810">
        <w:rPr>
          <w:rFonts w:asciiTheme="minorHAnsi" w:hAnsiTheme="minorHAnsi" w:cstheme="minorHAnsi"/>
          <w:spacing w:val="9"/>
          <w:sz w:val="18"/>
          <w:szCs w:val="18"/>
        </w:rPr>
        <w:t>.</w:t>
      </w:r>
    </w:p>
    <w:p w:rsidR="00056AC7" w:rsidRPr="00BF0810" w:rsidRDefault="009F6A14" w:rsidP="002B6573">
      <w:pPr>
        <w:spacing w:after="80" w:line="240" w:lineRule="auto"/>
        <w:rPr>
          <w:rFonts w:asciiTheme="minorHAnsi" w:hAnsiTheme="minorHAnsi" w:cstheme="minorHAnsi"/>
          <w:b/>
          <w:spacing w:val="9"/>
          <w:sz w:val="18"/>
          <w:szCs w:val="18"/>
          <w:lang w:val="en-GB"/>
        </w:rPr>
      </w:pPr>
      <w:r w:rsidRPr="00BF0810">
        <w:rPr>
          <w:rFonts w:asciiTheme="minorHAnsi" w:hAnsiTheme="minorHAnsi" w:cstheme="minorHAnsi"/>
          <w:b/>
          <w:spacing w:val="9"/>
          <w:sz w:val="18"/>
          <w:szCs w:val="18"/>
          <w:lang w:val="en-GB"/>
        </w:rPr>
        <w:t>Type of Application</w:t>
      </w:r>
      <w:r w:rsidR="00F83CA5" w:rsidRPr="00BF0810">
        <w:rPr>
          <w:rFonts w:asciiTheme="minorHAnsi" w:hAnsiTheme="minorHAnsi" w:cstheme="minorHAnsi"/>
          <w:b/>
          <w:spacing w:val="9"/>
          <w:sz w:val="18"/>
          <w:szCs w:val="18"/>
          <w:lang w:val="en-GB"/>
        </w:rPr>
        <w:t>:</w:t>
      </w:r>
      <w:r w:rsidRPr="00BF0810">
        <w:rPr>
          <w:rFonts w:asciiTheme="minorHAnsi" w:hAnsiTheme="minorHAnsi" w:cstheme="minorHAnsi"/>
          <w:b/>
          <w:spacing w:val="9"/>
          <w:sz w:val="18"/>
          <w:szCs w:val="18"/>
          <w:lang w:val="en-GB"/>
        </w:rPr>
        <w:t xml:space="preserve"> </w:t>
      </w:r>
      <w:r w:rsidR="00F83CA5" w:rsidRPr="00BF0810">
        <w:rPr>
          <w:rFonts w:asciiTheme="minorHAnsi" w:hAnsiTheme="minorHAnsi" w:cstheme="minorHAnsi"/>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868"/>
        <w:gridCol w:w="8409"/>
      </w:tblGrid>
      <w:tr w:rsidR="00056AC7" w:rsidRPr="00BF0810" w:rsidTr="00405B3A">
        <w:trPr>
          <w:trHeight w:val="392"/>
        </w:trPr>
        <w:tc>
          <w:tcPr>
            <w:tcW w:w="1868" w:type="dxa"/>
          </w:tcPr>
          <w:p w:rsidR="00056AC7" w:rsidRPr="00BF0810" w:rsidRDefault="00056AC7"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 xml:space="preserve">Tools used for testing  </w:t>
            </w:r>
          </w:p>
        </w:tc>
        <w:tc>
          <w:tcPr>
            <w:tcW w:w="8409" w:type="dxa"/>
          </w:tcPr>
          <w:p w:rsidR="00056AC7" w:rsidRPr="00BF0810" w:rsidRDefault="00056AC7" w:rsidP="00056AC7">
            <w:pPr>
              <w:ind w:left="-10"/>
              <w:contextualSpacing/>
              <w:rPr>
                <w:rFonts w:asciiTheme="minorHAnsi" w:hAnsiTheme="minorHAnsi" w:cstheme="minorHAnsi"/>
                <w:spacing w:val="9"/>
                <w:sz w:val="18"/>
                <w:szCs w:val="18"/>
                <w:lang w:val="en-IN"/>
              </w:rPr>
            </w:pPr>
            <w:r w:rsidRPr="00BF0810">
              <w:rPr>
                <w:rFonts w:asciiTheme="minorHAnsi" w:hAnsiTheme="minorHAnsi" w:cstheme="minorHAnsi"/>
                <w:spacing w:val="9"/>
                <w:sz w:val="18"/>
                <w:szCs w:val="18"/>
              </w:rPr>
              <w:t>Robot framework, Webstorm</w:t>
            </w:r>
            <w:r w:rsidRPr="00BF0810">
              <w:rPr>
                <w:rFonts w:asciiTheme="minorHAnsi" w:hAnsiTheme="minorHAnsi" w:cstheme="minorHAnsi"/>
                <w:spacing w:val="9"/>
                <w:sz w:val="18"/>
                <w:szCs w:val="18"/>
                <w:lang w:val="en-IN"/>
              </w:rPr>
              <w:t>, Parasoft SOA Test (Web service testing), Parasoft Virtualize, Virtual Device Lab, JIRA, GitHub, Splunk.</w:t>
            </w:r>
          </w:p>
          <w:p w:rsidR="00056AC7" w:rsidRPr="00BF0810" w:rsidRDefault="00056AC7" w:rsidP="00056AC7">
            <w:pPr>
              <w:ind w:left="-10"/>
              <w:contextualSpacing/>
              <w:jc w:val="left"/>
              <w:rPr>
                <w:rFonts w:asciiTheme="minorHAnsi" w:hAnsiTheme="minorHAnsi" w:cstheme="minorHAnsi"/>
                <w:spacing w:val="9"/>
                <w:sz w:val="18"/>
                <w:szCs w:val="18"/>
                <w:lang w:val="en-IN"/>
              </w:rPr>
            </w:pPr>
          </w:p>
        </w:tc>
      </w:tr>
      <w:tr w:rsidR="00056AC7" w:rsidRPr="00BF0810" w:rsidTr="00405B3A">
        <w:trPr>
          <w:trHeight w:val="200"/>
        </w:trPr>
        <w:tc>
          <w:tcPr>
            <w:tcW w:w="1868" w:type="dxa"/>
          </w:tcPr>
          <w:p w:rsidR="00056AC7" w:rsidRPr="00BF0810" w:rsidRDefault="00056AC7"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w:t>
            </w:r>
          </w:p>
        </w:tc>
        <w:tc>
          <w:tcPr>
            <w:tcW w:w="8409" w:type="dxa"/>
          </w:tcPr>
          <w:p w:rsidR="00056AC7" w:rsidRPr="00BF0810" w:rsidRDefault="007E007D" w:rsidP="00056AC7">
            <w:pPr>
              <w:spacing w:after="120" w:line="360" w:lineRule="auto"/>
              <w:ind w:left="-10"/>
              <w:contextualSpacing/>
              <w:jc w:val="left"/>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Automation Test Engineer</w:t>
            </w:r>
          </w:p>
        </w:tc>
      </w:tr>
      <w:tr w:rsidR="00056AC7" w:rsidRPr="00BF0810" w:rsidTr="00405B3A">
        <w:trPr>
          <w:trHeight w:val="217"/>
        </w:trPr>
        <w:tc>
          <w:tcPr>
            <w:tcW w:w="1868" w:type="dxa"/>
          </w:tcPr>
          <w:p w:rsidR="00056AC7" w:rsidRPr="00BF0810" w:rsidRDefault="00056AC7"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Duration</w:t>
            </w:r>
          </w:p>
        </w:tc>
        <w:tc>
          <w:tcPr>
            <w:tcW w:w="8409" w:type="dxa"/>
          </w:tcPr>
          <w:p w:rsidR="00056AC7" w:rsidRPr="00BF0810" w:rsidRDefault="009A0A74" w:rsidP="00056AC7">
            <w:pPr>
              <w:spacing w:after="80"/>
              <w:ind w:left="-10"/>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4 Months </w:t>
            </w:r>
            <w:r w:rsidRPr="00BF0810">
              <w:rPr>
                <w:rFonts w:asciiTheme="minorHAnsi" w:hAnsiTheme="minorHAnsi" w:cstheme="minorHAnsi"/>
                <w:spacing w:val="9"/>
                <w:sz w:val="18"/>
                <w:szCs w:val="18"/>
              </w:rPr>
              <w:t>(July 2016 – October 2016)</w:t>
            </w:r>
          </w:p>
        </w:tc>
      </w:tr>
      <w:tr w:rsidR="00056AC7" w:rsidRPr="00BF0810" w:rsidTr="00405B3A">
        <w:trPr>
          <w:trHeight w:val="191"/>
        </w:trPr>
        <w:tc>
          <w:tcPr>
            <w:tcW w:w="1868" w:type="dxa"/>
          </w:tcPr>
          <w:p w:rsidR="00056AC7" w:rsidRPr="00BF0810" w:rsidRDefault="00056AC7"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lastRenderedPageBreak/>
              <w:t>Automation Framework</w:t>
            </w:r>
          </w:p>
        </w:tc>
        <w:tc>
          <w:tcPr>
            <w:tcW w:w="8409" w:type="dxa"/>
          </w:tcPr>
          <w:p w:rsidR="00056AC7" w:rsidRPr="00BF0810" w:rsidRDefault="009A0A74" w:rsidP="00056AC7">
            <w:pPr>
              <w:spacing w:after="120"/>
              <w:ind w:left="-10"/>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Page Object Model framework and Keyword driven framework</w:t>
            </w:r>
          </w:p>
        </w:tc>
      </w:tr>
    </w:tbl>
    <w:p w:rsidR="009C31D7" w:rsidRPr="00BF0810" w:rsidRDefault="00A902A7" w:rsidP="002B6573">
      <w:pPr>
        <w:spacing w:after="80" w:line="240" w:lineRule="auto"/>
        <w:ind w:left="0"/>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 </w:t>
      </w:r>
      <w:r w:rsidR="007F5088" w:rsidRPr="00BF0810">
        <w:rPr>
          <w:rFonts w:asciiTheme="minorHAnsi" w:hAnsiTheme="minorHAnsi" w:cstheme="minorHAnsi"/>
          <w:spacing w:val="9"/>
          <w:sz w:val="18"/>
          <w:szCs w:val="18"/>
          <w:lang w:val="en-IN"/>
        </w:rPr>
        <w:t xml:space="preserve">  </w:t>
      </w:r>
    </w:p>
    <w:p w:rsidR="000C37D6" w:rsidRPr="00BF0810" w:rsidRDefault="002B097F" w:rsidP="00AA2D89">
      <w:pPr>
        <w:tabs>
          <w:tab w:val="left" w:pos="720"/>
          <w:tab w:val="left" w:pos="4680"/>
        </w:tabs>
        <w:suppressAutoHyphens w:val="0"/>
        <w:spacing w:after="120" w:line="240" w:lineRule="auto"/>
        <w:ind w:left="-630"/>
        <w:contextualSpacing/>
        <w:rPr>
          <w:rFonts w:asciiTheme="minorHAnsi" w:eastAsia="Cambria" w:hAnsiTheme="minorHAnsi" w:cstheme="minorHAnsi"/>
          <w:b/>
          <w:bCs/>
          <w:spacing w:val="9"/>
          <w:kern w:val="20"/>
          <w:sz w:val="18"/>
          <w:szCs w:val="18"/>
          <w:lang w:val="en-IN" w:eastAsia="ja-JP"/>
        </w:rPr>
      </w:pPr>
      <w:r w:rsidRPr="00BF0810">
        <w:rPr>
          <w:rFonts w:asciiTheme="minorHAnsi" w:eastAsia="Cambria" w:hAnsiTheme="minorHAnsi" w:cstheme="minorHAnsi"/>
          <w:b/>
          <w:bCs/>
          <w:spacing w:val="9"/>
          <w:kern w:val="20"/>
          <w:sz w:val="18"/>
          <w:szCs w:val="18"/>
          <w:lang w:val="en-IN" w:eastAsia="ja-JP"/>
        </w:rPr>
        <w:t xml:space="preserve">    </w:t>
      </w:r>
      <w:r w:rsidR="000C37D6" w:rsidRPr="00BF0810">
        <w:rPr>
          <w:rFonts w:asciiTheme="minorHAnsi" w:eastAsia="Cambria" w:hAnsiTheme="minorHAnsi" w:cstheme="minorHAnsi"/>
          <w:b/>
          <w:bCs/>
          <w:spacing w:val="9"/>
          <w:kern w:val="20"/>
          <w:sz w:val="18"/>
          <w:szCs w:val="18"/>
          <w:lang w:val="en-IN" w:eastAsia="ja-JP"/>
        </w:rPr>
        <w:t>Responsibilities</w:t>
      </w:r>
    </w:p>
    <w:p w:rsidR="002E7551" w:rsidRPr="00BF0810" w:rsidRDefault="00D41AAB" w:rsidP="00A4122F">
      <w:pPr>
        <w:pStyle w:val="ListParagraph"/>
        <w:numPr>
          <w:ilvl w:val="0"/>
          <w:numId w:val="16"/>
        </w:numPr>
        <w:spacing w:before="35"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Participated in MVP planning session and contributed to define scope of the product. Also, helped team to find high level user stories.</w:t>
      </w:r>
    </w:p>
    <w:p w:rsidR="00D41AAB" w:rsidRPr="00BF0810" w:rsidRDefault="00D41AAB" w:rsidP="00A4122F">
      <w:pPr>
        <w:pStyle w:val="ListParagraph"/>
        <w:numPr>
          <w:ilvl w:val="0"/>
          <w:numId w:val="16"/>
        </w:numPr>
        <w:spacing w:before="35"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Attended sprint planning sessions and backlog refinement sessions to understand the requirement precise and raised appropriate questions to avoid bug after development.</w:t>
      </w:r>
    </w:p>
    <w:p w:rsidR="00D41AAB" w:rsidRPr="00BF0810" w:rsidRDefault="00D41AAB" w:rsidP="00A4122F">
      <w:pPr>
        <w:pStyle w:val="ListParagraph"/>
        <w:numPr>
          <w:ilvl w:val="0"/>
          <w:numId w:val="16"/>
        </w:numPr>
        <w:spacing w:before="35"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Created test cases in JIRA and had review with team and Product owner. Sometimes new test cases were added and some test cases modified based on comments. </w:t>
      </w:r>
    </w:p>
    <w:p w:rsidR="006C160F" w:rsidRPr="00BF0810" w:rsidRDefault="006C160F" w:rsidP="006C160F">
      <w:pPr>
        <w:pStyle w:val="ListParagraph"/>
        <w:numPr>
          <w:ilvl w:val="0"/>
          <w:numId w:val="16"/>
        </w:numPr>
        <w:overflowPunct w:val="0"/>
        <w:autoSpaceDE w:val="0"/>
        <w:autoSpaceDN w:val="0"/>
        <w:adjustRightInd w:val="0"/>
        <w:spacing w:after="100" w:afterAutospacing="1" w:line="360" w:lineRule="auto"/>
        <w:ind w:left="0"/>
        <w:textAlignment w:val="baseline"/>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Configured </w:t>
      </w:r>
      <w:r w:rsidRPr="00BF0810">
        <w:rPr>
          <w:rFonts w:asciiTheme="minorHAnsi" w:hAnsiTheme="minorHAnsi" w:cstheme="minorHAnsi"/>
          <w:b/>
          <w:spacing w:val="9"/>
          <w:sz w:val="18"/>
          <w:szCs w:val="18"/>
        </w:rPr>
        <w:t>Robot framework</w:t>
      </w:r>
      <w:r w:rsidRPr="00BF0810">
        <w:rPr>
          <w:rFonts w:asciiTheme="minorHAnsi" w:hAnsiTheme="minorHAnsi" w:cstheme="minorHAnsi"/>
          <w:spacing w:val="9"/>
          <w:sz w:val="18"/>
          <w:szCs w:val="18"/>
        </w:rPr>
        <w:t xml:space="preserve"> and d</w:t>
      </w:r>
      <w:r w:rsidR="002E7551" w:rsidRPr="00BF0810">
        <w:rPr>
          <w:rFonts w:asciiTheme="minorHAnsi" w:hAnsiTheme="minorHAnsi" w:cstheme="minorHAnsi"/>
          <w:spacing w:val="9"/>
          <w:sz w:val="18"/>
          <w:szCs w:val="18"/>
        </w:rPr>
        <w:t xml:space="preserve">eveloped automation scripts </w:t>
      </w:r>
      <w:r w:rsidR="00A5001F" w:rsidRPr="00BF0810">
        <w:rPr>
          <w:rFonts w:asciiTheme="minorHAnsi" w:hAnsiTheme="minorHAnsi" w:cstheme="minorHAnsi"/>
          <w:spacing w:val="9"/>
          <w:sz w:val="18"/>
          <w:szCs w:val="18"/>
        </w:rPr>
        <w:t>t</w:t>
      </w:r>
      <w:r w:rsidRPr="00BF0810">
        <w:rPr>
          <w:rFonts w:asciiTheme="minorHAnsi" w:hAnsiTheme="minorHAnsi" w:cstheme="minorHAnsi"/>
          <w:spacing w:val="9"/>
          <w:sz w:val="18"/>
          <w:szCs w:val="18"/>
        </w:rPr>
        <w:t>o test website and web services</w:t>
      </w:r>
      <w:r w:rsidR="002E7551" w:rsidRPr="00BF0810">
        <w:rPr>
          <w:rFonts w:asciiTheme="minorHAnsi" w:hAnsiTheme="minorHAnsi" w:cstheme="minorHAnsi"/>
          <w:spacing w:val="9"/>
          <w:sz w:val="18"/>
          <w:szCs w:val="18"/>
        </w:rPr>
        <w:t>.</w:t>
      </w:r>
    </w:p>
    <w:p w:rsidR="006C160F" w:rsidRPr="00BF0810" w:rsidRDefault="006C160F" w:rsidP="00B9124F">
      <w:pPr>
        <w:pStyle w:val="ListParagraph"/>
        <w:numPr>
          <w:ilvl w:val="0"/>
          <w:numId w:val="16"/>
        </w:numPr>
        <w:overflowPunct w:val="0"/>
        <w:autoSpaceDE w:val="0"/>
        <w:autoSpaceDN w:val="0"/>
        <w:adjustRightInd w:val="0"/>
        <w:spacing w:after="100" w:afterAutospacing="1" w:line="360" w:lineRule="auto"/>
        <w:ind w:left="0"/>
        <w:textAlignment w:val="baseline"/>
        <w:rPr>
          <w:rFonts w:asciiTheme="minorHAnsi" w:hAnsiTheme="minorHAnsi" w:cstheme="minorHAnsi"/>
          <w:spacing w:val="9"/>
          <w:sz w:val="18"/>
          <w:szCs w:val="18"/>
        </w:rPr>
      </w:pPr>
      <w:r w:rsidRPr="00BF0810">
        <w:rPr>
          <w:rFonts w:asciiTheme="minorHAnsi" w:hAnsiTheme="minorHAnsi" w:cstheme="minorHAnsi"/>
          <w:spacing w:val="9"/>
          <w:sz w:val="18"/>
          <w:szCs w:val="18"/>
        </w:rPr>
        <w:t xml:space="preserve">Developed automation script using </w:t>
      </w:r>
      <w:r w:rsidRPr="00BF0810">
        <w:rPr>
          <w:rFonts w:asciiTheme="minorHAnsi" w:hAnsiTheme="minorHAnsi" w:cstheme="minorHAnsi"/>
          <w:b/>
          <w:spacing w:val="9"/>
          <w:sz w:val="18"/>
          <w:szCs w:val="18"/>
        </w:rPr>
        <w:t>Parasoft SOAtest</w:t>
      </w:r>
      <w:r w:rsidRPr="00BF0810">
        <w:rPr>
          <w:rFonts w:asciiTheme="minorHAnsi" w:hAnsiTheme="minorHAnsi" w:cstheme="minorHAnsi"/>
          <w:spacing w:val="9"/>
          <w:sz w:val="18"/>
          <w:szCs w:val="18"/>
        </w:rPr>
        <w:t xml:space="preserve"> to test web services.</w:t>
      </w:r>
    </w:p>
    <w:p w:rsidR="002E7551" w:rsidRPr="00BF0810" w:rsidRDefault="002E7551" w:rsidP="00B9124F">
      <w:pPr>
        <w:pStyle w:val="ListParagraph"/>
        <w:numPr>
          <w:ilvl w:val="0"/>
          <w:numId w:val="16"/>
        </w:numPr>
        <w:spacing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Execute</w:t>
      </w:r>
      <w:r w:rsidR="00CB017A" w:rsidRPr="00BF0810">
        <w:rPr>
          <w:rFonts w:asciiTheme="minorHAnsi" w:hAnsiTheme="minorHAnsi" w:cstheme="minorHAnsi"/>
          <w:spacing w:val="9"/>
          <w:sz w:val="18"/>
          <w:szCs w:val="18"/>
        </w:rPr>
        <w:t>d</w:t>
      </w:r>
      <w:r w:rsidRPr="00BF0810">
        <w:rPr>
          <w:rFonts w:asciiTheme="minorHAnsi" w:hAnsiTheme="minorHAnsi" w:cstheme="minorHAnsi"/>
          <w:spacing w:val="9"/>
          <w:sz w:val="18"/>
          <w:szCs w:val="18"/>
        </w:rPr>
        <w:t xml:space="preserve"> </w:t>
      </w:r>
      <w:r w:rsidR="00B9124F" w:rsidRPr="00BF0810">
        <w:rPr>
          <w:rFonts w:asciiTheme="minorHAnsi" w:hAnsiTheme="minorHAnsi" w:cstheme="minorHAnsi"/>
          <w:spacing w:val="9"/>
          <w:sz w:val="18"/>
          <w:szCs w:val="18"/>
        </w:rPr>
        <w:t>Robot framework automation scripts and Web services regression scripts to ensure the product is without defect during development.</w:t>
      </w:r>
    </w:p>
    <w:p w:rsidR="00B9124F" w:rsidRPr="00BF0810" w:rsidRDefault="00B9124F" w:rsidP="009F6FB4">
      <w:pPr>
        <w:pStyle w:val="ListParagraph"/>
        <w:numPr>
          <w:ilvl w:val="0"/>
          <w:numId w:val="16"/>
        </w:numPr>
        <w:overflowPunct w:val="0"/>
        <w:autoSpaceDE w:val="0"/>
        <w:autoSpaceDN w:val="0"/>
        <w:adjustRightInd w:val="0"/>
        <w:spacing w:after="100" w:afterAutospacing="1" w:line="360" w:lineRule="auto"/>
        <w:ind w:left="0"/>
        <w:textAlignment w:val="baseline"/>
        <w:rPr>
          <w:rFonts w:asciiTheme="minorHAnsi" w:hAnsiTheme="minorHAnsi" w:cstheme="minorHAnsi"/>
          <w:bCs/>
          <w:spacing w:val="9"/>
          <w:sz w:val="18"/>
          <w:szCs w:val="18"/>
        </w:rPr>
      </w:pPr>
      <w:r w:rsidRPr="00BF0810">
        <w:rPr>
          <w:rFonts w:asciiTheme="minorHAnsi" w:hAnsiTheme="minorHAnsi" w:cstheme="minorHAnsi"/>
          <w:bCs/>
          <w:spacing w:val="9"/>
          <w:sz w:val="18"/>
          <w:szCs w:val="18"/>
        </w:rPr>
        <w:t>Creating bug in JIRA and documented the defect details in JIRA with snap shots, test reports and send to developers.</w:t>
      </w:r>
    </w:p>
    <w:p w:rsidR="00B9124F" w:rsidRPr="00BF0810" w:rsidRDefault="00B9124F" w:rsidP="009F6FB4">
      <w:pPr>
        <w:pStyle w:val="ListParagraph"/>
        <w:numPr>
          <w:ilvl w:val="0"/>
          <w:numId w:val="16"/>
        </w:numPr>
        <w:overflowPunct w:val="0"/>
        <w:autoSpaceDE w:val="0"/>
        <w:autoSpaceDN w:val="0"/>
        <w:adjustRightInd w:val="0"/>
        <w:spacing w:after="100" w:afterAutospacing="1" w:line="360" w:lineRule="auto"/>
        <w:ind w:left="0"/>
        <w:textAlignment w:val="baseline"/>
        <w:rPr>
          <w:rFonts w:asciiTheme="minorHAnsi" w:hAnsiTheme="minorHAnsi" w:cstheme="minorHAnsi"/>
          <w:bCs/>
          <w:spacing w:val="9"/>
          <w:sz w:val="18"/>
          <w:szCs w:val="18"/>
        </w:rPr>
      </w:pPr>
      <w:r w:rsidRPr="00BF0810">
        <w:rPr>
          <w:rFonts w:asciiTheme="minorHAnsi" w:hAnsiTheme="minorHAnsi" w:cstheme="minorHAnsi"/>
          <w:bCs/>
          <w:spacing w:val="9"/>
          <w:sz w:val="18"/>
          <w:szCs w:val="18"/>
        </w:rPr>
        <w:t>Retesting the defects and closing the bug created it if is resolved.</w:t>
      </w:r>
    </w:p>
    <w:p w:rsidR="00560A4F" w:rsidRPr="00BF0810" w:rsidRDefault="00B9124F" w:rsidP="00560A4F">
      <w:pPr>
        <w:pStyle w:val="ListParagraph"/>
        <w:numPr>
          <w:ilvl w:val="0"/>
          <w:numId w:val="16"/>
        </w:numPr>
        <w:spacing w:after="120"/>
        <w:ind w:left="0"/>
        <w:rPr>
          <w:rFonts w:asciiTheme="minorHAnsi" w:eastAsia="Cambria" w:hAnsiTheme="minorHAnsi" w:cstheme="minorHAnsi"/>
          <w:spacing w:val="9"/>
          <w:sz w:val="18"/>
          <w:szCs w:val="18"/>
        </w:rPr>
      </w:pPr>
      <w:r w:rsidRPr="00BF0810">
        <w:rPr>
          <w:rFonts w:asciiTheme="minorHAnsi" w:eastAsia="Cambria" w:hAnsiTheme="minorHAnsi" w:cstheme="minorHAnsi"/>
          <w:spacing w:val="9"/>
          <w:sz w:val="18"/>
          <w:szCs w:val="18"/>
        </w:rPr>
        <w:t>Attending Daily Stand up to keep the Team updated on the Project Status and attending dev catch up meetings to discuss technical difficulties.</w:t>
      </w:r>
    </w:p>
    <w:p w:rsidR="00F268D2" w:rsidRPr="00BF0810" w:rsidRDefault="00F268D2" w:rsidP="00C2713A">
      <w:pPr>
        <w:pStyle w:val="ListParagraph"/>
        <w:spacing w:after="120"/>
        <w:ind w:left="90"/>
        <w:rPr>
          <w:rFonts w:asciiTheme="minorHAnsi" w:eastAsia="Cambria" w:hAnsiTheme="minorHAnsi" w:cstheme="minorHAnsi"/>
          <w:spacing w:val="9"/>
          <w:sz w:val="18"/>
          <w:szCs w:val="18"/>
        </w:rPr>
      </w:pPr>
    </w:p>
    <w:p w:rsidR="009B1CCB" w:rsidRPr="00BF0810" w:rsidRDefault="00F52C34" w:rsidP="00A92EC3">
      <w:pPr>
        <w:pStyle w:val="ListParagraph"/>
        <w:numPr>
          <w:ilvl w:val="0"/>
          <w:numId w:val="17"/>
        </w:numPr>
        <w:spacing w:after="120"/>
        <w:ind w:left="-450" w:hanging="180"/>
        <w:rPr>
          <w:rFonts w:asciiTheme="minorHAnsi" w:hAnsiTheme="minorHAnsi" w:cstheme="minorHAnsi"/>
          <w:b/>
          <w:bCs/>
          <w:spacing w:val="9"/>
          <w:sz w:val="18"/>
          <w:szCs w:val="18"/>
          <w:u w:val="single"/>
          <w:lang w:val="en-IN"/>
        </w:rPr>
      </w:pPr>
      <w:r w:rsidRPr="00BF0810">
        <w:rPr>
          <w:rFonts w:asciiTheme="minorHAnsi" w:hAnsiTheme="minorHAnsi" w:cstheme="minorHAnsi"/>
          <w:b/>
          <w:bCs/>
          <w:spacing w:val="9"/>
          <w:sz w:val="18"/>
          <w:szCs w:val="18"/>
          <w:u w:val="single"/>
        </w:rPr>
        <w:t>Authorization View</w:t>
      </w:r>
    </w:p>
    <w:p w:rsidR="00A63AB6" w:rsidRPr="00BF0810" w:rsidRDefault="00F52C34" w:rsidP="006F2A0C">
      <w:pPr>
        <w:tabs>
          <w:tab w:val="left" w:pos="-270"/>
        </w:tabs>
        <w:spacing w:line="360" w:lineRule="auto"/>
        <w:ind w:left="-360"/>
        <w:rPr>
          <w:rFonts w:asciiTheme="minorHAnsi" w:hAnsiTheme="minorHAnsi" w:cstheme="minorHAnsi"/>
          <w:bCs/>
          <w:spacing w:val="9"/>
          <w:sz w:val="18"/>
          <w:szCs w:val="18"/>
        </w:rPr>
      </w:pPr>
      <w:r w:rsidRPr="00BF0810">
        <w:rPr>
          <w:rFonts w:asciiTheme="minorHAnsi" w:hAnsiTheme="minorHAnsi" w:cstheme="minorHAnsi"/>
          <w:bCs/>
          <w:spacing w:val="9"/>
          <w:sz w:val="18"/>
          <w:szCs w:val="18"/>
        </w:rPr>
        <w:t>Authorization View is one module in fidelity.com and the customer can view different levels of access that he/she granted t</w:t>
      </w:r>
      <w:r w:rsidR="0034275B" w:rsidRPr="00BF0810">
        <w:rPr>
          <w:rFonts w:asciiTheme="minorHAnsi" w:hAnsiTheme="minorHAnsi" w:cstheme="minorHAnsi"/>
          <w:bCs/>
          <w:spacing w:val="9"/>
          <w:sz w:val="18"/>
          <w:szCs w:val="18"/>
        </w:rPr>
        <w:t xml:space="preserve">o another agent and can navigate to different pages to initiate the accesses. The customer also educated on different levels of access through popups and learn more contents. The web page developed </w:t>
      </w:r>
      <w:r w:rsidR="00093055" w:rsidRPr="00BF0810">
        <w:rPr>
          <w:rFonts w:asciiTheme="minorHAnsi" w:hAnsiTheme="minorHAnsi" w:cstheme="minorHAnsi"/>
          <w:bCs/>
          <w:spacing w:val="9"/>
          <w:sz w:val="18"/>
          <w:szCs w:val="18"/>
        </w:rPr>
        <w:t>is mobile</w:t>
      </w:r>
      <w:r w:rsidR="0034275B" w:rsidRPr="00BF0810">
        <w:rPr>
          <w:rFonts w:asciiTheme="minorHAnsi" w:hAnsiTheme="minorHAnsi" w:cstheme="minorHAnsi"/>
          <w:bCs/>
          <w:spacing w:val="9"/>
          <w:sz w:val="18"/>
          <w:szCs w:val="18"/>
        </w:rPr>
        <w:t xml:space="preserve"> compatible and interactive UI makes the page user friendly to the customer.</w:t>
      </w:r>
    </w:p>
    <w:p w:rsidR="00305230" w:rsidRPr="00BF0810" w:rsidRDefault="00093055" w:rsidP="00305230">
      <w:pPr>
        <w:spacing w:after="80" w:line="240" w:lineRule="auto"/>
        <w:ind w:left="-270" w:hanging="90"/>
        <w:rPr>
          <w:rFonts w:asciiTheme="minorHAnsi" w:hAnsiTheme="minorHAnsi" w:cstheme="minorHAnsi"/>
          <w:b/>
          <w:spacing w:val="9"/>
          <w:sz w:val="18"/>
          <w:szCs w:val="18"/>
          <w:lang w:val="en-GB"/>
        </w:rPr>
      </w:pPr>
      <w:r w:rsidRPr="00BF0810">
        <w:rPr>
          <w:rFonts w:asciiTheme="minorHAnsi" w:hAnsiTheme="minorHAnsi" w:cstheme="minorHAnsi"/>
          <w:b/>
          <w:spacing w:val="9"/>
          <w:sz w:val="18"/>
          <w:szCs w:val="18"/>
          <w:lang w:val="en-GB"/>
        </w:rPr>
        <w:t>Type of Application</w:t>
      </w:r>
      <w:r w:rsidR="00C67982" w:rsidRPr="00BF0810">
        <w:rPr>
          <w:rFonts w:asciiTheme="minorHAnsi" w:hAnsiTheme="minorHAnsi" w:cstheme="minorHAnsi"/>
          <w:b/>
          <w:spacing w:val="9"/>
          <w:sz w:val="18"/>
          <w:szCs w:val="18"/>
          <w:lang w:val="en-GB"/>
        </w:rPr>
        <w:t>:</w:t>
      </w:r>
      <w:r w:rsidRPr="00BF0810">
        <w:rPr>
          <w:rFonts w:asciiTheme="minorHAnsi" w:hAnsiTheme="minorHAnsi" w:cstheme="minorHAnsi"/>
          <w:b/>
          <w:spacing w:val="9"/>
          <w:sz w:val="18"/>
          <w:szCs w:val="18"/>
          <w:lang w:val="en-GB"/>
        </w:rPr>
        <w:t xml:space="preserve">   </w:t>
      </w:r>
      <w:r w:rsidR="00C67982" w:rsidRPr="00BF0810">
        <w:rPr>
          <w:rFonts w:asciiTheme="minorHAnsi" w:hAnsiTheme="minorHAnsi" w:cstheme="minorHAnsi"/>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701"/>
        <w:gridCol w:w="8576"/>
      </w:tblGrid>
      <w:tr w:rsidR="00610A60" w:rsidRPr="00BF0810" w:rsidTr="00610A60">
        <w:trPr>
          <w:trHeight w:val="392"/>
        </w:trPr>
        <w:tc>
          <w:tcPr>
            <w:tcW w:w="1701" w:type="dxa"/>
          </w:tcPr>
          <w:p w:rsidR="00610A60" w:rsidRPr="00BF0810" w:rsidRDefault="00610A60"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 xml:space="preserve">Tools used for testing  </w:t>
            </w:r>
          </w:p>
        </w:tc>
        <w:tc>
          <w:tcPr>
            <w:tcW w:w="8576" w:type="dxa"/>
          </w:tcPr>
          <w:p w:rsidR="00610A60" w:rsidRPr="00BF0810" w:rsidRDefault="00610A60" w:rsidP="00052EA9">
            <w:pPr>
              <w:spacing w:after="80"/>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GB"/>
              </w:rPr>
              <w:t xml:space="preserve">Protractor, </w:t>
            </w:r>
            <w:r w:rsidR="00052EA9" w:rsidRPr="00BF0810">
              <w:rPr>
                <w:rFonts w:asciiTheme="minorHAnsi" w:hAnsiTheme="minorHAnsi" w:cstheme="minorHAnsi"/>
                <w:spacing w:val="9"/>
                <w:sz w:val="18"/>
                <w:szCs w:val="18"/>
              </w:rPr>
              <w:t>Jasmine framework, Webstorm</w:t>
            </w:r>
            <w:r w:rsidR="00052EA9" w:rsidRPr="00BF0810">
              <w:rPr>
                <w:rFonts w:asciiTheme="minorHAnsi" w:hAnsiTheme="minorHAnsi" w:cstheme="minorHAnsi"/>
                <w:spacing w:val="9"/>
                <w:sz w:val="18"/>
                <w:szCs w:val="18"/>
                <w:lang w:val="en-IN"/>
              </w:rPr>
              <w:t>, Parasoft SOA Test (Web service testing), Parasoft Virtualize, Virtual Device Lab, JIRA, GitHub, Splunk.</w:t>
            </w:r>
          </w:p>
        </w:tc>
      </w:tr>
      <w:tr w:rsidR="00610A60" w:rsidRPr="00BF0810" w:rsidTr="00610A60">
        <w:trPr>
          <w:trHeight w:val="200"/>
        </w:trPr>
        <w:tc>
          <w:tcPr>
            <w:tcW w:w="1701" w:type="dxa"/>
          </w:tcPr>
          <w:p w:rsidR="00610A60" w:rsidRPr="00BF0810" w:rsidRDefault="00610A60"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w:t>
            </w:r>
          </w:p>
        </w:tc>
        <w:tc>
          <w:tcPr>
            <w:tcW w:w="8576" w:type="dxa"/>
          </w:tcPr>
          <w:p w:rsidR="00610A60" w:rsidRPr="00BF0810" w:rsidRDefault="007E007D" w:rsidP="00610A60">
            <w:pPr>
              <w:spacing w:after="120" w:line="360" w:lineRule="auto"/>
              <w:ind w:left="-14"/>
              <w:contextualSpacing/>
              <w:jc w:val="left"/>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Automation Test Engineer</w:t>
            </w:r>
          </w:p>
        </w:tc>
      </w:tr>
      <w:tr w:rsidR="00610A60" w:rsidRPr="00BF0810" w:rsidTr="00610A60">
        <w:trPr>
          <w:trHeight w:val="217"/>
        </w:trPr>
        <w:tc>
          <w:tcPr>
            <w:tcW w:w="1701" w:type="dxa"/>
          </w:tcPr>
          <w:p w:rsidR="00610A60" w:rsidRPr="00BF0810" w:rsidRDefault="00610A60"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Duration</w:t>
            </w:r>
          </w:p>
        </w:tc>
        <w:tc>
          <w:tcPr>
            <w:tcW w:w="8576" w:type="dxa"/>
          </w:tcPr>
          <w:p w:rsidR="00610A60" w:rsidRPr="00BF0810" w:rsidRDefault="00A2623D" w:rsidP="00052EA9">
            <w:pPr>
              <w:spacing w:after="80"/>
              <w:ind w:left="0"/>
              <w:jc w:val="left"/>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8</w:t>
            </w:r>
            <w:r w:rsidR="00610A60" w:rsidRPr="00BF0810">
              <w:rPr>
                <w:rFonts w:asciiTheme="minorHAnsi" w:hAnsiTheme="minorHAnsi" w:cstheme="minorHAnsi"/>
                <w:spacing w:val="9"/>
                <w:sz w:val="18"/>
                <w:szCs w:val="18"/>
                <w:lang w:val="en-IN"/>
              </w:rPr>
              <w:t xml:space="preserve"> Months </w:t>
            </w:r>
            <w:r w:rsidR="00610A60" w:rsidRPr="00BF0810">
              <w:rPr>
                <w:rFonts w:asciiTheme="minorHAnsi" w:hAnsiTheme="minorHAnsi" w:cstheme="minorHAnsi"/>
                <w:spacing w:val="9"/>
                <w:sz w:val="18"/>
                <w:szCs w:val="18"/>
              </w:rPr>
              <w:t>(</w:t>
            </w:r>
            <w:r w:rsidRPr="00BF0810">
              <w:rPr>
                <w:rFonts w:asciiTheme="minorHAnsi" w:hAnsiTheme="minorHAnsi" w:cstheme="minorHAnsi"/>
                <w:spacing w:val="9"/>
                <w:sz w:val="18"/>
                <w:szCs w:val="18"/>
              </w:rPr>
              <w:t>Nov</w:t>
            </w:r>
            <w:r w:rsidR="000A31A3" w:rsidRPr="00BF0810">
              <w:rPr>
                <w:rFonts w:asciiTheme="minorHAnsi" w:hAnsiTheme="minorHAnsi" w:cstheme="minorHAnsi"/>
                <w:spacing w:val="9"/>
                <w:sz w:val="18"/>
                <w:szCs w:val="18"/>
              </w:rPr>
              <w:t xml:space="preserve"> 2015</w:t>
            </w:r>
            <w:r w:rsidR="00610A60" w:rsidRPr="00BF0810">
              <w:rPr>
                <w:rFonts w:asciiTheme="minorHAnsi" w:hAnsiTheme="minorHAnsi" w:cstheme="minorHAnsi"/>
                <w:spacing w:val="9"/>
                <w:sz w:val="18"/>
                <w:szCs w:val="18"/>
              </w:rPr>
              <w:t xml:space="preserve"> – </w:t>
            </w:r>
            <w:r w:rsidR="00052EA9" w:rsidRPr="00BF0810">
              <w:rPr>
                <w:rFonts w:asciiTheme="minorHAnsi" w:hAnsiTheme="minorHAnsi" w:cstheme="minorHAnsi"/>
                <w:spacing w:val="9"/>
                <w:sz w:val="18"/>
                <w:szCs w:val="18"/>
              </w:rPr>
              <w:t>June</w:t>
            </w:r>
            <w:r w:rsidR="00610A60" w:rsidRPr="00BF0810">
              <w:rPr>
                <w:rFonts w:asciiTheme="minorHAnsi" w:hAnsiTheme="minorHAnsi" w:cstheme="minorHAnsi"/>
                <w:spacing w:val="9"/>
                <w:sz w:val="18"/>
                <w:szCs w:val="18"/>
              </w:rPr>
              <w:t xml:space="preserve"> 2016)</w:t>
            </w:r>
          </w:p>
        </w:tc>
      </w:tr>
      <w:tr w:rsidR="00610A60" w:rsidRPr="00BF0810" w:rsidTr="00610A60">
        <w:trPr>
          <w:trHeight w:val="191"/>
        </w:trPr>
        <w:tc>
          <w:tcPr>
            <w:tcW w:w="1701" w:type="dxa"/>
          </w:tcPr>
          <w:p w:rsidR="00610A60" w:rsidRPr="00BF0810" w:rsidRDefault="00610A60" w:rsidP="00405B3A">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Automation Framework</w:t>
            </w:r>
          </w:p>
        </w:tc>
        <w:tc>
          <w:tcPr>
            <w:tcW w:w="8576" w:type="dxa"/>
          </w:tcPr>
          <w:p w:rsidR="00610A60" w:rsidRPr="00BF0810" w:rsidRDefault="002E08A7" w:rsidP="002E08A7">
            <w:pPr>
              <w:spacing w:after="120"/>
              <w:ind w:left="-14"/>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IN"/>
              </w:rPr>
              <w:t>Page Object Model framework.</w:t>
            </w:r>
          </w:p>
        </w:tc>
      </w:tr>
    </w:tbl>
    <w:p w:rsidR="00D12A33" w:rsidRPr="00BF0810" w:rsidRDefault="00D12A33" w:rsidP="006D18DF">
      <w:pPr>
        <w:spacing w:after="80" w:line="240" w:lineRule="auto"/>
        <w:ind w:left="0"/>
        <w:rPr>
          <w:rFonts w:asciiTheme="minorHAnsi" w:eastAsia="Cambria" w:hAnsiTheme="minorHAnsi" w:cstheme="minorHAnsi"/>
          <w:b/>
          <w:bCs/>
          <w:spacing w:val="9"/>
          <w:kern w:val="20"/>
          <w:sz w:val="18"/>
          <w:szCs w:val="18"/>
          <w:lang w:val="en-IN" w:eastAsia="ja-JP"/>
        </w:rPr>
      </w:pPr>
    </w:p>
    <w:p w:rsidR="009B1CCB" w:rsidRPr="00BF0810" w:rsidRDefault="009B1CCB" w:rsidP="00C3333C">
      <w:pPr>
        <w:spacing w:after="80" w:line="240" w:lineRule="auto"/>
        <w:ind w:firstLine="86"/>
        <w:rPr>
          <w:rFonts w:asciiTheme="minorHAnsi" w:hAnsiTheme="minorHAnsi" w:cstheme="minorHAnsi"/>
          <w:spacing w:val="9"/>
          <w:sz w:val="18"/>
          <w:szCs w:val="18"/>
          <w:lang w:val="en-IN"/>
        </w:rPr>
      </w:pPr>
      <w:r w:rsidRPr="00BF0810">
        <w:rPr>
          <w:rFonts w:asciiTheme="minorHAnsi" w:eastAsia="Cambria" w:hAnsiTheme="minorHAnsi" w:cstheme="minorHAnsi"/>
          <w:b/>
          <w:bCs/>
          <w:spacing w:val="9"/>
          <w:kern w:val="20"/>
          <w:sz w:val="18"/>
          <w:szCs w:val="18"/>
          <w:lang w:val="en-IN" w:eastAsia="ja-JP"/>
        </w:rPr>
        <w:t>Responsibilities</w:t>
      </w:r>
      <w:r w:rsidR="00994BCF" w:rsidRPr="00BF0810">
        <w:rPr>
          <w:rFonts w:asciiTheme="minorHAnsi" w:eastAsia="Cambria" w:hAnsiTheme="minorHAnsi" w:cstheme="minorHAnsi"/>
          <w:b/>
          <w:bCs/>
          <w:spacing w:val="9"/>
          <w:kern w:val="20"/>
          <w:sz w:val="18"/>
          <w:szCs w:val="18"/>
          <w:lang w:val="en-IN" w:eastAsia="ja-JP"/>
        </w:rPr>
        <w:t>:</w:t>
      </w:r>
    </w:p>
    <w:p w:rsidR="00D663FF" w:rsidRPr="00BF0810" w:rsidRDefault="00D663FF" w:rsidP="009B5C95">
      <w:pPr>
        <w:pStyle w:val="BodyTextIndent3CharChar"/>
        <w:numPr>
          <w:ilvl w:val="0"/>
          <w:numId w:val="3"/>
        </w:numPr>
        <w:spacing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Connected with onshore team to understand scope of the program and understand the product.</w:t>
      </w:r>
    </w:p>
    <w:p w:rsidR="009B1CCB" w:rsidRPr="00BF0810" w:rsidRDefault="00D663FF" w:rsidP="009B5C95">
      <w:pPr>
        <w:pStyle w:val="BodyTextIndent3CharChar"/>
        <w:numPr>
          <w:ilvl w:val="0"/>
          <w:numId w:val="3"/>
        </w:numPr>
        <w:spacing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Attended scrum ceremonies to understand</w:t>
      </w:r>
      <w:r w:rsidR="00F268D2" w:rsidRPr="00BF0810">
        <w:rPr>
          <w:rFonts w:asciiTheme="minorHAnsi" w:hAnsiTheme="minorHAnsi" w:cstheme="minorHAnsi"/>
          <w:spacing w:val="9"/>
          <w:sz w:val="18"/>
          <w:szCs w:val="18"/>
        </w:rPr>
        <w:t xml:space="preserve"> the product and helped to improvise the requirement.</w:t>
      </w:r>
    </w:p>
    <w:p w:rsidR="00F268D2" w:rsidRPr="00BF0810" w:rsidRDefault="00F268D2" w:rsidP="009B5C95">
      <w:pPr>
        <w:pStyle w:val="BodyTextIndent3CharChar"/>
        <w:numPr>
          <w:ilvl w:val="0"/>
          <w:numId w:val="3"/>
        </w:numPr>
        <w:spacing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Created test cases and documented in JIRA.</w:t>
      </w:r>
    </w:p>
    <w:p w:rsidR="00F16324" w:rsidRPr="00BF0810" w:rsidRDefault="00F268D2" w:rsidP="009D2CE1">
      <w:pPr>
        <w:pStyle w:val="BodyTextIndent3CharChar"/>
        <w:numPr>
          <w:ilvl w:val="0"/>
          <w:numId w:val="3"/>
        </w:numPr>
        <w:spacing w:after="100" w:afterAutospacing="1" w:line="360" w:lineRule="auto"/>
        <w:ind w:left="0"/>
        <w:rPr>
          <w:rFonts w:asciiTheme="minorHAnsi" w:hAnsiTheme="minorHAnsi" w:cstheme="minorHAnsi"/>
          <w:spacing w:val="9"/>
          <w:sz w:val="18"/>
          <w:szCs w:val="18"/>
        </w:rPr>
      </w:pPr>
      <w:r w:rsidRPr="00BF0810">
        <w:rPr>
          <w:rFonts w:asciiTheme="minorHAnsi" w:hAnsiTheme="minorHAnsi" w:cstheme="minorHAnsi"/>
          <w:spacing w:val="9"/>
          <w:sz w:val="18"/>
          <w:szCs w:val="18"/>
        </w:rPr>
        <w:t>Configured Protractor, Jasmine framework to develop automation scripts.</w:t>
      </w:r>
    </w:p>
    <w:p w:rsidR="00F16324" w:rsidRPr="00BF0810" w:rsidRDefault="00F16324" w:rsidP="009D2CE1">
      <w:pPr>
        <w:pStyle w:val="ListParagraph"/>
        <w:numPr>
          <w:ilvl w:val="0"/>
          <w:numId w:val="17"/>
        </w:numPr>
        <w:spacing w:after="120"/>
        <w:ind w:left="-450" w:hanging="180"/>
        <w:rPr>
          <w:rFonts w:asciiTheme="minorHAnsi" w:hAnsiTheme="minorHAnsi" w:cstheme="minorHAnsi"/>
          <w:b/>
          <w:bCs/>
          <w:spacing w:val="9"/>
          <w:sz w:val="18"/>
          <w:szCs w:val="18"/>
          <w:u w:val="single"/>
        </w:rPr>
      </w:pPr>
      <w:r w:rsidRPr="00BF0810">
        <w:rPr>
          <w:rFonts w:asciiTheme="minorHAnsi" w:hAnsiTheme="minorHAnsi" w:cstheme="minorHAnsi"/>
          <w:b/>
          <w:bCs/>
          <w:spacing w:val="9"/>
          <w:sz w:val="18"/>
          <w:szCs w:val="18"/>
          <w:u w:val="single"/>
        </w:rPr>
        <w:t>UPoint Portal Website for JC Penney</w:t>
      </w:r>
    </w:p>
    <w:p w:rsidR="00F16324" w:rsidRPr="00BF0810" w:rsidRDefault="00F16324" w:rsidP="009D2CE1">
      <w:pPr>
        <w:spacing w:after="80" w:line="240" w:lineRule="auto"/>
        <w:ind w:left="-360"/>
        <w:rPr>
          <w:rFonts w:asciiTheme="minorHAnsi" w:hAnsiTheme="minorHAnsi" w:cstheme="minorHAnsi"/>
          <w:spacing w:val="9"/>
          <w:sz w:val="18"/>
          <w:szCs w:val="18"/>
          <w:lang w:val="en-IN"/>
        </w:rPr>
      </w:pPr>
      <w:r w:rsidRPr="00BF0810">
        <w:rPr>
          <w:rFonts w:asciiTheme="minorHAnsi" w:hAnsiTheme="minorHAnsi" w:cstheme="minorHAnsi"/>
          <w:bCs/>
          <w:spacing w:val="9"/>
          <w:sz w:val="18"/>
          <w:szCs w:val="18"/>
        </w:rPr>
        <w:t xml:space="preserve">UPoint is a new portal site with attractive Graphical User Interface. This is a proprietary web site to help the employees of the client to make better retirement, investment and Health plan decisions through online. This features a wide range of tools like ‘Retirement Planning’, ‘Savings Review Account’, ‘Pension Projection and compare’ ‘Live </w:t>
      </w:r>
      <w:r w:rsidRPr="00BF0810">
        <w:rPr>
          <w:rFonts w:asciiTheme="minorHAnsi" w:hAnsiTheme="minorHAnsi" w:cstheme="minorHAnsi"/>
          <w:spacing w:val="9"/>
          <w:sz w:val="18"/>
          <w:szCs w:val="18"/>
          <w:lang w:val="en-IN"/>
        </w:rPr>
        <w:t>Chat’ and  many more.</w:t>
      </w:r>
    </w:p>
    <w:tbl>
      <w:tblPr>
        <w:tblW w:w="99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7815"/>
      </w:tblGrid>
      <w:tr w:rsidR="00F16324" w:rsidRPr="00BF0810" w:rsidTr="009D2CE1">
        <w:trPr>
          <w:trHeight w:val="283"/>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Type Of Project</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Web Application </w:t>
            </w:r>
          </w:p>
        </w:tc>
      </w:tr>
      <w:tr w:rsidR="00F16324" w:rsidRPr="00BF0810" w:rsidTr="009D2CE1">
        <w:trPr>
          <w:trHeight w:val="288"/>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lastRenderedPageBreak/>
              <w:t xml:space="preserve">Technologies Used </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Selenium 2.42, TestNG, Eclipse, Maestro, Advanced Table Editor, SQL, Excel Report using Apache POI</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Team Size</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4</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Role Played</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Senior Automation Tester</w:t>
            </w:r>
          </w:p>
        </w:tc>
      </w:tr>
      <w:tr w:rsidR="00F16324" w:rsidRPr="00BF0810" w:rsidTr="009D2CE1">
        <w:trPr>
          <w:trHeight w:val="283"/>
        </w:trPr>
        <w:tc>
          <w:tcPr>
            <w:tcW w:w="2145" w:type="dxa"/>
            <w:shd w:val="clear" w:color="auto" w:fill="FFFFFF" w:themeFill="background1"/>
          </w:tcPr>
          <w:p w:rsidR="00F16324" w:rsidRPr="00BF0810" w:rsidRDefault="009D2CE1"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Duration</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9</w:t>
            </w:r>
            <w:r w:rsidR="002509C8" w:rsidRPr="00BF0810">
              <w:rPr>
                <w:rFonts w:asciiTheme="minorHAnsi" w:hAnsiTheme="minorHAnsi" w:cstheme="minorHAnsi"/>
                <w:spacing w:val="9"/>
                <w:sz w:val="18"/>
                <w:szCs w:val="18"/>
                <w:lang w:val="en-IN"/>
              </w:rPr>
              <w:t xml:space="preserve"> Months (November 2014- October 2015</w:t>
            </w:r>
            <w:r w:rsidRPr="00BF0810">
              <w:rPr>
                <w:rFonts w:asciiTheme="minorHAnsi" w:hAnsiTheme="minorHAnsi" w:cstheme="minorHAnsi"/>
                <w:spacing w:val="9"/>
                <w:sz w:val="18"/>
                <w:szCs w:val="18"/>
                <w:lang w:val="en-IN"/>
              </w:rPr>
              <w:t>)</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Framework</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Total Benefits Framework</w:t>
            </w:r>
          </w:p>
        </w:tc>
      </w:tr>
      <w:tr w:rsidR="00F16324" w:rsidRPr="00BF0810" w:rsidTr="009D2CE1">
        <w:trPr>
          <w:trHeight w:val="293"/>
        </w:trPr>
        <w:tc>
          <w:tcPr>
            <w:tcW w:w="2145" w:type="dxa"/>
            <w:shd w:val="clear" w:color="auto" w:fill="FFFFFF" w:themeFill="background1"/>
          </w:tcPr>
          <w:p w:rsidR="00F16324" w:rsidRPr="00BF0810" w:rsidRDefault="00F16324" w:rsidP="009D2CE1">
            <w:pPr>
              <w:spacing w:after="120" w:line="360" w:lineRule="auto"/>
              <w:ind w:left="0"/>
              <w:contextualSpacing/>
              <w:rPr>
                <w:rFonts w:asciiTheme="minorHAnsi" w:hAnsiTheme="minorHAnsi" w:cstheme="minorHAnsi"/>
                <w:spacing w:val="9"/>
                <w:sz w:val="18"/>
                <w:szCs w:val="18"/>
                <w:lang w:val="en-GB"/>
              </w:rPr>
            </w:pPr>
            <w:r w:rsidRPr="00BF0810">
              <w:rPr>
                <w:rFonts w:asciiTheme="minorHAnsi" w:hAnsiTheme="minorHAnsi" w:cstheme="minorHAnsi"/>
                <w:spacing w:val="9"/>
                <w:sz w:val="18"/>
                <w:szCs w:val="18"/>
                <w:lang w:val="en-GB"/>
              </w:rPr>
              <w:t>Application Name</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UPoint Portal Website</w:t>
            </w:r>
          </w:p>
        </w:tc>
      </w:tr>
    </w:tbl>
    <w:p w:rsidR="00F16324" w:rsidRDefault="00F16324" w:rsidP="00F16324">
      <w:pPr>
        <w:tabs>
          <w:tab w:val="left" w:pos="720"/>
          <w:tab w:val="left" w:pos="4680"/>
        </w:tabs>
        <w:suppressAutoHyphens w:val="0"/>
        <w:spacing w:line="240" w:lineRule="auto"/>
        <w:rPr>
          <w:b/>
          <w:bCs/>
        </w:rPr>
      </w:pPr>
    </w:p>
    <w:p w:rsidR="00F16324" w:rsidRPr="00BF0810" w:rsidRDefault="00F16324" w:rsidP="00F16324">
      <w:pPr>
        <w:tabs>
          <w:tab w:val="left" w:pos="720"/>
          <w:tab w:val="left" w:pos="4680"/>
        </w:tabs>
        <w:suppressAutoHyphens w:val="0"/>
        <w:spacing w:line="240" w:lineRule="auto"/>
        <w:rPr>
          <w:rFonts w:asciiTheme="minorHAnsi" w:eastAsia="Cambria" w:hAnsiTheme="minorHAnsi" w:cstheme="minorHAnsi"/>
          <w:b/>
          <w:bCs/>
          <w:kern w:val="20"/>
          <w:sz w:val="18"/>
          <w:szCs w:val="18"/>
          <w:lang w:val="en-IN" w:eastAsia="ja-JP"/>
        </w:rPr>
      </w:pPr>
      <w:r w:rsidRPr="00BF0810">
        <w:rPr>
          <w:rFonts w:asciiTheme="minorHAnsi" w:eastAsia="Cambria" w:hAnsiTheme="minorHAnsi" w:cstheme="minorHAnsi"/>
          <w:b/>
          <w:bCs/>
          <w:kern w:val="20"/>
          <w:sz w:val="18"/>
          <w:szCs w:val="18"/>
          <w:lang w:val="en-IN" w:eastAsia="ja-JP"/>
        </w:rPr>
        <w:t>Responsibilities</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hAnsiTheme="minorHAnsi" w:cstheme="minorHAnsi"/>
          <w:sz w:val="18"/>
          <w:szCs w:val="18"/>
        </w:rPr>
        <w:t xml:space="preserve">Develop/Maintain </w:t>
      </w:r>
      <w:r w:rsidRPr="00BF0810">
        <w:rPr>
          <w:rFonts w:asciiTheme="minorHAnsi" w:hAnsiTheme="minorHAnsi" w:cstheme="minorHAnsi"/>
          <w:sz w:val="18"/>
          <w:szCs w:val="18"/>
          <w:lang w:val="en-IN"/>
        </w:rPr>
        <w:t xml:space="preserve">WebDriver </w:t>
      </w:r>
      <w:r w:rsidRPr="00BF0810">
        <w:rPr>
          <w:rFonts w:asciiTheme="minorHAnsi" w:hAnsiTheme="minorHAnsi" w:cstheme="minorHAnsi"/>
          <w:sz w:val="18"/>
          <w:szCs w:val="18"/>
        </w:rPr>
        <w:t>wrapper methods to enhance the existing framework.</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 xml:space="preserve">Develop methods for challenging automation solutions like drag &amp; drop, upload file, and resize window using </w:t>
      </w:r>
      <w:r w:rsidRPr="00BF0810">
        <w:rPr>
          <w:rFonts w:asciiTheme="minorHAnsi" w:eastAsia="Cambria" w:hAnsiTheme="minorHAnsi" w:cstheme="minorHAnsi"/>
          <w:kern w:val="20"/>
          <w:sz w:val="18"/>
          <w:szCs w:val="18"/>
          <w:lang w:val="en-IN" w:eastAsia="ja-JP"/>
        </w:rPr>
        <w:t xml:space="preserve">WebDriver </w:t>
      </w:r>
      <w:r w:rsidRPr="00BF0810">
        <w:rPr>
          <w:rFonts w:asciiTheme="minorHAnsi" w:eastAsia="Cambria" w:hAnsiTheme="minorHAnsi" w:cstheme="minorHAnsi"/>
          <w:kern w:val="20"/>
          <w:sz w:val="18"/>
          <w:szCs w:val="18"/>
          <w:lang w:eastAsia="ja-JP"/>
        </w:rPr>
        <w:t>and java API.</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 xml:space="preserve">Create, debug and handle exceptions - </w:t>
      </w:r>
      <w:r w:rsidRPr="00BF0810">
        <w:rPr>
          <w:rFonts w:asciiTheme="minorHAnsi" w:eastAsia="Cambria" w:hAnsiTheme="minorHAnsi" w:cstheme="minorHAnsi"/>
          <w:kern w:val="20"/>
          <w:sz w:val="18"/>
          <w:szCs w:val="18"/>
          <w:lang w:val="en-IN" w:eastAsia="ja-JP"/>
        </w:rPr>
        <w:t xml:space="preserve">WebDriver </w:t>
      </w:r>
      <w:r w:rsidRPr="00BF0810">
        <w:rPr>
          <w:rFonts w:asciiTheme="minorHAnsi" w:eastAsia="Cambria" w:hAnsiTheme="minorHAnsi" w:cstheme="minorHAnsi"/>
          <w:kern w:val="20"/>
          <w:sz w:val="18"/>
          <w:szCs w:val="18"/>
          <w:lang w:eastAsia="ja-JP"/>
        </w:rPr>
        <w:t>scripts and enhance the scripts to work in Selenium Grid for distributed test automation.</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Execute selenium scripts and analyses the test reports.</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Analyze and locate the exception layer where failure of test scripts occurred and fix the scripts.</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Report defects &amp; assist fixes through participation in Defect Triage.</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Prepare the Daily Test Progress Report and Test Execution Report.</w:t>
      </w:r>
    </w:p>
    <w:p w:rsidR="00F16324" w:rsidRPr="00BF0810" w:rsidRDefault="00F16324" w:rsidP="00F16324">
      <w:pPr>
        <w:pStyle w:val="BodyTextIndent3CharChar"/>
        <w:numPr>
          <w:ilvl w:val="0"/>
          <w:numId w:val="3"/>
        </w:numPr>
        <w:spacing w:line="276" w:lineRule="auto"/>
        <w:jc w:val="left"/>
        <w:rPr>
          <w:rFonts w:asciiTheme="minorHAnsi" w:eastAsia="Cambria" w:hAnsiTheme="minorHAnsi" w:cstheme="minorHAnsi"/>
          <w:kern w:val="20"/>
          <w:sz w:val="18"/>
          <w:szCs w:val="18"/>
          <w:lang w:eastAsia="ja-JP"/>
        </w:rPr>
      </w:pPr>
      <w:r w:rsidRPr="00BF0810">
        <w:rPr>
          <w:rFonts w:asciiTheme="minorHAnsi" w:eastAsia="Cambria" w:hAnsiTheme="minorHAnsi" w:cstheme="minorHAnsi"/>
          <w:kern w:val="20"/>
          <w:sz w:val="18"/>
          <w:szCs w:val="18"/>
          <w:lang w:eastAsia="ja-JP"/>
        </w:rPr>
        <w:t xml:space="preserve">Update the result in </w:t>
      </w:r>
      <w:r w:rsidRPr="00BF0810">
        <w:rPr>
          <w:rFonts w:asciiTheme="minorHAnsi" w:eastAsia="Cambria" w:hAnsiTheme="minorHAnsi" w:cstheme="minorHAnsi"/>
          <w:kern w:val="20"/>
          <w:sz w:val="18"/>
          <w:szCs w:val="18"/>
          <w:lang w:val="en-IN" w:eastAsia="ja-JP"/>
        </w:rPr>
        <w:t xml:space="preserve">Maestro </w:t>
      </w:r>
      <w:r w:rsidRPr="00BF0810">
        <w:rPr>
          <w:rFonts w:asciiTheme="minorHAnsi" w:eastAsia="Cambria" w:hAnsiTheme="minorHAnsi" w:cstheme="minorHAnsi"/>
          <w:kern w:val="20"/>
          <w:sz w:val="18"/>
          <w:szCs w:val="18"/>
          <w:lang w:eastAsia="ja-JP"/>
        </w:rPr>
        <w:t>and daily status to client.</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Involved in Peer-Review of the test cases, Usability Testing, Compatibility Testing, Sanity Testing, Smoke Testing, Regression Testing, System Testing and User Acceptance Testing.</w:t>
      </w:r>
    </w:p>
    <w:p w:rsidR="00F16324" w:rsidRPr="00BF0810" w:rsidRDefault="00F16324" w:rsidP="00F16324">
      <w:pPr>
        <w:suppressAutoHyphens w:val="0"/>
        <w:spacing w:line="360" w:lineRule="auto"/>
        <w:rPr>
          <w:rFonts w:asciiTheme="minorHAnsi" w:hAnsiTheme="minorHAnsi" w:cstheme="minorHAnsi"/>
          <w:b/>
          <w:sz w:val="18"/>
          <w:szCs w:val="18"/>
        </w:rPr>
      </w:pPr>
    </w:p>
    <w:p w:rsidR="00F16324" w:rsidRPr="00BF0810" w:rsidRDefault="00F16324" w:rsidP="009D2CE1">
      <w:pPr>
        <w:numPr>
          <w:ilvl w:val="0"/>
          <w:numId w:val="17"/>
        </w:numPr>
        <w:tabs>
          <w:tab w:val="left" w:pos="420"/>
        </w:tabs>
        <w:spacing w:line="240" w:lineRule="auto"/>
        <w:jc w:val="left"/>
        <w:rPr>
          <w:rFonts w:asciiTheme="minorHAnsi" w:hAnsiTheme="minorHAnsi" w:cstheme="minorHAnsi"/>
          <w:b/>
          <w:bCs/>
          <w:sz w:val="18"/>
          <w:szCs w:val="18"/>
        </w:rPr>
      </w:pPr>
      <w:r w:rsidRPr="00BF0810">
        <w:rPr>
          <w:rFonts w:asciiTheme="minorHAnsi" w:hAnsiTheme="minorHAnsi" w:cstheme="minorHAnsi"/>
          <w:b/>
          <w:bCs/>
          <w:sz w:val="18"/>
          <w:szCs w:val="18"/>
        </w:rPr>
        <w:t>CS Pro</w:t>
      </w:r>
    </w:p>
    <w:p w:rsidR="00F16324" w:rsidRPr="00BF0810" w:rsidRDefault="00F16324" w:rsidP="00F16324">
      <w:pPr>
        <w:suppressAutoHyphens w:val="0"/>
        <w:spacing w:line="240" w:lineRule="auto"/>
        <w:rPr>
          <w:rFonts w:asciiTheme="minorHAnsi" w:hAnsiTheme="minorHAnsi" w:cstheme="minorHAnsi"/>
          <w:sz w:val="18"/>
          <w:szCs w:val="18"/>
        </w:rPr>
      </w:pPr>
      <w:r w:rsidRPr="00BF0810">
        <w:rPr>
          <w:rFonts w:asciiTheme="minorHAnsi" w:hAnsiTheme="minorHAnsi" w:cstheme="minorHAnsi"/>
          <w:sz w:val="18"/>
          <w:szCs w:val="18"/>
        </w:rPr>
        <w:t>CSPro is a website that will be handled by Customer Service representatives to retrieve employee information while employee calls to customer care and asking for information related to his retirement, investments and Health plans. Also, helps perform process on employee information based on employee request.</w:t>
      </w:r>
    </w:p>
    <w:tbl>
      <w:tblPr>
        <w:tblW w:w="99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7815"/>
      </w:tblGrid>
      <w:tr w:rsidR="00F16324" w:rsidRPr="00BF0810" w:rsidTr="009D2CE1">
        <w:trPr>
          <w:trHeight w:val="283"/>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Type Of Project</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Web Application </w:t>
            </w:r>
          </w:p>
        </w:tc>
      </w:tr>
      <w:tr w:rsidR="00F16324" w:rsidRPr="00BF0810" w:rsidTr="009D2CE1">
        <w:trPr>
          <w:trHeight w:val="288"/>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 xml:space="preserve">Technologies Used </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Selenium 2.38, TestNG, Eclipse, Maestro, Advanced Table Editor, SQL, Apache POI</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Team Size</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3</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80" w:line="240" w:lineRule="auto"/>
              <w:ind w:left="-99" w:firstLine="85"/>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Role Played</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Automation Tester</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Duration</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8 Months (March 2014- October 2014)</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Framework</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Total Benefits Framework</w:t>
            </w:r>
          </w:p>
        </w:tc>
      </w:tr>
      <w:tr w:rsidR="00F16324" w:rsidRPr="00BF0810" w:rsidTr="009D2CE1">
        <w:trPr>
          <w:trHeight w:val="293"/>
        </w:trPr>
        <w:tc>
          <w:tcPr>
            <w:tcW w:w="2145" w:type="dxa"/>
            <w:shd w:val="clear" w:color="auto" w:fill="FFFFFF" w:themeFill="background1"/>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Application Name</w:t>
            </w:r>
          </w:p>
        </w:tc>
        <w:tc>
          <w:tcPr>
            <w:tcW w:w="7815" w:type="dxa"/>
          </w:tcPr>
          <w:p w:rsidR="00F16324" w:rsidRPr="00BF0810" w:rsidRDefault="00F16324" w:rsidP="009D2CE1">
            <w:pPr>
              <w:spacing w:after="80" w:line="240" w:lineRule="auto"/>
              <w:ind w:left="-14"/>
              <w:rPr>
                <w:rFonts w:asciiTheme="minorHAnsi" w:hAnsiTheme="minorHAnsi" w:cstheme="minorHAnsi"/>
                <w:spacing w:val="9"/>
                <w:sz w:val="18"/>
                <w:szCs w:val="18"/>
                <w:lang w:val="en-IN"/>
              </w:rPr>
            </w:pPr>
            <w:r w:rsidRPr="00BF0810">
              <w:rPr>
                <w:rFonts w:asciiTheme="minorHAnsi" w:hAnsiTheme="minorHAnsi" w:cstheme="minorHAnsi"/>
                <w:spacing w:val="9"/>
                <w:sz w:val="18"/>
                <w:szCs w:val="18"/>
                <w:lang w:val="en-IN"/>
              </w:rPr>
              <w:t>UPoint Portal Website</w:t>
            </w:r>
          </w:p>
        </w:tc>
      </w:tr>
    </w:tbl>
    <w:p w:rsidR="00F16324" w:rsidRPr="00BF0810" w:rsidRDefault="00F16324" w:rsidP="00F16324">
      <w:pPr>
        <w:tabs>
          <w:tab w:val="left" w:pos="720"/>
          <w:tab w:val="left" w:pos="4680"/>
        </w:tabs>
        <w:suppressAutoHyphens w:val="0"/>
        <w:spacing w:line="240" w:lineRule="auto"/>
        <w:rPr>
          <w:rFonts w:asciiTheme="minorHAnsi" w:eastAsia="Cambria" w:hAnsiTheme="minorHAnsi" w:cstheme="minorHAnsi"/>
          <w:b/>
          <w:bCs/>
          <w:kern w:val="20"/>
          <w:sz w:val="18"/>
          <w:szCs w:val="18"/>
          <w:lang w:val="en-IN" w:eastAsia="ja-JP"/>
        </w:rPr>
      </w:pPr>
    </w:p>
    <w:p w:rsidR="00F16324" w:rsidRPr="00BF0810" w:rsidRDefault="00F16324" w:rsidP="00F16324">
      <w:pPr>
        <w:tabs>
          <w:tab w:val="left" w:pos="720"/>
          <w:tab w:val="left" w:pos="4680"/>
        </w:tabs>
        <w:suppressAutoHyphens w:val="0"/>
        <w:spacing w:line="240" w:lineRule="auto"/>
        <w:rPr>
          <w:rFonts w:asciiTheme="minorHAnsi" w:eastAsia="Cambria" w:hAnsiTheme="minorHAnsi" w:cstheme="minorHAnsi"/>
          <w:b/>
          <w:bCs/>
          <w:kern w:val="20"/>
          <w:sz w:val="18"/>
          <w:szCs w:val="18"/>
          <w:lang w:val="en-IN" w:eastAsia="ja-JP"/>
        </w:rPr>
      </w:pPr>
      <w:r w:rsidRPr="00BF0810">
        <w:rPr>
          <w:rFonts w:asciiTheme="minorHAnsi" w:eastAsia="Cambria" w:hAnsiTheme="minorHAnsi" w:cstheme="minorHAnsi"/>
          <w:b/>
          <w:bCs/>
          <w:kern w:val="20"/>
          <w:sz w:val="18"/>
          <w:szCs w:val="18"/>
          <w:lang w:val="en-IN" w:eastAsia="ja-JP"/>
        </w:rPr>
        <w:t>Responsibilities</w:t>
      </w:r>
    </w:p>
    <w:p w:rsidR="00F16324" w:rsidRPr="00BF0810" w:rsidRDefault="00F16324" w:rsidP="00F16324">
      <w:pPr>
        <w:pStyle w:val="BodyTextIndent3CharChar"/>
        <w:numPr>
          <w:ilvl w:val="0"/>
          <w:numId w:val="3"/>
        </w:numPr>
        <w:jc w:val="left"/>
        <w:rPr>
          <w:rFonts w:asciiTheme="minorHAnsi" w:hAnsiTheme="minorHAnsi" w:cstheme="minorHAnsi"/>
          <w:sz w:val="18"/>
          <w:szCs w:val="18"/>
        </w:rPr>
      </w:pPr>
      <w:r w:rsidRPr="00BF0810">
        <w:rPr>
          <w:rFonts w:asciiTheme="minorHAnsi" w:hAnsiTheme="minorHAnsi" w:cstheme="minorHAnsi"/>
          <w:sz w:val="18"/>
          <w:szCs w:val="18"/>
        </w:rPr>
        <w:t xml:space="preserve">Identifying the web elements with correct properties and developing the test scripts using selenium </w:t>
      </w:r>
      <w:r w:rsidRPr="00BF0810">
        <w:rPr>
          <w:rFonts w:asciiTheme="minorHAnsi" w:hAnsiTheme="minorHAnsi" w:cstheme="minorHAnsi"/>
          <w:sz w:val="18"/>
          <w:szCs w:val="18"/>
          <w:lang w:val="en-IN"/>
        </w:rPr>
        <w:t>W</w:t>
      </w:r>
      <w:r w:rsidRPr="00BF0810">
        <w:rPr>
          <w:rFonts w:asciiTheme="minorHAnsi" w:hAnsiTheme="minorHAnsi" w:cstheme="minorHAnsi"/>
          <w:sz w:val="18"/>
          <w:szCs w:val="18"/>
        </w:rPr>
        <w:t>eb</w:t>
      </w:r>
      <w:r w:rsidRPr="00BF0810">
        <w:rPr>
          <w:rFonts w:asciiTheme="minorHAnsi" w:hAnsiTheme="minorHAnsi" w:cstheme="minorHAnsi"/>
          <w:sz w:val="18"/>
          <w:szCs w:val="18"/>
          <w:lang w:val="en-IN"/>
        </w:rPr>
        <w:t>D</w:t>
      </w:r>
      <w:r w:rsidRPr="00BF0810">
        <w:rPr>
          <w:rFonts w:asciiTheme="minorHAnsi" w:hAnsiTheme="minorHAnsi" w:cstheme="minorHAnsi"/>
          <w:sz w:val="18"/>
          <w:szCs w:val="18"/>
        </w:rPr>
        <w:t>river.</w:t>
      </w:r>
    </w:p>
    <w:p w:rsidR="00F16324" w:rsidRPr="00BF0810" w:rsidRDefault="00F16324" w:rsidP="00F16324">
      <w:pPr>
        <w:pStyle w:val="BodyTextIndent3CharChar"/>
        <w:numPr>
          <w:ilvl w:val="0"/>
          <w:numId w:val="3"/>
        </w:numPr>
        <w:jc w:val="left"/>
        <w:rPr>
          <w:rFonts w:asciiTheme="minorHAnsi" w:hAnsiTheme="minorHAnsi" w:cstheme="minorHAnsi"/>
          <w:sz w:val="18"/>
          <w:szCs w:val="18"/>
        </w:rPr>
      </w:pPr>
      <w:r w:rsidRPr="00BF0810">
        <w:rPr>
          <w:rFonts w:asciiTheme="minorHAnsi" w:hAnsiTheme="minorHAnsi" w:cstheme="minorHAnsi"/>
          <w:sz w:val="18"/>
          <w:szCs w:val="18"/>
        </w:rPr>
        <w:t xml:space="preserve">Create, debug and handle exceptions - </w:t>
      </w:r>
      <w:r w:rsidRPr="00BF0810">
        <w:rPr>
          <w:rFonts w:asciiTheme="minorHAnsi" w:hAnsiTheme="minorHAnsi" w:cstheme="minorHAnsi"/>
          <w:sz w:val="18"/>
          <w:szCs w:val="18"/>
          <w:lang w:val="en-IN"/>
        </w:rPr>
        <w:t>W</w:t>
      </w:r>
      <w:r w:rsidRPr="00BF0810">
        <w:rPr>
          <w:rFonts w:asciiTheme="minorHAnsi" w:hAnsiTheme="minorHAnsi" w:cstheme="minorHAnsi"/>
          <w:sz w:val="18"/>
          <w:szCs w:val="18"/>
        </w:rPr>
        <w:t>eb</w:t>
      </w:r>
      <w:r w:rsidRPr="00BF0810">
        <w:rPr>
          <w:rFonts w:asciiTheme="minorHAnsi" w:hAnsiTheme="minorHAnsi" w:cstheme="minorHAnsi"/>
          <w:sz w:val="18"/>
          <w:szCs w:val="18"/>
          <w:lang w:val="en-IN"/>
        </w:rPr>
        <w:t>D</w:t>
      </w:r>
      <w:r w:rsidRPr="00BF0810">
        <w:rPr>
          <w:rFonts w:asciiTheme="minorHAnsi" w:hAnsiTheme="minorHAnsi" w:cstheme="minorHAnsi"/>
          <w:sz w:val="18"/>
          <w:szCs w:val="18"/>
        </w:rPr>
        <w:t>river scripts .</w:t>
      </w:r>
    </w:p>
    <w:p w:rsidR="00F16324" w:rsidRPr="00BF0810" w:rsidRDefault="00F16324" w:rsidP="009D2CE1">
      <w:pPr>
        <w:pStyle w:val="BodyTextIndent3CharChar"/>
        <w:numPr>
          <w:ilvl w:val="0"/>
          <w:numId w:val="3"/>
        </w:numPr>
        <w:jc w:val="left"/>
        <w:rPr>
          <w:rFonts w:asciiTheme="minorHAnsi" w:hAnsiTheme="minorHAnsi" w:cstheme="minorHAnsi"/>
          <w:sz w:val="18"/>
          <w:szCs w:val="18"/>
        </w:rPr>
      </w:pPr>
      <w:r w:rsidRPr="00BF0810">
        <w:rPr>
          <w:rFonts w:asciiTheme="minorHAnsi" w:hAnsiTheme="minorHAnsi" w:cstheme="minorHAnsi"/>
          <w:sz w:val="18"/>
          <w:szCs w:val="18"/>
        </w:rPr>
        <w:t xml:space="preserve">Execute selenium scripts in TestNG, Populate Excel Report and </w:t>
      </w:r>
      <w:r w:rsidRPr="00BF0810">
        <w:rPr>
          <w:rFonts w:asciiTheme="minorHAnsi" w:hAnsiTheme="minorHAnsi" w:cstheme="minorHAnsi"/>
          <w:sz w:val="18"/>
          <w:szCs w:val="18"/>
          <w:lang w:val="en-IN"/>
        </w:rPr>
        <w:t>analyze</w:t>
      </w:r>
      <w:r w:rsidRPr="00BF0810">
        <w:rPr>
          <w:rFonts w:asciiTheme="minorHAnsi" w:hAnsiTheme="minorHAnsi" w:cstheme="minorHAnsi"/>
          <w:sz w:val="18"/>
          <w:szCs w:val="18"/>
        </w:rPr>
        <w:t xml:space="preserve"> the test reports</w:t>
      </w:r>
      <w:r w:rsidRPr="00BF0810">
        <w:rPr>
          <w:rFonts w:asciiTheme="minorHAnsi" w:hAnsiTheme="minorHAnsi" w:cstheme="minorHAnsi"/>
          <w:sz w:val="18"/>
          <w:szCs w:val="18"/>
          <w:lang w:val="en-IN"/>
        </w:rPr>
        <w:t xml:space="preserve"> across browsers.</w:t>
      </w:r>
    </w:p>
    <w:p w:rsidR="00F16324" w:rsidRPr="00BF0810" w:rsidRDefault="00F16324" w:rsidP="00F16324">
      <w:pPr>
        <w:pStyle w:val="BodyTextIndent3CharChar"/>
        <w:numPr>
          <w:ilvl w:val="0"/>
          <w:numId w:val="3"/>
        </w:numPr>
        <w:jc w:val="left"/>
        <w:rPr>
          <w:rFonts w:asciiTheme="minorHAnsi" w:hAnsiTheme="minorHAnsi" w:cstheme="minorHAnsi"/>
          <w:sz w:val="18"/>
          <w:szCs w:val="18"/>
        </w:rPr>
      </w:pPr>
      <w:r w:rsidRPr="00BF0810">
        <w:rPr>
          <w:rFonts w:asciiTheme="minorHAnsi" w:hAnsiTheme="minorHAnsi" w:cstheme="minorHAnsi"/>
          <w:sz w:val="18"/>
          <w:szCs w:val="18"/>
        </w:rPr>
        <w:t>Execute and update Regression Test Suite based on the Test results.</w:t>
      </w:r>
    </w:p>
    <w:p w:rsidR="00F16324" w:rsidRPr="00BF0810" w:rsidRDefault="00F16324" w:rsidP="00F16324">
      <w:pPr>
        <w:pStyle w:val="BodyTextIndent3CharChar"/>
        <w:numPr>
          <w:ilvl w:val="0"/>
          <w:numId w:val="3"/>
        </w:numPr>
        <w:jc w:val="left"/>
        <w:rPr>
          <w:rFonts w:asciiTheme="minorHAnsi" w:hAnsiTheme="minorHAnsi" w:cstheme="minorHAnsi"/>
          <w:sz w:val="18"/>
          <w:szCs w:val="18"/>
        </w:rPr>
      </w:pPr>
      <w:r w:rsidRPr="00BF0810">
        <w:rPr>
          <w:rFonts w:asciiTheme="minorHAnsi" w:hAnsiTheme="minorHAnsi" w:cstheme="minorHAnsi"/>
          <w:sz w:val="18"/>
          <w:szCs w:val="18"/>
        </w:rPr>
        <w:t>Reporting bugs through Maestro.</w:t>
      </w:r>
    </w:p>
    <w:p w:rsidR="00F16324" w:rsidRPr="00BF0810" w:rsidRDefault="00F16324" w:rsidP="00F16324">
      <w:pPr>
        <w:pStyle w:val="BodyTextIndent3CharChar"/>
        <w:ind w:left="360" w:firstLine="0"/>
        <w:rPr>
          <w:rFonts w:asciiTheme="minorHAnsi" w:hAnsiTheme="minorHAnsi" w:cstheme="minorHAnsi"/>
          <w:sz w:val="18"/>
          <w:szCs w:val="18"/>
        </w:rPr>
      </w:pPr>
    </w:p>
    <w:p w:rsidR="00F16324" w:rsidRPr="00BF0810" w:rsidRDefault="00F16324" w:rsidP="00F16324">
      <w:pPr>
        <w:pStyle w:val="BodyTextIndent3CharChar"/>
        <w:ind w:left="360" w:firstLine="0"/>
        <w:rPr>
          <w:rFonts w:asciiTheme="minorHAnsi" w:hAnsiTheme="minorHAnsi" w:cstheme="minorHAnsi"/>
          <w:sz w:val="18"/>
          <w:szCs w:val="18"/>
        </w:rPr>
      </w:pPr>
    </w:p>
    <w:p w:rsidR="00F16324" w:rsidRPr="00BF0810" w:rsidRDefault="00F16324" w:rsidP="009D2CE1">
      <w:pPr>
        <w:pStyle w:val="ListParagraph"/>
        <w:numPr>
          <w:ilvl w:val="0"/>
          <w:numId w:val="17"/>
        </w:numPr>
        <w:tabs>
          <w:tab w:val="left" w:pos="420"/>
        </w:tabs>
        <w:rPr>
          <w:rFonts w:asciiTheme="minorHAnsi" w:hAnsiTheme="minorHAnsi" w:cstheme="minorHAnsi"/>
          <w:b/>
          <w:sz w:val="18"/>
          <w:szCs w:val="18"/>
        </w:rPr>
      </w:pPr>
      <w:r w:rsidRPr="00BF0810">
        <w:rPr>
          <w:rFonts w:asciiTheme="minorHAnsi" w:hAnsiTheme="minorHAnsi" w:cstheme="minorHAnsi"/>
          <w:b/>
          <w:sz w:val="18"/>
          <w:szCs w:val="18"/>
        </w:rPr>
        <w:t>Your Benefits Resources Website</w:t>
      </w:r>
    </w:p>
    <w:p w:rsidR="00F16324" w:rsidRPr="00BF0810" w:rsidRDefault="00F16324" w:rsidP="009D2CE1">
      <w:pPr>
        <w:suppressAutoHyphens w:val="0"/>
        <w:spacing w:line="240" w:lineRule="auto"/>
        <w:rPr>
          <w:rFonts w:asciiTheme="minorHAnsi" w:hAnsiTheme="minorHAnsi" w:cstheme="minorHAnsi"/>
          <w:sz w:val="18"/>
          <w:szCs w:val="18"/>
        </w:rPr>
      </w:pPr>
      <w:r w:rsidRPr="00BF0810">
        <w:rPr>
          <w:rFonts w:asciiTheme="minorHAnsi" w:hAnsiTheme="minorHAnsi" w:cstheme="minorHAnsi"/>
          <w:sz w:val="18"/>
          <w:szCs w:val="18"/>
        </w:rPr>
        <w:t>Your Benefits resources is an interactive website developed to employees of Client Aetna. This website helps employees to manage their Leave Plans, Salary details, Personal Information he keeps with the company, Internal Job oppertunities and Investment plans.</w:t>
      </w:r>
    </w:p>
    <w:tbl>
      <w:tblPr>
        <w:tblW w:w="99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7815"/>
      </w:tblGrid>
      <w:tr w:rsidR="00F16324" w:rsidRPr="00BF0810" w:rsidTr="009D2CE1">
        <w:trPr>
          <w:trHeight w:val="283"/>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t>Type Of Project</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 xml:space="preserve">Web Application </w:t>
            </w:r>
          </w:p>
        </w:tc>
      </w:tr>
      <w:tr w:rsidR="00F16324" w:rsidRPr="00BF0810" w:rsidTr="009D2CE1">
        <w:trPr>
          <w:trHeight w:val="288"/>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t xml:space="preserve">Technologies Used </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Selenium 2.29, TestNG, Eclipse, Maestro, Advanced Table Editor, SQL, MS Excel</w:t>
            </w:r>
          </w:p>
        </w:tc>
      </w:tr>
      <w:tr w:rsidR="00F16324" w:rsidRPr="00BF0810" w:rsidTr="009D2CE1">
        <w:trPr>
          <w:trHeight w:val="283"/>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lastRenderedPageBreak/>
              <w:t>Team Size</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3</w:t>
            </w:r>
          </w:p>
        </w:tc>
      </w:tr>
      <w:tr w:rsidR="00F16324" w:rsidRPr="00BF0810" w:rsidTr="009D2CE1">
        <w:trPr>
          <w:trHeight w:val="283"/>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t>Role Played</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Automation Tester</w:t>
            </w:r>
          </w:p>
        </w:tc>
      </w:tr>
      <w:tr w:rsidR="00F16324" w:rsidRPr="00BF0810" w:rsidTr="009D2CE1">
        <w:trPr>
          <w:trHeight w:val="288"/>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t>Duration</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9 Months (May 2013- Jan 2014)</w:t>
            </w:r>
          </w:p>
        </w:tc>
      </w:tr>
      <w:tr w:rsidR="00F16324" w:rsidRPr="00BF0810" w:rsidTr="009D2CE1">
        <w:trPr>
          <w:trHeight w:val="283"/>
        </w:trPr>
        <w:tc>
          <w:tcPr>
            <w:tcW w:w="2145" w:type="dxa"/>
            <w:shd w:val="clear" w:color="auto" w:fill="FFFFFF" w:themeFill="background1"/>
          </w:tcPr>
          <w:p w:rsidR="00F16324" w:rsidRPr="00BF0810" w:rsidRDefault="00F16324" w:rsidP="009D2CE1">
            <w:pPr>
              <w:suppressAutoHyphens w:val="0"/>
              <w:spacing w:line="240" w:lineRule="auto"/>
              <w:ind w:left="78" w:hanging="78"/>
              <w:rPr>
                <w:rFonts w:asciiTheme="minorHAnsi" w:hAnsiTheme="minorHAnsi" w:cstheme="minorHAnsi"/>
                <w:sz w:val="18"/>
                <w:szCs w:val="18"/>
              </w:rPr>
            </w:pPr>
            <w:r w:rsidRPr="00BF0810">
              <w:rPr>
                <w:rFonts w:asciiTheme="minorHAnsi" w:hAnsiTheme="minorHAnsi" w:cstheme="minorHAnsi"/>
                <w:sz w:val="18"/>
                <w:szCs w:val="18"/>
              </w:rPr>
              <w:t>Framework</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Total Benefits Framework</w:t>
            </w:r>
          </w:p>
        </w:tc>
      </w:tr>
      <w:tr w:rsidR="00F16324" w:rsidRPr="00BF0810" w:rsidTr="009D2CE1">
        <w:trPr>
          <w:trHeight w:val="293"/>
        </w:trPr>
        <w:tc>
          <w:tcPr>
            <w:tcW w:w="2145" w:type="dxa"/>
            <w:shd w:val="clear" w:color="auto" w:fill="FFFFFF" w:themeFill="background1"/>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Application Name</w:t>
            </w:r>
          </w:p>
        </w:tc>
        <w:tc>
          <w:tcPr>
            <w:tcW w:w="7815" w:type="dxa"/>
          </w:tcPr>
          <w:p w:rsidR="00F16324" w:rsidRPr="00BF0810" w:rsidRDefault="00F16324" w:rsidP="009D2CE1">
            <w:pPr>
              <w:suppressAutoHyphens w:val="0"/>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Your Benefit Resource- YBR</w:t>
            </w:r>
          </w:p>
        </w:tc>
      </w:tr>
    </w:tbl>
    <w:p w:rsidR="00F16324" w:rsidRPr="00BF0810" w:rsidRDefault="00F16324" w:rsidP="009D2CE1">
      <w:pPr>
        <w:suppressAutoHyphens w:val="0"/>
        <w:spacing w:line="360" w:lineRule="auto"/>
        <w:ind w:left="0"/>
        <w:rPr>
          <w:rFonts w:asciiTheme="minorHAnsi" w:hAnsiTheme="minorHAnsi" w:cstheme="minorHAnsi"/>
          <w:sz w:val="18"/>
          <w:szCs w:val="18"/>
        </w:rPr>
      </w:pPr>
    </w:p>
    <w:p w:rsidR="00F16324" w:rsidRPr="00BF0810" w:rsidRDefault="00F16324" w:rsidP="00F16324">
      <w:pPr>
        <w:tabs>
          <w:tab w:val="left" w:pos="720"/>
          <w:tab w:val="left" w:pos="4680"/>
        </w:tabs>
        <w:suppressAutoHyphens w:val="0"/>
        <w:rPr>
          <w:rFonts w:asciiTheme="minorHAnsi" w:hAnsiTheme="minorHAnsi" w:cstheme="minorHAnsi"/>
          <w:sz w:val="18"/>
          <w:szCs w:val="18"/>
        </w:rPr>
      </w:pPr>
      <w:r w:rsidRPr="00BF0810">
        <w:rPr>
          <w:rFonts w:asciiTheme="minorHAnsi" w:eastAsia="Cambria" w:hAnsiTheme="minorHAnsi" w:cstheme="minorHAnsi"/>
          <w:b/>
          <w:bCs/>
          <w:kern w:val="20"/>
          <w:sz w:val="18"/>
          <w:szCs w:val="18"/>
          <w:lang w:val="en-IN" w:eastAsia="ja-JP"/>
        </w:rPr>
        <w:t>Responsibilities</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Understanding the entire modules and their functionality by verifying the Functional Specification and Style guide issued by the client.</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Responsible for writing and executing the Test scripts.</w:t>
      </w:r>
    </w:p>
    <w:p w:rsidR="00F16324"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Maintaining the Test Reports and Bug Reports.</w:t>
      </w:r>
    </w:p>
    <w:p w:rsidR="00892E96" w:rsidRPr="00BF0810" w:rsidRDefault="00892E96" w:rsidP="00892E96">
      <w:pPr>
        <w:pStyle w:val="BodyTextIndent3CharChar"/>
        <w:spacing w:line="276" w:lineRule="auto"/>
        <w:ind w:left="360" w:firstLine="0"/>
        <w:jc w:val="left"/>
        <w:rPr>
          <w:rFonts w:asciiTheme="minorHAnsi" w:hAnsiTheme="minorHAnsi" w:cstheme="minorHAnsi"/>
          <w:sz w:val="18"/>
          <w:szCs w:val="18"/>
        </w:rPr>
      </w:pPr>
    </w:p>
    <w:p w:rsidR="00F16324" w:rsidRPr="00BF0810" w:rsidRDefault="00F16324" w:rsidP="009D2CE1">
      <w:pPr>
        <w:pStyle w:val="ListParagraph"/>
        <w:numPr>
          <w:ilvl w:val="0"/>
          <w:numId w:val="17"/>
        </w:numPr>
        <w:tabs>
          <w:tab w:val="left" w:pos="420"/>
        </w:tabs>
        <w:spacing w:line="360" w:lineRule="auto"/>
        <w:rPr>
          <w:rFonts w:asciiTheme="minorHAnsi" w:hAnsiTheme="minorHAnsi" w:cstheme="minorHAnsi"/>
          <w:b/>
          <w:bCs/>
          <w:sz w:val="18"/>
          <w:szCs w:val="18"/>
        </w:rPr>
      </w:pPr>
      <w:r w:rsidRPr="00BF0810">
        <w:rPr>
          <w:rFonts w:asciiTheme="minorHAnsi" w:hAnsiTheme="minorHAnsi" w:cstheme="minorHAnsi"/>
          <w:b/>
          <w:sz w:val="18"/>
          <w:szCs w:val="18"/>
          <w:lang w:val="en-IN"/>
        </w:rPr>
        <w:t>Your Total Rewards (YTR)</w:t>
      </w:r>
    </w:p>
    <w:p w:rsidR="00F16324" w:rsidRPr="00BF0810" w:rsidRDefault="00F16324" w:rsidP="009D2CE1">
      <w:pPr>
        <w:spacing w:line="240" w:lineRule="auto"/>
        <w:ind w:left="-450"/>
        <w:rPr>
          <w:rFonts w:asciiTheme="minorHAnsi" w:hAnsiTheme="minorHAnsi" w:cstheme="minorHAnsi"/>
          <w:sz w:val="18"/>
          <w:szCs w:val="18"/>
        </w:rPr>
      </w:pPr>
      <w:r w:rsidRPr="00BF0810">
        <w:rPr>
          <w:rFonts w:asciiTheme="minorHAnsi" w:hAnsiTheme="minorHAnsi" w:cstheme="minorHAnsi"/>
          <w:sz w:val="18"/>
          <w:szCs w:val="18"/>
          <w:lang w:val="en-GB"/>
        </w:rPr>
        <w:t xml:space="preserve">YTR </w:t>
      </w:r>
      <w:r w:rsidRPr="00BF0810">
        <w:rPr>
          <w:rFonts w:asciiTheme="minorHAnsi" w:hAnsiTheme="minorHAnsi" w:cstheme="minorHAnsi"/>
          <w:sz w:val="18"/>
          <w:szCs w:val="18"/>
        </w:rPr>
        <w:t>is a proprietary web site developed for Client GMI to help their employees of the client to make better retirement, investment and Health plan decisions through online. This features a wide range of tools like ‘Retirement Planning’, ‘Savings Review Account’, ‘Pension Projection and compare’ ‘Live Chat’ and  many more.</w:t>
      </w:r>
    </w:p>
    <w:tbl>
      <w:tblPr>
        <w:tblW w:w="99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7815"/>
      </w:tblGrid>
      <w:tr w:rsidR="00F16324" w:rsidRPr="00BF0810" w:rsidTr="009D2CE1">
        <w:trPr>
          <w:trHeight w:val="283"/>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Type Of Project</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 xml:space="preserve">Web Application </w:t>
            </w:r>
          </w:p>
        </w:tc>
      </w:tr>
      <w:tr w:rsidR="00F16324" w:rsidRPr="00BF0810" w:rsidTr="009D2CE1">
        <w:trPr>
          <w:trHeight w:val="288"/>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 xml:space="preserve">Technologies Used </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Maestro, Advanced Table Editor, SQL, MS Excel</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Team Size</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4</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Role Played</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 xml:space="preserve"> Tester</w:t>
            </w:r>
          </w:p>
        </w:tc>
      </w:tr>
      <w:tr w:rsidR="00F16324" w:rsidRPr="00BF0810" w:rsidTr="009D2CE1">
        <w:trPr>
          <w:trHeight w:val="288"/>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Duration</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12 Months (Feb 2012 - Feb 2013)</w:t>
            </w:r>
          </w:p>
        </w:tc>
      </w:tr>
      <w:tr w:rsidR="00F16324" w:rsidRPr="00BF0810" w:rsidTr="009D2CE1">
        <w:trPr>
          <w:trHeight w:val="283"/>
        </w:trPr>
        <w:tc>
          <w:tcPr>
            <w:tcW w:w="2145" w:type="dxa"/>
            <w:shd w:val="clear" w:color="auto" w:fill="FFFFFF" w:themeFill="background1"/>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Application Name</w:t>
            </w:r>
          </w:p>
        </w:tc>
        <w:tc>
          <w:tcPr>
            <w:tcW w:w="7815" w:type="dxa"/>
          </w:tcPr>
          <w:p w:rsidR="00F16324" w:rsidRPr="00BF0810" w:rsidRDefault="00F16324" w:rsidP="009D2CE1">
            <w:pPr>
              <w:spacing w:line="240" w:lineRule="auto"/>
              <w:ind w:left="0"/>
              <w:rPr>
                <w:rFonts w:asciiTheme="minorHAnsi" w:hAnsiTheme="minorHAnsi" w:cstheme="minorHAnsi"/>
                <w:sz w:val="18"/>
                <w:szCs w:val="18"/>
              </w:rPr>
            </w:pPr>
            <w:r w:rsidRPr="00BF0810">
              <w:rPr>
                <w:rFonts w:asciiTheme="minorHAnsi" w:hAnsiTheme="minorHAnsi" w:cstheme="minorHAnsi"/>
                <w:sz w:val="18"/>
                <w:szCs w:val="18"/>
              </w:rPr>
              <w:t>Your Total Rewards</w:t>
            </w:r>
          </w:p>
        </w:tc>
      </w:tr>
    </w:tbl>
    <w:p w:rsidR="00F16324" w:rsidRPr="00BF0810" w:rsidRDefault="00F16324" w:rsidP="00F16324">
      <w:pPr>
        <w:rPr>
          <w:rFonts w:asciiTheme="minorHAnsi" w:hAnsiTheme="minorHAnsi" w:cstheme="minorHAnsi"/>
          <w:sz w:val="18"/>
          <w:szCs w:val="18"/>
        </w:rPr>
      </w:pPr>
    </w:p>
    <w:p w:rsidR="00F16324" w:rsidRPr="00BF0810" w:rsidRDefault="00F16324" w:rsidP="00F16324">
      <w:pPr>
        <w:tabs>
          <w:tab w:val="left" w:pos="720"/>
          <w:tab w:val="left" w:pos="4680"/>
        </w:tabs>
        <w:suppressAutoHyphens w:val="0"/>
        <w:rPr>
          <w:rFonts w:asciiTheme="minorHAnsi" w:hAnsiTheme="minorHAnsi" w:cstheme="minorHAnsi"/>
          <w:sz w:val="18"/>
          <w:szCs w:val="18"/>
        </w:rPr>
      </w:pPr>
      <w:r w:rsidRPr="00BF0810">
        <w:rPr>
          <w:rFonts w:asciiTheme="minorHAnsi" w:eastAsia="Cambria" w:hAnsiTheme="minorHAnsi" w:cstheme="minorHAnsi"/>
          <w:b/>
          <w:bCs/>
          <w:kern w:val="20"/>
          <w:sz w:val="18"/>
          <w:szCs w:val="18"/>
          <w:lang w:val="en-IN" w:eastAsia="ja-JP"/>
        </w:rPr>
        <w:t>Responsibilities</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Identify the scenarios to be tested as per the functional requirements.</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Design effective functional Test Cases with respect to the identified scenarios.</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Execute the Test Cases on approval from the Test Lead</w:t>
      </w:r>
      <w:r w:rsidRPr="00BF0810">
        <w:rPr>
          <w:rFonts w:asciiTheme="minorHAnsi" w:hAnsiTheme="minorHAnsi" w:cstheme="minorHAnsi"/>
          <w:sz w:val="18"/>
          <w:szCs w:val="18"/>
          <w:lang w:val="en-IN"/>
        </w:rPr>
        <w:t>.</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Prepare Test Execution and Defect Reports with proper Steps to Re-Produce</w:t>
      </w:r>
      <w:r w:rsidRPr="00BF0810">
        <w:rPr>
          <w:rFonts w:asciiTheme="minorHAnsi" w:hAnsiTheme="minorHAnsi" w:cstheme="minorHAnsi"/>
          <w:sz w:val="18"/>
          <w:szCs w:val="18"/>
          <w:lang w:val="en-IN"/>
        </w:rPr>
        <w:t>.</w:t>
      </w:r>
    </w:p>
    <w:p w:rsidR="00F16324" w:rsidRPr="00BF0810" w:rsidRDefault="00F16324" w:rsidP="00F16324">
      <w:pPr>
        <w:pStyle w:val="BodyTextIndent3CharChar"/>
        <w:numPr>
          <w:ilvl w:val="0"/>
          <w:numId w:val="3"/>
        </w:numPr>
        <w:spacing w:line="276" w:lineRule="auto"/>
        <w:jc w:val="left"/>
        <w:rPr>
          <w:rFonts w:asciiTheme="minorHAnsi" w:hAnsiTheme="minorHAnsi" w:cstheme="minorHAnsi"/>
          <w:sz w:val="18"/>
          <w:szCs w:val="18"/>
        </w:rPr>
      </w:pPr>
      <w:r w:rsidRPr="00BF0810">
        <w:rPr>
          <w:rFonts w:asciiTheme="minorHAnsi" w:hAnsiTheme="minorHAnsi" w:cstheme="minorHAnsi"/>
          <w:sz w:val="18"/>
          <w:szCs w:val="18"/>
        </w:rPr>
        <w:t>Participate in Defect Triage meeting</w:t>
      </w:r>
      <w:r w:rsidRPr="00BF0810">
        <w:rPr>
          <w:rFonts w:asciiTheme="minorHAnsi" w:hAnsiTheme="minorHAnsi" w:cstheme="minorHAnsi"/>
          <w:sz w:val="18"/>
          <w:szCs w:val="18"/>
          <w:lang w:val="en-IN"/>
        </w:rPr>
        <w:t>.</w:t>
      </w:r>
    </w:p>
    <w:p w:rsidR="003A7081" w:rsidRDefault="003A7081" w:rsidP="00F16324">
      <w:pPr>
        <w:pStyle w:val="BodyTextIndent3CharChar"/>
        <w:spacing w:after="100" w:afterAutospacing="1" w:line="360" w:lineRule="auto"/>
        <w:ind w:left="0" w:firstLine="0"/>
        <w:rPr>
          <w:rFonts w:asciiTheme="minorHAnsi" w:hAnsiTheme="minorHAnsi" w:cstheme="minorHAnsi"/>
          <w:spacing w:val="9"/>
          <w:sz w:val="18"/>
          <w:szCs w:val="18"/>
        </w:rPr>
      </w:pPr>
    </w:p>
    <w:p w:rsidR="003A7081" w:rsidRDefault="00C2298B" w:rsidP="00F16324">
      <w:pPr>
        <w:pStyle w:val="BodyTextIndent3CharChar"/>
        <w:spacing w:after="100" w:afterAutospacing="1" w:line="360" w:lineRule="auto"/>
        <w:ind w:left="0" w:firstLine="0"/>
        <w:rPr>
          <w:rFonts w:asciiTheme="minorHAnsi" w:hAnsiTheme="minorHAnsi" w:cstheme="minorHAnsi"/>
          <w:spacing w:val="9"/>
          <w:sz w:val="18"/>
          <w:szCs w:val="18"/>
        </w:rPr>
      </w:pPr>
      <w:r>
        <w:rPr>
          <w:rFonts w:asciiTheme="minorHAnsi" w:hAnsiTheme="minorHAnsi" w:cstheme="minorHAnsi"/>
          <w:spacing w:val="9"/>
          <w:sz w:val="18"/>
          <w:szCs w:val="18"/>
        </w:rPr>
        <w:t>Date:</w:t>
      </w:r>
    </w:p>
    <w:p w:rsidR="00C2298B" w:rsidRPr="00BF0810" w:rsidRDefault="00C2298B" w:rsidP="00F16324">
      <w:pPr>
        <w:pStyle w:val="BodyTextIndent3CharChar"/>
        <w:spacing w:after="100" w:afterAutospacing="1" w:line="360" w:lineRule="auto"/>
        <w:ind w:left="0" w:firstLine="0"/>
        <w:rPr>
          <w:rFonts w:asciiTheme="minorHAnsi" w:hAnsiTheme="minorHAnsi" w:cstheme="minorHAnsi"/>
          <w:spacing w:val="9"/>
          <w:sz w:val="18"/>
          <w:szCs w:val="18"/>
        </w:rPr>
      </w:pPr>
      <w:r>
        <w:rPr>
          <w:rFonts w:asciiTheme="minorHAnsi" w:hAnsiTheme="minorHAnsi" w:cstheme="minorHAnsi"/>
          <w:spacing w:val="9"/>
          <w:sz w:val="18"/>
          <w:szCs w:val="18"/>
        </w:rPr>
        <w:t>Place:</w:t>
      </w:r>
    </w:p>
    <w:sectPr w:rsidR="00C2298B" w:rsidRPr="00BF0810"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91" w:rsidRDefault="00886391" w:rsidP="00974EE4">
      <w:pPr>
        <w:spacing w:after="0" w:line="240" w:lineRule="auto"/>
      </w:pPr>
      <w:r>
        <w:separator/>
      </w:r>
    </w:p>
  </w:endnote>
  <w:endnote w:type="continuationSeparator" w:id="0">
    <w:p w:rsidR="00886391" w:rsidRDefault="00886391"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91" w:rsidRDefault="00886391" w:rsidP="00974EE4">
      <w:pPr>
        <w:spacing w:after="0" w:line="240" w:lineRule="auto"/>
      </w:pPr>
      <w:r>
        <w:separator/>
      </w:r>
    </w:p>
  </w:footnote>
  <w:footnote w:type="continuationSeparator" w:id="0">
    <w:p w:rsidR="00886391" w:rsidRDefault="00886391"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80FA1"/>
    <w:multiLevelType w:val="hybridMultilevel"/>
    <w:tmpl w:val="A620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F40FFA"/>
    <w:multiLevelType w:val="hybridMultilevel"/>
    <w:tmpl w:val="600AE9FE"/>
    <w:lvl w:ilvl="0" w:tplc="4588F0EE">
      <w:start w:val="1"/>
      <w:numFmt w:val="decimal"/>
      <w:lvlText w:val="%1."/>
      <w:lvlJc w:val="left"/>
      <w:pPr>
        <w:ind w:left="-86" w:hanging="360"/>
      </w:pPr>
      <w:rPr>
        <w:rFonts w:hint="default"/>
        <w:color w:val="auto"/>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9"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295D7EA9"/>
    <w:multiLevelType w:val="hybridMultilevel"/>
    <w:tmpl w:val="74740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087C00"/>
    <w:multiLevelType w:val="hybridMultilevel"/>
    <w:tmpl w:val="030C3B20"/>
    <w:lvl w:ilvl="0" w:tplc="D4B23344">
      <w:start w:val="1"/>
      <w:numFmt w:val="decimal"/>
      <w:lvlText w:val="%1."/>
      <w:lvlJc w:val="left"/>
      <w:pPr>
        <w:ind w:left="-86" w:hanging="36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4"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FD973C2"/>
    <w:multiLevelType w:val="hybridMultilevel"/>
    <w:tmpl w:val="4F48CC6E"/>
    <w:lvl w:ilvl="0" w:tplc="5ED0DB4A">
      <w:start w:val="1"/>
      <w:numFmt w:val="decimal"/>
      <w:lvlText w:val="%1."/>
      <w:lvlJc w:val="left"/>
      <w:pPr>
        <w:ind w:left="-27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5"/>
  </w:num>
  <w:num w:numId="7">
    <w:abstractNumId w:val="21"/>
  </w:num>
  <w:num w:numId="8">
    <w:abstractNumId w:val="5"/>
  </w:num>
  <w:num w:numId="9">
    <w:abstractNumId w:val="11"/>
  </w:num>
  <w:num w:numId="10">
    <w:abstractNumId w:val="10"/>
  </w:num>
  <w:num w:numId="11">
    <w:abstractNumId w:val="20"/>
  </w:num>
  <w:num w:numId="12">
    <w:abstractNumId w:val="18"/>
  </w:num>
  <w:num w:numId="13">
    <w:abstractNumId w:val="16"/>
  </w:num>
  <w:num w:numId="14">
    <w:abstractNumId w:val="7"/>
  </w:num>
  <w:num w:numId="15">
    <w:abstractNumId w:val="14"/>
  </w:num>
  <w:num w:numId="16">
    <w:abstractNumId w:val="9"/>
  </w:num>
  <w:num w:numId="17">
    <w:abstractNumId w:val="24"/>
  </w:num>
  <w:num w:numId="18">
    <w:abstractNumId w:val="19"/>
  </w:num>
  <w:num w:numId="19">
    <w:abstractNumId w:val="17"/>
  </w:num>
  <w:num w:numId="20">
    <w:abstractNumId w:val="23"/>
  </w:num>
  <w:num w:numId="21">
    <w:abstractNumId w:val="22"/>
  </w:num>
  <w:num w:numId="22">
    <w:abstractNumId w:val="12"/>
  </w:num>
  <w:num w:numId="23">
    <w:abstractNumId w:val="6"/>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MwUCQzMLSyMDQyUdpeDU4uLM/DyQAuNaAOlHUZwsAAAA"/>
  </w:docVars>
  <w:rsids>
    <w:rsidRoot w:val="000C37D6"/>
    <w:rsid w:val="000020B5"/>
    <w:rsid w:val="0000674F"/>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08AD"/>
    <w:rsid w:val="0007161B"/>
    <w:rsid w:val="000742CE"/>
    <w:rsid w:val="000746CB"/>
    <w:rsid w:val="000824F2"/>
    <w:rsid w:val="00083670"/>
    <w:rsid w:val="00083959"/>
    <w:rsid w:val="000840CF"/>
    <w:rsid w:val="00084C5F"/>
    <w:rsid w:val="00085F36"/>
    <w:rsid w:val="00086860"/>
    <w:rsid w:val="00091BAD"/>
    <w:rsid w:val="00093055"/>
    <w:rsid w:val="00095963"/>
    <w:rsid w:val="000976ED"/>
    <w:rsid w:val="000A2CD7"/>
    <w:rsid w:val="000A2E1B"/>
    <w:rsid w:val="000A31A3"/>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5273"/>
    <w:rsid w:val="000F6AD7"/>
    <w:rsid w:val="001036B5"/>
    <w:rsid w:val="00103B01"/>
    <w:rsid w:val="00103DD9"/>
    <w:rsid w:val="001064F5"/>
    <w:rsid w:val="0010671C"/>
    <w:rsid w:val="001068A5"/>
    <w:rsid w:val="0011129B"/>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1FE4"/>
    <w:rsid w:val="00147D90"/>
    <w:rsid w:val="00150A9B"/>
    <w:rsid w:val="00156D39"/>
    <w:rsid w:val="0015721B"/>
    <w:rsid w:val="0015741A"/>
    <w:rsid w:val="00157E72"/>
    <w:rsid w:val="00160ABC"/>
    <w:rsid w:val="001614A1"/>
    <w:rsid w:val="00164E85"/>
    <w:rsid w:val="001711AD"/>
    <w:rsid w:val="00171642"/>
    <w:rsid w:val="00171EAD"/>
    <w:rsid w:val="00173819"/>
    <w:rsid w:val="00173B4A"/>
    <w:rsid w:val="00174231"/>
    <w:rsid w:val="0018229A"/>
    <w:rsid w:val="0018413D"/>
    <w:rsid w:val="001A02E8"/>
    <w:rsid w:val="001A212F"/>
    <w:rsid w:val="001B1D89"/>
    <w:rsid w:val="001B33FF"/>
    <w:rsid w:val="001B4E66"/>
    <w:rsid w:val="001B5E2A"/>
    <w:rsid w:val="001C782D"/>
    <w:rsid w:val="001D0471"/>
    <w:rsid w:val="001D247E"/>
    <w:rsid w:val="001D29DD"/>
    <w:rsid w:val="001D5373"/>
    <w:rsid w:val="001E0940"/>
    <w:rsid w:val="001E111D"/>
    <w:rsid w:val="001E2518"/>
    <w:rsid w:val="001E2906"/>
    <w:rsid w:val="001E6C2E"/>
    <w:rsid w:val="001F1629"/>
    <w:rsid w:val="002051BB"/>
    <w:rsid w:val="00206574"/>
    <w:rsid w:val="0020667A"/>
    <w:rsid w:val="00210451"/>
    <w:rsid w:val="00211DD7"/>
    <w:rsid w:val="00214B0B"/>
    <w:rsid w:val="002220A8"/>
    <w:rsid w:val="002244D2"/>
    <w:rsid w:val="00227B79"/>
    <w:rsid w:val="002331CF"/>
    <w:rsid w:val="00235580"/>
    <w:rsid w:val="002359DE"/>
    <w:rsid w:val="00235E1A"/>
    <w:rsid w:val="00236B01"/>
    <w:rsid w:val="00242766"/>
    <w:rsid w:val="00242B92"/>
    <w:rsid w:val="00243529"/>
    <w:rsid w:val="0024669C"/>
    <w:rsid w:val="002509C8"/>
    <w:rsid w:val="00252808"/>
    <w:rsid w:val="0025344A"/>
    <w:rsid w:val="002555FF"/>
    <w:rsid w:val="00263CE2"/>
    <w:rsid w:val="0026588A"/>
    <w:rsid w:val="00270E80"/>
    <w:rsid w:val="00271BB3"/>
    <w:rsid w:val="00274EB4"/>
    <w:rsid w:val="0027536E"/>
    <w:rsid w:val="00280F57"/>
    <w:rsid w:val="00283D23"/>
    <w:rsid w:val="00285806"/>
    <w:rsid w:val="002A30EF"/>
    <w:rsid w:val="002A3131"/>
    <w:rsid w:val="002A34A3"/>
    <w:rsid w:val="002A4BA5"/>
    <w:rsid w:val="002A6D1E"/>
    <w:rsid w:val="002A7B20"/>
    <w:rsid w:val="002B097F"/>
    <w:rsid w:val="002B0A7B"/>
    <w:rsid w:val="002B338C"/>
    <w:rsid w:val="002B6573"/>
    <w:rsid w:val="002B65C7"/>
    <w:rsid w:val="002B66D6"/>
    <w:rsid w:val="002B78DD"/>
    <w:rsid w:val="002C0DC9"/>
    <w:rsid w:val="002C29B0"/>
    <w:rsid w:val="002C354D"/>
    <w:rsid w:val="002C5E86"/>
    <w:rsid w:val="002C684E"/>
    <w:rsid w:val="002D11B5"/>
    <w:rsid w:val="002D3913"/>
    <w:rsid w:val="002E08A7"/>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722E"/>
    <w:rsid w:val="00320532"/>
    <w:rsid w:val="00321A93"/>
    <w:rsid w:val="00322F91"/>
    <w:rsid w:val="00323F26"/>
    <w:rsid w:val="00332B1E"/>
    <w:rsid w:val="00333632"/>
    <w:rsid w:val="0033497E"/>
    <w:rsid w:val="00337B35"/>
    <w:rsid w:val="0034202D"/>
    <w:rsid w:val="0034275B"/>
    <w:rsid w:val="00344748"/>
    <w:rsid w:val="003457CF"/>
    <w:rsid w:val="00347146"/>
    <w:rsid w:val="003546CE"/>
    <w:rsid w:val="0036058F"/>
    <w:rsid w:val="00360722"/>
    <w:rsid w:val="003609F3"/>
    <w:rsid w:val="00362945"/>
    <w:rsid w:val="0036443A"/>
    <w:rsid w:val="00365148"/>
    <w:rsid w:val="00366882"/>
    <w:rsid w:val="0037055F"/>
    <w:rsid w:val="00370740"/>
    <w:rsid w:val="003732EF"/>
    <w:rsid w:val="00374100"/>
    <w:rsid w:val="00375822"/>
    <w:rsid w:val="00375A7B"/>
    <w:rsid w:val="0037782F"/>
    <w:rsid w:val="003802AF"/>
    <w:rsid w:val="00381C89"/>
    <w:rsid w:val="003831CB"/>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A7081"/>
    <w:rsid w:val="003B10A1"/>
    <w:rsid w:val="003C2B36"/>
    <w:rsid w:val="003C3423"/>
    <w:rsid w:val="003C377F"/>
    <w:rsid w:val="003C4E75"/>
    <w:rsid w:val="003C567E"/>
    <w:rsid w:val="003D246A"/>
    <w:rsid w:val="003D5609"/>
    <w:rsid w:val="003D6975"/>
    <w:rsid w:val="003E36F1"/>
    <w:rsid w:val="003F0BB1"/>
    <w:rsid w:val="003F3855"/>
    <w:rsid w:val="003F66AB"/>
    <w:rsid w:val="00401A31"/>
    <w:rsid w:val="00404963"/>
    <w:rsid w:val="00412EF0"/>
    <w:rsid w:val="004229F2"/>
    <w:rsid w:val="00422D94"/>
    <w:rsid w:val="0042451C"/>
    <w:rsid w:val="00425852"/>
    <w:rsid w:val="00426009"/>
    <w:rsid w:val="00434FA2"/>
    <w:rsid w:val="00435694"/>
    <w:rsid w:val="0043593E"/>
    <w:rsid w:val="00436B30"/>
    <w:rsid w:val="00436C63"/>
    <w:rsid w:val="004473C8"/>
    <w:rsid w:val="0045115D"/>
    <w:rsid w:val="00461119"/>
    <w:rsid w:val="00462242"/>
    <w:rsid w:val="00463B2E"/>
    <w:rsid w:val="00463B44"/>
    <w:rsid w:val="00464660"/>
    <w:rsid w:val="00473E04"/>
    <w:rsid w:val="00480EA3"/>
    <w:rsid w:val="00483ADB"/>
    <w:rsid w:val="0048444E"/>
    <w:rsid w:val="004919F6"/>
    <w:rsid w:val="004922A0"/>
    <w:rsid w:val="00492526"/>
    <w:rsid w:val="00495D0B"/>
    <w:rsid w:val="004A2E95"/>
    <w:rsid w:val="004A5D10"/>
    <w:rsid w:val="004A7054"/>
    <w:rsid w:val="004B107B"/>
    <w:rsid w:val="004B7B29"/>
    <w:rsid w:val="004D06E7"/>
    <w:rsid w:val="004D100A"/>
    <w:rsid w:val="004D3A69"/>
    <w:rsid w:val="004D3EEE"/>
    <w:rsid w:val="004D42F2"/>
    <w:rsid w:val="004D4419"/>
    <w:rsid w:val="004D44C4"/>
    <w:rsid w:val="004D7957"/>
    <w:rsid w:val="004E2E6B"/>
    <w:rsid w:val="004E44C1"/>
    <w:rsid w:val="004E6892"/>
    <w:rsid w:val="004E6B09"/>
    <w:rsid w:val="004F0357"/>
    <w:rsid w:val="004F4956"/>
    <w:rsid w:val="00501E88"/>
    <w:rsid w:val="005024D1"/>
    <w:rsid w:val="00505930"/>
    <w:rsid w:val="005106A2"/>
    <w:rsid w:val="0051081C"/>
    <w:rsid w:val="00513AE3"/>
    <w:rsid w:val="005229D3"/>
    <w:rsid w:val="00522E91"/>
    <w:rsid w:val="005240D4"/>
    <w:rsid w:val="005272C9"/>
    <w:rsid w:val="005313CA"/>
    <w:rsid w:val="00532392"/>
    <w:rsid w:val="005347D5"/>
    <w:rsid w:val="00534CD6"/>
    <w:rsid w:val="005401AF"/>
    <w:rsid w:val="005412EE"/>
    <w:rsid w:val="005445C7"/>
    <w:rsid w:val="00550E98"/>
    <w:rsid w:val="00551A24"/>
    <w:rsid w:val="00554D1B"/>
    <w:rsid w:val="00555C55"/>
    <w:rsid w:val="00560A4F"/>
    <w:rsid w:val="00564433"/>
    <w:rsid w:val="00564559"/>
    <w:rsid w:val="00564BD9"/>
    <w:rsid w:val="00574C1E"/>
    <w:rsid w:val="00574D87"/>
    <w:rsid w:val="00575CD3"/>
    <w:rsid w:val="005866CE"/>
    <w:rsid w:val="00593A86"/>
    <w:rsid w:val="005970F4"/>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477E"/>
    <w:rsid w:val="00626F49"/>
    <w:rsid w:val="00630F4A"/>
    <w:rsid w:val="00631D1E"/>
    <w:rsid w:val="00635487"/>
    <w:rsid w:val="006376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73353"/>
    <w:rsid w:val="00683B4D"/>
    <w:rsid w:val="006843E8"/>
    <w:rsid w:val="00684B82"/>
    <w:rsid w:val="0068681C"/>
    <w:rsid w:val="006941C0"/>
    <w:rsid w:val="006A1074"/>
    <w:rsid w:val="006A1DF4"/>
    <w:rsid w:val="006A2652"/>
    <w:rsid w:val="006A2D32"/>
    <w:rsid w:val="006A4575"/>
    <w:rsid w:val="006A4F35"/>
    <w:rsid w:val="006B0496"/>
    <w:rsid w:val="006B0E1F"/>
    <w:rsid w:val="006B1659"/>
    <w:rsid w:val="006B5170"/>
    <w:rsid w:val="006B5690"/>
    <w:rsid w:val="006B6297"/>
    <w:rsid w:val="006C160F"/>
    <w:rsid w:val="006C295E"/>
    <w:rsid w:val="006C6AD6"/>
    <w:rsid w:val="006C7508"/>
    <w:rsid w:val="006D18DF"/>
    <w:rsid w:val="006D4B66"/>
    <w:rsid w:val="006D5CDE"/>
    <w:rsid w:val="006E04C1"/>
    <w:rsid w:val="006E321E"/>
    <w:rsid w:val="006E52CF"/>
    <w:rsid w:val="006E73FA"/>
    <w:rsid w:val="006F0801"/>
    <w:rsid w:val="006F1B6E"/>
    <w:rsid w:val="006F2810"/>
    <w:rsid w:val="006F2A0C"/>
    <w:rsid w:val="006F3D32"/>
    <w:rsid w:val="006F3ED8"/>
    <w:rsid w:val="006F5C6D"/>
    <w:rsid w:val="006F7632"/>
    <w:rsid w:val="00702CC4"/>
    <w:rsid w:val="00710EB6"/>
    <w:rsid w:val="007136A6"/>
    <w:rsid w:val="00723206"/>
    <w:rsid w:val="0072393E"/>
    <w:rsid w:val="00726D3D"/>
    <w:rsid w:val="007341A2"/>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2883"/>
    <w:rsid w:val="00785A3C"/>
    <w:rsid w:val="00787A1E"/>
    <w:rsid w:val="00787A50"/>
    <w:rsid w:val="00787FBB"/>
    <w:rsid w:val="0079256A"/>
    <w:rsid w:val="00792D73"/>
    <w:rsid w:val="007959CE"/>
    <w:rsid w:val="007A004D"/>
    <w:rsid w:val="007A3568"/>
    <w:rsid w:val="007B6041"/>
    <w:rsid w:val="007B655F"/>
    <w:rsid w:val="007B6F37"/>
    <w:rsid w:val="007B7E99"/>
    <w:rsid w:val="007C11BE"/>
    <w:rsid w:val="007C35F9"/>
    <w:rsid w:val="007C67AB"/>
    <w:rsid w:val="007C6C5E"/>
    <w:rsid w:val="007C7086"/>
    <w:rsid w:val="007C71E1"/>
    <w:rsid w:val="007D0522"/>
    <w:rsid w:val="007D28F9"/>
    <w:rsid w:val="007D7637"/>
    <w:rsid w:val="007E007D"/>
    <w:rsid w:val="007E292A"/>
    <w:rsid w:val="007E3D08"/>
    <w:rsid w:val="007E5B62"/>
    <w:rsid w:val="007E5FD0"/>
    <w:rsid w:val="007F4C37"/>
    <w:rsid w:val="007F5088"/>
    <w:rsid w:val="007F5F03"/>
    <w:rsid w:val="007F7E69"/>
    <w:rsid w:val="00801B1E"/>
    <w:rsid w:val="008071BC"/>
    <w:rsid w:val="008153D7"/>
    <w:rsid w:val="00816A73"/>
    <w:rsid w:val="00817D73"/>
    <w:rsid w:val="00820277"/>
    <w:rsid w:val="00821E97"/>
    <w:rsid w:val="00822668"/>
    <w:rsid w:val="00823B85"/>
    <w:rsid w:val="00824DB8"/>
    <w:rsid w:val="00826210"/>
    <w:rsid w:val="008270A2"/>
    <w:rsid w:val="0083003E"/>
    <w:rsid w:val="00837142"/>
    <w:rsid w:val="0083756A"/>
    <w:rsid w:val="00837F90"/>
    <w:rsid w:val="0084130B"/>
    <w:rsid w:val="0084685E"/>
    <w:rsid w:val="00846901"/>
    <w:rsid w:val="00846954"/>
    <w:rsid w:val="00847D61"/>
    <w:rsid w:val="00854B45"/>
    <w:rsid w:val="00867E85"/>
    <w:rsid w:val="00873316"/>
    <w:rsid w:val="008801C5"/>
    <w:rsid w:val="00881077"/>
    <w:rsid w:val="008816B5"/>
    <w:rsid w:val="00884EFE"/>
    <w:rsid w:val="00885015"/>
    <w:rsid w:val="008859FE"/>
    <w:rsid w:val="00886391"/>
    <w:rsid w:val="0089137C"/>
    <w:rsid w:val="00891F48"/>
    <w:rsid w:val="00892E96"/>
    <w:rsid w:val="00894701"/>
    <w:rsid w:val="00894F92"/>
    <w:rsid w:val="00896F48"/>
    <w:rsid w:val="008A0687"/>
    <w:rsid w:val="008A13E9"/>
    <w:rsid w:val="008A16DB"/>
    <w:rsid w:val="008A22D4"/>
    <w:rsid w:val="008A5556"/>
    <w:rsid w:val="008A5720"/>
    <w:rsid w:val="008A674B"/>
    <w:rsid w:val="008A74B4"/>
    <w:rsid w:val="008B0A21"/>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3DC3"/>
    <w:rsid w:val="008F5B72"/>
    <w:rsid w:val="0090042E"/>
    <w:rsid w:val="0090143E"/>
    <w:rsid w:val="00901CAB"/>
    <w:rsid w:val="009031C5"/>
    <w:rsid w:val="00906444"/>
    <w:rsid w:val="0091595D"/>
    <w:rsid w:val="00915A7A"/>
    <w:rsid w:val="00916AF3"/>
    <w:rsid w:val="0092144B"/>
    <w:rsid w:val="00925434"/>
    <w:rsid w:val="00925579"/>
    <w:rsid w:val="00927CB2"/>
    <w:rsid w:val="00930425"/>
    <w:rsid w:val="00930592"/>
    <w:rsid w:val="00932CCE"/>
    <w:rsid w:val="00937BF7"/>
    <w:rsid w:val="00940F00"/>
    <w:rsid w:val="00941D7F"/>
    <w:rsid w:val="0095071B"/>
    <w:rsid w:val="00950DB1"/>
    <w:rsid w:val="009513D8"/>
    <w:rsid w:val="00952343"/>
    <w:rsid w:val="00955556"/>
    <w:rsid w:val="0095580B"/>
    <w:rsid w:val="009667E1"/>
    <w:rsid w:val="00967574"/>
    <w:rsid w:val="00972F6B"/>
    <w:rsid w:val="00974EE4"/>
    <w:rsid w:val="009835DB"/>
    <w:rsid w:val="00984C88"/>
    <w:rsid w:val="009851A8"/>
    <w:rsid w:val="00987B64"/>
    <w:rsid w:val="00994BCF"/>
    <w:rsid w:val="009A0A74"/>
    <w:rsid w:val="009A56CE"/>
    <w:rsid w:val="009A5F1C"/>
    <w:rsid w:val="009A5F95"/>
    <w:rsid w:val="009B1CCB"/>
    <w:rsid w:val="009B1E66"/>
    <w:rsid w:val="009B5C95"/>
    <w:rsid w:val="009B7D6E"/>
    <w:rsid w:val="009B7F91"/>
    <w:rsid w:val="009C2457"/>
    <w:rsid w:val="009C31D7"/>
    <w:rsid w:val="009C3CC7"/>
    <w:rsid w:val="009C5531"/>
    <w:rsid w:val="009C6A42"/>
    <w:rsid w:val="009D2C22"/>
    <w:rsid w:val="009D2CE1"/>
    <w:rsid w:val="009D4CB3"/>
    <w:rsid w:val="009D78CC"/>
    <w:rsid w:val="009E0193"/>
    <w:rsid w:val="009E044F"/>
    <w:rsid w:val="009E2774"/>
    <w:rsid w:val="009E4294"/>
    <w:rsid w:val="009F0951"/>
    <w:rsid w:val="009F5C70"/>
    <w:rsid w:val="009F6A14"/>
    <w:rsid w:val="009F6B1C"/>
    <w:rsid w:val="009F6FB4"/>
    <w:rsid w:val="00A000EB"/>
    <w:rsid w:val="00A01881"/>
    <w:rsid w:val="00A04C2D"/>
    <w:rsid w:val="00A06A23"/>
    <w:rsid w:val="00A10E2B"/>
    <w:rsid w:val="00A1773B"/>
    <w:rsid w:val="00A17F93"/>
    <w:rsid w:val="00A24B7A"/>
    <w:rsid w:val="00A25B9F"/>
    <w:rsid w:val="00A2623D"/>
    <w:rsid w:val="00A2723B"/>
    <w:rsid w:val="00A4122F"/>
    <w:rsid w:val="00A4365B"/>
    <w:rsid w:val="00A5001F"/>
    <w:rsid w:val="00A575C7"/>
    <w:rsid w:val="00A63AB6"/>
    <w:rsid w:val="00A640A2"/>
    <w:rsid w:val="00A71346"/>
    <w:rsid w:val="00A74FCF"/>
    <w:rsid w:val="00A80A76"/>
    <w:rsid w:val="00A81945"/>
    <w:rsid w:val="00A8359E"/>
    <w:rsid w:val="00A83CA6"/>
    <w:rsid w:val="00A902A7"/>
    <w:rsid w:val="00A92EC3"/>
    <w:rsid w:val="00A967B0"/>
    <w:rsid w:val="00A96F78"/>
    <w:rsid w:val="00A97683"/>
    <w:rsid w:val="00AA1507"/>
    <w:rsid w:val="00AA2D89"/>
    <w:rsid w:val="00AA4A0C"/>
    <w:rsid w:val="00AA7625"/>
    <w:rsid w:val="00AB47F0"/>
    <w:rsid w:val="00AB5A4B"/>
    <w:rsid w:val="00AB6D7E"/>
    <w:rsid w:val="00AC5044"/>
    <w:rsid w:val="00AD09A8"/>
    <w:rsid w:val="00AD2BB0"/>
    <w:rsid w:val="00AD4726"/>
    <w:rsid w:val="00AE076A"/>
    <w:rsid w:val="00AE09D0"/>
    <w:rsid w:val="00AE4E76"/>
    <w:rsid w:val="00AE59B7"/>
    <w:rsid w:val="00AE7DFB"/>
    <w:rsid w:val="00AF01D1"/>
    <w:rsid w:val="00AF68D1"/>
    <w:rsid w:val="00AF7EBF"/>
    <w:rsid w:val="00B03C86"/>
    <w:rsid w:val="00B05130"/>
    <w:rsid w:val="00B14BE0"/>
    <w:rsid w:val="00B1626B"/>
    <w:rsid w:val="00B163D8"/>
    <w:rsid w:val="00B32687"/>
    <w:rsid w:val="00B34AEB"/>
    <w:rsid w:val="00B35BE3"/>
    <w:rsid w:val="00B36773"/>
    <w:rsid w:val="00B368C0"/>
    <w:rsid w:val="00B37E8E"/>
    <w:rsid w:val="00B44E27"/>
    <w:rsid w:val="00B45481"/>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EE9"/>
    <w:rsid w:val="00BB4931"/>
    <w:rsid w:val="00BB761D"/>
    <w:rsid w:val="00BC09B9"/>
    <w:rsid w:val="00BC6F78"/>
    <w:rsid w:val="00BD1380"/>
    <w:rsid w:val="00BD2D4E"/>
    <w:rsid w:val="00BD5F92"/>
    <w:rsid w:val="00BE694F"/>
    <w:rsid w:val="00BF0810"/>
    <w:rsid w:val="00BF085E"/>
    <w:rsid w:val="00BF3623"/>
    <w:rsid w:val="00BF723D"/>
    <w:rsid w:val="00BF7E91"/>
    <w:rsid w:val="00C03096"/>
    <w:rsid w:val="00C10458"/>
    <w:rsid w:val="00C11EA8"/>
    <w:rsid w:val="00C159BC"/>
    <w:rsid w:val="00C15CB7"/>
    <w:rsid w:val="00C1663D"/>
    <w:rsid w:val="00C21DD8"/>
    <w:rsid w:val="00C2298B"/>
    <w:rsid w:val="00C2362A"/>
    <w:rsid w:val="00C24BEC"/>
    <w:rsid w:val="00C2713A"/>
    <w:rsid w:val="00C3333C"/>
    <w:rsid w:val="00C334F2"/>
    <w:rsid w:val="00C3357F"/>
    <w:rsid w:val="00C33688"/>
    <w:rsid w:val="00C3502B"/>
    <w:rsid w:val="00C35334"/>
    <w:rsid w:val="00C3584F"/>
    <w:rsid w:val="00C37BE0"/>
    <w:rsid w:val="00C37ED1"/>
    <w:rsid w:val="00C408A1"/>
    <w:rsid w:val="00C44E72"/>
    <w:rsid w:val="00C50853"/>
    <w:rsid w:val="00C531A4"/>
    <w:rsid w:val="00C54A88"/>
    <w:rsid w:val="00C575BE"/>
    <w:rsid w:val="00C57B59"/>
    <w:rsid w:val="00C640DB"/>
    <w:rsid w:val="00C66EA0"/>
    <w:rsid w:val="00C671A8"/>
    <w:rsid w:val="00C67982"/>
    <w:rsid w:val="00C76C94"/>
    <w:rsid w:val="00C76EDE"/>
    <w:rsid w:val="00C81586"/>
    <w:rsid w:val="00C861FB"/>
    <w:rsid w:val="00C8753D"/>
    <w:rsid w:val="00C90465"/>
    <w:rsid w:val="00C9087D"/>
    <w:rsid w:val="00C93225"/>
    <w:rsid w:val="00C97C7F"/>
    <w:rsid w:val="00CA1643"/>
    <w:rsid w:val="00CA4056"/>
    <w:rsid w:val="00CB017A"/>
    <w:rsid w:val="00CB0A18"/>
    <w:rsid w:val="00CB3DCD"/>
    <w:rsid w:val="00CC286F"/>
    <w:rsid w:val="00CC46DE"/>
    <w:rsid w:val="00CC582A"/>
    <w:rsid w:val="00CC6CAD"/>
    <w:rsid w:val="00CD455C"/>
    <w:rsid w:val="00CD4C49"/>
    <w:rsid w:val="00CD66A2"/>
    <w:rsid w:val="00CE0BE3"/>
    <w:rsid w:val="00CE354C"/>
    <w:rsid w:val="00CE3B26"/>
    <w:rsid w:val="00CE3F49"/>
    <w:rsid w:val="00CE67F6"/>
    <w:rsid w:val="00CF03F7"/>
    <w:rsid w:val="00CF1813"/>
    <w:rsid w:val="00CF30B9"/>
    <w:rsid w:val="00CF51CF"/>
    <w:rsid w:val="00CF740A"/>
    <w:rsid w:val="00D007C0"/>
    <w:rsid w:val="00D00D72"/>
    <w:rsid w:val="00D0342D"/>
    <w:rsid w:val="00D0421C"/>
    <w:rsid w:val="00D0640C"/>
    <w:rsid w:val="00D07002"/>
    <w:rsid w:val="00D12A33"/>
    <w:rsid w:val="00D133FD"/>
    <w:rsid w:val="00D17BBB"/>
    <w:rsid w:val="00D228EE"/>
    <w:rsid w:val="00D22C0D"/>
    <w:rsid w:val="00D25158"/>
    <w:rsid w:val="00D25B06"/>
    <w:rsid w:val="00D26147"/>
    <w:rsid w:val="00D2704B"/>
    <w:rsid w:val="00D271F6"/>
    <w:rsid w:val="00D31FD1"/>
    <w:rsid w:val="00D35100"/>
    <w:rsid w:val="00D41AAB"/>
    <w:rsid w:val="00D448CD"/>
    <w:rsid w:val="00D52ECE"/>
    <w:rsid w:val="00D53197"/>
    <w:rsid w:val="00D635D7"/>
    <w:rsid w:val="00D645FD"/>
    <w:rsid w:val="00D663FF"/>
    <w:rsid w:val="00D72132"/>
    <w:rsid w:val="00D7438B"/>
    <w:rsid w:val="00D75EE8"/>
    <w:rsid w:val="00D767D5"/>
    <w:rsid w:val="00D775E5"/>
    <w:rsid w:val="00D80071"/>
    <w:rsid w:val="00D8463B"/>
    <w:rsid w:val="00D87A01"/>
    <w:rsid w:val="00D93060"/>
    <w:rsid w:val="00D94C4F"/>
    <w:rsid w:val="00D94E4B"/>
    <w:rsid w:val="00D97EA9"/>
    <w:rsid w:val="00DA1402"/>
    <w:rsid w:val="00DA2E02"/>
    <w:rsid w:val="00DA4C7D"/>
    <w:rsid w:val="00DA667C"/>
    <w:rsid w:val="00DB370E"/>
    <w:rsid w:val="00DB679B"/>
    <w:rsid w:val="00DB6CAC"/>
    <w:rsid w:val="00DB7510"/>
    <w:rsid w:val="00DB7597"/>
    <w:rsid w:val="00DB7A50"/>
    <w:rsid w:val="00DC32AD"/>
    <w:rsid w:val="00DC3D38"/>
    <w:rsid w:val="00DC51ED"/>
    <w:rsid w:val="00DC58D5"/>
    <w:rsid w:val="00DD0583"/>
    <w:rsid w:val="00DD131A"/>
    <w:rsid w:val="00DD145F"/>
    <w:rsid w:val="00DD2032"/>
    <w:rsid w:val="00DD3926"/>
    <w:rsid w:val="00DD3D47"/>
    <w:rsid w:val="00DD443F"/>
    <w:rsid w:val="00DE6CD9"/>
    <w:rsid w:val="00DE7498"/>
    <w:rsid w:val="00DF2758"/>
    <w:rsid w:val="00DF5569"/>
    <w:rsid w:val="00E01928"/>
    <w:rsid w:val="00E04587"/>
    <w:rsid w:val="00E139D1"/>
    <w:rsid w:val="00E16472"/>
    <w:rsid w:val="00E221A7"/>
    <w:rsid w:val="00E22B07"/>
    <w:rsid w:val="00E2574B"/>
    <w:rsid w:val="00E27ECE"/>
    <w:rsid w:val="00E323D5"/>
    <w:rsid w:val="00E330D4"/>
    <w:rsid w:val="00E33711"/>
    <w:rsid w:val="00E338D6"/>
    <w:rsid w:val="00E35A91"/>
    <w:rsid w:val="00E3608F"/>
    <w:rsid w:val="00E422E7"/>
    <w:rsid w:val="00E42C7F"/>
    <w:rsid w:val="00E54767"/>
    <w:rsid w:val="00E60AB8"/>
    <w:rsid w:val="00E65F97"/>
    <w:rsid w:val="00E671A6"/>
    <w:rsid w:val="00E675C0"/>
    <w:rsid w:val="00E67A84"/>
    <w:rsid w:val="00E729FE"/>
    <w:rsid w:val="00E759EC"/>
    <w:rsid w:val="00E7741D"/>
    <w:rsid w:val="00E77DFB"/>
    <w:rsid w:val="00E80C39"/>
    <w:rsid w:val="00E816BC"/>
    <w:rsid w:val="00E8606F"/>
    <w:rsid w:val="00E87FB8"/>
    <w:rsid w:val="00E96B94"/>
    <w:rsid w:val="00EA0E70"/>
    <w:rsid w:val="00EA3252"/>
    <w:rsid w:val="00EA63E8"/>
    <w:rsid w:val="00EB31E8"/>
    <w:rsid w:val="00EB3FE7"/>
    <w:rsid w:val="00EB614B"/>
    <w:rsid w:val="00EC34F3"/>
    <w:rsid w:val="00EC51A1"/>
    <w:rsid w:val="00EC64F9"/>
    <w:rsid w:val="00ED1CE4"/>
    <w:rsid w:val="00ED5034"/>
    <w:rsid w:val="00ED745E"/>
    <w:rsid w:val="00EE38E1"/>
    <w:rsid w:val="00EF54D7"/>
    <w:rsid w:val="00EF5BD9"/>
    <w:rsid w:val="00F1149F"/>
    <w:rsid w:val="00F129E9"/>
    <w:rsid w:val="00F14A00"/>
    <w:rsid w:val="00F15B39"/>
    <w:rsid w:val="00F16324"/>
    <w:rsid w:val="00F221EB"/>
    <w:rsid w:val="00F268D2"/>
    <w:rsid w:val="00F26ABE"/>
    <w:rsid w:val="00F30635"/>
    <w:rsid w:val="00F31C8B"/>
    <w:rsid w:val="00F3450D"/>
    <w:rsid w:val="00F3751F"/>
    <w:rsid w:val="00F403E5"/>
    <w:rsid w:val="00F408B7"/>
    <w:rsid w:val="00F40B3D"/>
    <w:rsid w:val="00F45FB6"/>
    <w:rsid w:val="00F51934"/>
    <w:rsid w:val="00F52327"/>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D8A"/>
    <w:rsid w:val="00F839AA"/>
    <w:rsid w:val="00F83CA5"/>
    <w:rsid w:val="00F90861"/>
    <w:rsid w:val="00F91B28"/>
    <w:rsid w:val="00F92888"/>
    <w:rsid w:val="00FA3B79"/>
    <w:rsid w:val="00FA65AF"/>
    <w:rsid w:val="00FB2843"/>
    <w:rsid w:val="00FB3B00"/>
    <w:rsid w:val="00FB5D8E"/>
    <w:rsid w:val="00FB76B8"/>
    <w:rsid w:val="00FC124D"/>
    <w:rsid w:val="00FC7D28"/>
    <w:rsid w:val="00FC7E80"/>
    <w:rsid w:val="00FD3486"/>
    <w:rsid w:val="00FE4913"/>
    <w:rsid w:val="00FE4EEF"/>
    <w:rsid w:val="00FE6FC4"/>
    <w:rsid w:val="00FF056E"/>
    <w:rsid w:val="00FF3D44"/>
    <w:rsid w:val="00FF4BA4"/>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C38D9"/>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8CC"/>
    <w:pPr>
      <w:suppressAutoHyphens/>
    </w:pPr>
    <w:rPr>
      <w:rFonts w:ascii="Calibri" w:eastAsia="Times New Roman" w:hAnsi="Calibri" w:cs="Calibri"/>
      <w:lang w:eastAsia="ar-SA"/>
    </w:rPr>
  </w:style>
  <w:style w:type="paragraph" w:styleId="Heading1">
    <w:name w:val="heading 1"/>
    <w:basedOn w:val="Normal"/>
    <w:next w:val="Normal"/>
    <w:link w:val="Heading1Char"/>
    <w:qFormat/>
    <w:rsid w:val="00F16324"/>
    <w:pPr>
      <w:keepNext/>
      <w:suppressAutoHyphens w:val="0"/>
      <w:spacing w:after="0" w:line="240" w:lineRule="auto"/>
      <w:ind w:left="0"/>
      <w:jc w:val="center"/>
      <w:outlineLvl w:val="0"/>
    </w:pPr>
    <w:rPr>
      <w:rFonts w:ascii="Times New Roman" w:hAnsi="Times New Roman" w:cs="Times New Roman"/>
      <w:sz w:val="28"/>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 w:type="character" w:customStyle="1" w:styleId="Heading1Char">
    <w:name w:val="Heading 1 Char"/>
    <w:basedOn w:val="DefaultParagraphFont"/>
    <w:link w:val="Heading1"/>
    <w:rsid w:val="00F16324"/>
    <w:rPr>
      <w:rFonts w:ascii="Times New Roman" w:eastAsia="Times New Roman" w:hAnsi="Times New Roman" w:cs="Times New Roman"/>
      <w:sz w:val="28"/>
      <w:szCs w:val="20"/>
      <w:u w:val="single"/>
      <w:lang w:val="x-none" w:eastAsia="x-none"/>
    </w:rPr>
  </w:style>
  <w:style w:type="character" w:customStyle="1" w:styleId="apple-converted-space">
    <w:name w:val="apple-converted-space"/>
    <w:basedOn w:val="DefaultParagraphFont"/>
    <w:rsid w:val="00F1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BED79-AA4D-424E-B1EC-34C0B9B1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21</cp:revision>
  <dcterms:created xsi:type="dcterms:W3CDTF">2018-03-20T05:51:00Z</dcterms:created>
  <dcterms:modified xsi:type="dcterms:W3CDTF">2018-03-20T06:23:00Z</dcterms:modified>
</cp:coreProperties>
</file>