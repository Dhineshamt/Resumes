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33" w:rsidRPr="00B8011C" w:rsidRDefault="000C37D6" w:rsidP="00C408A1">
      <w:pPr>
        <w:ind w:left="0"/>
        <w:jc w:val="center"/>
        <w:rPr>
          <w:rFonts w:ascii="BrowalliaUPC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Automation Test</w:t>
      </w:r>
      <w:r w:rsidR="000F5273" w:rsidRPr="00B8011C">
        <w:rPr>
          <w:rFonts w:ascii="BrowalliaUPC" w:hAnsi="BrowalliaUPC" w:cs="BrowalliaUPC"/>
          <w:b/>
          <w:spacing w:val="9"/>
          <w:sz w:val="20"/>
          <w:szCs w:val="20"/>
        </w:rPr>
        <w:t xml:space="preserve"> Engineer</w:t>
      </w:r>
    </w:p>
    <w:p w:rsidR="00950DB1" w:rsidRPr="00B8011C" w:rsidRDefault="000C37D6" w:rsidP="00950DB1">
      <w:pPr>
        <w:spacing w:after="120"/>
        <w:ind w:left="-450"/>
        <w:rPr>
          <w:rFonts w:ascii="BrowalliaUPC" w:hAnsi="BrowalliaUPC" w:cs="BrowalliaUPC"/>
          <w:b/>
          <w:spacing w:val="9"/>
          <w:sz w:val="20"/>
          <w:szCs w:val="20"/>
          <w:lang w:val="en-IN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  <w:lang w:val="en-IN"/>
        </w:rPr>
        <w:t>Dhinesh A</w:t>
      </w:r>
    </w:p>
    <w:p w:rsidR="000C37D6" w:rsidRPr="00B8011C" w:rsidRDefault="000C37D6" w:rsidP="00C408A1">
      <w:pPr>
        <w:jc w:val="left"/>
        <w:rPr>
          <w:rFonts w:ascii="BrowalliaUPC" w:hAnsi="BrowalliaUPC" w:cs="BrowalliaUPC"/>
          <w:b/>
          <w:spacing w:val="9"/>
          <w:sz w:val="20"/>
          <w:szCs w:val="20"/>
          <w:lang w:val="en-IN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Mobile: </w:t>
      </w:r>
      <w:r w:rsidRPr="00B8011C">
        <w:rPr>
          <w:rFonts w:ascii="BrowalliaUPC" w:hAnsi="BrowalliaUPC" w:cs="BrowalliaUPC"/>
          <w:smallCaps/>
          <w:spacing w:val="9"/>
          <w:sz w:val="20"/>
          <w:szCs w:val="20"/>
        </w:rPr>
        <w:t>+91-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</w:rPr>
        <w:t>9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  <w:lang w:val="en-IN"/>
        </w:rPr>
        <w:t>944991706</w:t>
      </w:r>
      <w:r w:rsidR="00EC64F9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, </w:t>
      </w:r>
      <w:r w:rsidR="00AB79F3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</w:t>
      </w:r>
      <w:r w:rsidR="00785A3C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</w:t>
      </w:r>
      <w:r w:rsidR="000A6484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           </w:t>
      </w:r>
      <w:r w:rsidR="00785A3C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 </w:t>
      </w:r>
      <w:r w:rsidR="00D228EE" w:rsidRP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</w:t>
      </w:r>
      <w:r w:rsidR="00A34FF9">
        <w:rPr>
          <w:rFonts w:ascii="BrowalliaUPC" w:hAnsi="BrowalliaUPC" w:cs="BrowalliaUPC"/>
          <w:smallCaps/>
          <w:spacing w:val="9"/>
          <w:sz w:val="20"/>
          <w:szCs w:val="20"/>
        </w:rPr>
        <w:t xml:space="preserve">            </w:t>
      </w:r>
      <w:r w:rsidR="00B8011C">
        <w:rPr>
          <w:rFonts w:ascii="BrowalliaUPC" w:hAnsi="BrowalliaUPC" w:cs="BrowalliaUPC"/>
          <w:smallCaps/>
          <w:spacing w:val="9"/>
          <w:sz w:val="20"/>
          <w:szCs w:val="20"/>
        </w:rPr>
        <w:t xml:space="preserve"> </w:t>
      </w:r>
      <w:r w:rsidR="00C408A1" w:rsidRPr="00B8011C">
        <w:rPr>
          <w:rFonts w:ascii="BrowalliaUPC" w:hAnsi="BrowalliaUPC" w:cs="BrowalliaUPC"/>
          <w:spacing w:val="9"/>
          <w:sz w:val="20"/>
          <w:szCs w:val="20"/>
        </w:rPr>
        <w:t xml:space="preserve">e-mail 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ID:  dhineshamt@gmail.com</w:t>
      </w:r>
    </w:p>
    <w:p w:rsidR="00D25158" w:rsidRPr="005E0B3B" w:rsidRDefault="00D25158" w:rsidP="00631D1E">
      <w:pPr>
        <w:pBdr>
          <w:bottom w:val="single" w:sz="4" w:space="0" w:color="auto"/>
        </w:pBdr>
        <w:ind w:left="-450"/>
        <w:rPr>
          <w:rFonts w:ascii="BrowalliaUPC" w:hAnsi="BrowalliaUPC" w:cs="BrowalliaUPC"/>
          <w:b/>
          <w:spacing w:val="9"/>
          <w:sz w:val="24"/>
          <w:szCs w:val="24"/>
        </w:rPr>
      </w:pPr>
      <w:r w:rsidRPr="005E0B3B">
        <w:rPr>
          <w:rFonts w:ascii="BrowalliaUPC" w:hAnsi="BrowalliaUPC" w:cs="BrowalliaUPC"/>
          <w:b/>
          <w:spacing w:val="9"/>
          <w:sz w:val="24"/>
          <w:szCs w:val="24"/>
        </w:rPr>
        <w:t>Profile</w:t>
      </w:r>
    </w:p>
    <w:p w:rsidR="008E48B1" w:rsidRPr="008E48B1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Post Graduate</w:t>
      </w:r>
      <w:r w:rsidR="005D746E" w:rsidRPr="00B8011C">
        <w:rPr>
          <w:rFonts w:ascii="BrowalliaUPC" w:eastAsia="Cambria" w:hAnsi="BrowalliaUPC" w:cs="BrowalliaUPC"/>
          <w:spacing w:val="9"/>
          <w:sz w:val="20"/>
          <w:szCs w:val="20"/>
        </w:rPr>
        <w:t>d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 Master of Computer Application from JJ </w:t>
      </w:r>
      <w:r w:rsidR="006F7632" w:rsidRPr="00B8011C">
        <w:rPr>
          <w:rFonts w:ascii="BrowalliaUPC" w:eastAsia="Cambria" w:hAnsi="BrowalliaUPC" w:cs="BrowalliaUPC"/>
          <w:spacing w:val="9"/>
          <w:sz w:val="20"/>
          <w:szCs w:val="20"/>
        </w:rPr>
        <w:t>College of Engineering</w:t>
      </w:r>
      <w:r w:rsidR="005F108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Technology</w:t>
      </w:r>
      <w:r w:rsidR="006F7632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– Trichy</w:t>
      </w:r>
      <w:r w:rsidR="00E323D5" w:rsidRPr="00B8011C">
        <w:rPr>
          <w:rFonts w:ascii="BrowalliaUPC" w:eastAsia="Cambria" w:hAnsi="BrowalliaUPC" w:cs="BrowalliaUPC"/>
          <w:spacing w:val="9"/>
          <w:sz w:val="20"/>
          <w:szCs w:val="20"/>
        </w:rPr>
        <w:t>,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 the Year 2011.</w:t>
      </w:r>
    </w:p>
    <w:p w:rsidR="002E1FAA" w:rsidRPr="00B8011C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6</w:t>
      </w:r>
      <w:r w:rsidR="009D6AD1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.5 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years of Testing experience, in which</w:t>
      </w:r>
      <w:r w:rsidR="00370740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2 Years of Manual Testing and </w:t>
      </w:r>
      <w:r w:rsidR="0011129B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4</w:t>
      </w:r>
      <w:r w:rsidR="00DE64DC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.5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years of Automation testing experience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D</w:t>
      </w:r>
      <w:r w:rsidR="00A2723B" w:rsidRPr="00B8011C">
        <w:rPr>
          <w:rFonts w:ascii="BrowalliaUPC" w:eastAsia="Cambria" w:hAnsi="BrowalliaUPC" w:cs="BrowalliaUPC"/>
          <w:spacing w:val="9"/>
          <w:sz w:val="20"/>
          <w:szCs w:val="20"/>
        </w:rPr>
        <w:t>eveloped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Test cases, Test Scripts using 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Selenium Web Driver</w:t>
      </w:r>
      <w:r w:rsidR="0037074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and Protractor automation tools</w:t>
      </w:r>
      <w:r w:rsidR="00E83C37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test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2E1FAA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Web</w:t>
      </w:r>
      <w:r w:rsidR="00534C9C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-</w:t>
      </w:r>
      <w:r w:rsidR="002E1FAA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based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applications.</w:t>
      </w:r>
    </w:p>
    <w:p w:rsidR="00C618EA" w:rsidRPr="00B8011C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Developed Test cases, Test Scripts using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Robot framework to test web services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E52847" w:rsidRPr="00B8011C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Good Coding Skill</w:t>
      </w:r>
      <w:r w:rsidR="006A4F35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in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Java</w:t>
      </w:r>
      <w:r w:rsidR="002E1FAA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Automated different testing phases </w:t>
      </w:r>
      <w:r w:rsidR="00CA1643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using </w:t>
      </w:r>
      <w:r w:rsidR="00CA1643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TestNG</w:t>
      </w:r>
      <w:r w:rsidR="002E1FAA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8D7908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Framework, TestNG Annotations,</w:t>
      </w:r>
      <w:r w:rsidR="007C32C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Jasmine framework.</w:t>
      </w:r>
    </w:p>
    <w:p w:rsidR="00970876" w:rsidRPr="00B8011C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Implemented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Extent report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generate test reports.</w:t>
      </w:r>
    </w:p>
    <w:p w:rsidR="00916AF3" w:rsidRPr="00B8011C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Have worked in </w:t>
      </w:r>
      <w:r w:rsidR="007C32C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Mainframe Automation</w:t>
      </w:r>
      <w:r w:rsidR="00294D1C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using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Cucumber.</w:t>
      </w:r>
    </w:p>
    <w:p w:rsidR="003A69CB" w:rsidRPr="00B8011C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Worked on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Maven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tool to handle dependencies</w:t>
      </w:r>
      <w:r w:rsidR="009D6EA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to trigger test execution</w:t>
      </w:r>
      <w:r w:rsidR="000D3DA4" w:rsidRPr="00B8011C">
        <w:rPr>
          <w:rFonts w:ascii="BrowalliaUPC" w:eastAsia="Cambria" w:hAnsi="BrowalliaUPC" w:cs="BrowalliaUPC"/>
          <w:spacing w:val="9"/>
          <w:sz w:val="20"/>
          <w:szCs w:val="20"/>
        </w:rPr>
        <w:t>,</w:t>
      </w:r>
      <w:r w:rsidR="00C81586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795102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Git</w:t>
      </w:r>
      <w:r w:rsidR="00A02F09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to manage automation code</w:t>
      </w:r>
      <w:r w:rsidR="008B758F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and </w:t>
      </w:r>
      <w:r w:rsidR="008B758F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Jenkins</w:t>
      </w:r>
      <w:r w:rsidR="008B758F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for Continuous Integration</w:t>
      </w:r>
      <w:r w:rsidR="003A69CB"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2E1FAA" w:rsidRPr="00B8011C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b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Have </w:t>
      </w:r>
      <w:r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hands</w:t>
      </w:r>
      <w:r w:rsidR="00534C9C"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-</w:t>
      </w:r>
      <w:r w:rsidRPr="00B8011C">
        <w:rPr>
          <w:rFonts w:ascii="BrowalliaUPC" w:eastAsia="Cambria" w:hAnsi="BrowalliaUPC" w:cs="BrowalliaUPC"/>
          <w:noProof/>
          <w:spacing w:val="9"/>
          <w:sz w:val="20"/>
          <w:szCs w:val="20"/>
        </w:rPr>
        <w:t>on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 </w:t>
      </w:r>
      <w:r w:rsidR="001B5E2A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experience </w:t>
      </w:r>
      <w:r w:rsidR="005D746E"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in creating </w:t>
      </w:r>
      <w:r w:rsidR="005D746E" w:rsidRPr="00B8011C">
        <w:rPr>
          <w:rFonts w:ascii="BrowalliaUPC" w:eastAsia="Cambria" w:hAnsi="BrowalliaUPC" w:cs="BrowalliaUPC"/>
          <w:b/>
          <w:noProof/>
          <w:spacing w:val="9"/>
          <w:sz w:val="20"/>
          <w:szCs w:val="20"/>
        </w:rPr>
        <w:t>Keyword</w:t>
      </w:r>
      <w:r w:rsidR="005D746E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driven</w:t>
      </w:r>
      <w:r w:rsidR="0037074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  <w:r w:rsidR="00641D1A" w:rsidRPr="00B8011C">
        <w:rPr>
          <w:rFonts w:ascii="BrowalliaUPC" w:eastAsia="Cambria" w:hAnsi="BrowalliaUPC" w:cs="BrowalliaUPC"/>
          <w:spacing w:val="9"/>
          <w:sz w:val="20"/>
          <w:szCs w:val="20"/>
        </w:rPr>
        <w:t>and</w:t>
      </w:r>
      <w:r w:rsidR="00117C73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Page Object Model Framework</w:t>
      </w:r>
      <w:r w:rsidR="00270E80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s</w:t>
      </w:r>
      <w:r w:rsidR="006F7632"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.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</w:t>
      </w:r>
    </w:p>
    <w:p w:rsidR="00B27BF8" w:rsidRPr="00B8011C" w:rsidRDefault="00B27BF8" w:rsidP="00B27BF8">
      <w:pPr>
        <w:pStyle w:val="ListParagraph"/>
        <w:numPr>
          <w:ilvl w:val="0"/>
          <w:numId w:val="7"/>
        </w:numPr>
        <w:spacing w:after="120" w:line="276" w:lineRule="auto"/>
        <w:rPr>
          <w:rFonts w:ascii="BrowalliaUPC" w:eastAsia="Cambria" w:hAnsi="BrowalliaUPC" w:cs="BrowalliaUPC"/>
          <w:spacing w:val="9"/>
          <w:sz w:val="20"/>
          <w:szCs w:val="20"/>
        </w:rPr>
      </w:pP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Extensive experience in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 xml:space="preserve"> Agile, Scrum methodologies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 xml:space="preserve">, Defect Reporting and Defect tracking processes using </w:t>
      </w:r>
      <w:r w:rsidRPr="00B8011C">
        <w:rPr>
          <w:rFonts w:ascii="BrowalliaUPC" w:eastAsia="Cambria" w:hAnsi="BrowalliaUPC" w:cs="BrowalliaUPC"/>
          <w:b/>
          <w:spacing w:val="9"/>
          <w:sz w:val="20"/>
          <w:szCs w:val="20"/>
        </w:rPr>
        <w:t>JIRA</w:t>
      </w:r>
      <w:r w:rsidRPr="00B8011C">
        <w:rPr>
          <w:rFonts w:ascii="BrowalliaUPC" w:eastAsia="Cambria" w:hAnsi="BrowalliaUPC" w:cs="BrowalliaUPC"/>
          <w:spacing w:val="9"/>
          <w:sz w:val="20"/>
          <w:szCs w:val="20"/>
        </w:rPr>
        <w:t>.</w:t>
      </w:r>
    </w:p>
    <w:p w:rsidR="00891F48" w:rsidRPr="005E0B3B" w:rsidRDefault="00735A03" w:rsidP="008C5F6D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</w:pPr>
      <w:r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Technical</w:t>
      </w:r>
      <w:r w:rsidR="00FB0C2B"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 xml:space="preserve"> Accomplishments</w:t>
      </w:r>
      <w:r w:rsidR="00F45FB6"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:</w:t>
      </w:r>
    </w:p>
    <w:p w:rsidR="004D5CA9" w:rsidRPr="00B8011C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Developed Page Object Model framework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using Selenium, TestNG and Extent Report.</w:t>
      </w:r>
    </w:p>
    <w:p w:rsidR="004D5CA9" w:rsidRPr="00B8011C" w:rsidRDefault="00FB0C2B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Devised Robot framework for Mainframe automation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which helps mainframe developers and business stack holders to create automation scri</w:t>
      </w:r>
      <w:r w:rsidR="0094678C" w:rsidRPr="00B8011C">
        <w:rPr>
          <w:rFonts w:ascii="BrowalliaUPC" w:hAnsi="BrowalliaUPC" w:cs="BrowalliaUPC"/>
          <w:spacing w:val="9"/>
          <w:sz w:val="20"/>
          <w:szCs w:val="20"/>
        </w:rPr>
        <w:t>pt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FB0C2B" w:rsidRPr="00B8011C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Introduced Robot framework for website and web services automation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which has reduced automation effort from 100% to 60%.</w:t>
      </w:r>
    </w:p>
    <w:p w:rsidR="009C6A42" w:rsidRPr="00B8011C" w:rsidRDefault="003B6DAB" w:rsidP="00A23E51">
      <w:pPr>
        <w:pStyle w:val="BodyTextIndent3CharChar"/>
        <w:numPr>
          <w:ilvl w:val="0"/>
          <w:numId w:val="6"/>
        </w:numPr>
        <w:spacing w:line="276" w:lineRule="auto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Done </w:t>
      </w: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Proof of concept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to perform mobile website testing </w:t>
      </w:r>
      <w:r w:rsidR="004A13B2">
        <w:rPr>
          <w:rFonts w:ascii="BrowalliaUPC" w:hAnsi="BrowalliaUPC" w:cs="BrowalliaUPC"/>
          <w:spacing w:val="9"/>
          <w:sz w:val="20"/>
          <w:szCs w:val="20"/>
        </w:rPr>
        <w:t>using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</w:t>
      </w: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Appium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0438A1" w:rsidRPr="00B8011C" w:rsidRDefault="000438A1" w:rsidP="00A23E51">
      <w:pPr>
        <w:pStyle w:val="BodyTextIndent3CharChar"/>
        <w:spacing w:line="276" w:lineRule="auto"/>
        <w:ind w:left="360" w:firstLine="0"/>
        <w:rPr>
          <w:rFonts w:ascii="BrowalliaUPC" w:hAnsi="BrowalliaUPC" w:cs="BrowalliaUPC"/>
          <w:spacing w:val="9"/>
          <w:sz w:val="20"/>
          <w:szCs w:val="20"/>
        </w:rPr>
      </w:pPr>
    </w:p>
    <w:p w:rsidR="000438A1" w:rsidRPr="005E0B3B" w:rsidRDefault="000438A1" w:rsidP="00B43FDE">
      <w:pPr>
        <w:pStyle w:val="BodyTextIndent3CharChar"/>
        <w:pBdr>
          <w:bottom w:val="single" w:sz="4" w:space="1" w:color="auto"/>
        </w:pBdr>
        <w:spacing w:after="200" w:line="276" w:lineRule="auto"/>
        <w:ind w:left="-450" w:firstLine="0"/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</w:pPr>
      <w:r w:rsidRPr="005E0B3B">
        <w:rPr>
          <w:rFonts w:ascii="BrowalliaUPC" w:hAnsi="BrowalliaUPC" w:cs="BrowalliaUPC"/>
          <w:b/>
          <w:bCs/>
          <w:spacing w:val="9"/>
          <w:sz w:val="24"/>
          <w:szCs w:val="24"/>
          <w:lang w:val="en-IN"/>
        </w:rPr>
        <w:t>Technical Skills:</w:t>
      </w:r>
    </w:p>
    <w:tbl>
      <w:tblPr>
        <w:tblStyle w:val="TableGrid"/>
        <w:tblpPr w:leftFromText="180" w:rightFromText="180" w:vertAnchor="text" w:horzAnchor="margin" w:tblpY="25"/>
        <w:tblW w:w="9717" w:type="dxa"/>
        <w:tblLook w:val="04A0" w:firstRow="1" w:lastRow="0" w:firstColumn="1" w:lastColumn="0" w:noHBand="0" w:noVBand="1"/>
      </w:tblPr>
      <w:tblGrid>
        <w:gridCol w:w="3051"/>
        <w:gridCol w:w="6666"/>
      </w:tblGrid>
      <w:tr w:rsidR="000438A1" w:rsidRPr="00B8011C" w:rsidTr="00B43FDE">
        <w:trPr>
          <w:trHeight w:val="156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Automation Testing tools</w:t>
            </w:r>
          </w:p>
        </w:tc>
        <w:tc>
          <w:tcPr>
            <w:tcW w:w="6666" w:type="dxa"/>
          </w:tcPr>
          <w:p w:rsidR="000438A1" w:rsidRPr="00B8011C" w:rsidRDefault="000438A1" w:rsidP="000438A1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Selenium WebDriver using Java, TestNG, Robot framework, </w:t>
            </w:r>
            <w:r w:rsidR="000B7A00">
              <w:rPr>
                <w:rFonts w:ascii="BrowalliaUPC" w:hAnsi="BrowalliaUPC" w:cs="BrowalliaUPC"/>
                <w:spacing w:val="9"/>
                <w:sz w:val="20"/>
                <w:szCs w:val="20"/>
              </w:rPr>
              <w:t>Protractor, Parasoft Virtualize, Appium.</w:t>
            </w:r>
          </w:p>
        </w:tc>
      </w:tr>
      <w:tr w:rsidR="000438A1" w:rsidRPr="00B8011C" w:rsidTr="00B43FDE">
        <w:trPr>
          <w:trHeight w:val="158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Mainframe Automation Testing Tools</w:t>
            </w:r>
          </w:p>
        </w:tc>
        <w:tc>
          <w:tcPr>
            <w:tcW w:w="666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Java API for Mainframe automation, Cucumber, SQL, DB2</w:t>
            </w:r>
          </w:p>
        </w:tc>
      </w:tr>
      <w:tr w:rsidR="000438A1" w:rsidRPr="00B8011C" w:rsidTr="00B43FDE">
        <w:trPr>
          <w:trHeight w:val="158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Programming Language</w:t>
            </w:r>
          </w:p>
        </w:tc>
        <w:tc>
          <w:tcPr>
            <w:tcW w:w="666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Java</w:t>
            </w:r>
          </w:p>
        </w:tc>
      </w:tr>
      <w:tr w:rsidR="000438A1" w:rsidRPr="00B8011C" w:rsidTr="00B43FDE">
        <w:trPr>
          <w:trHeight w:val="152"/>
        </w:trPr>
        <w:tc>
          <w:tcPr>
            <w:tcW w:w="3051" w:type="dxa"/>
          </w:tcPr>
          <w:p w:rsidR="000438A1" w:rsidRPr="00B8011C" w:rsidRDefault="00B43FDE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Build Management, Code Version control, Continuous Integration Tool</w:t>
            </w:r>
          </w:p>
        </w:tc>
        <w:tc>
          <w:tcPr>
            <w:tcW w:w="666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Maven</w:t>
            </w:r>
            <w:r w:rsidR="00B43FDE">
              <w:rPr>
                <w:rFonts w:ascii="BrowalliaUPC" w:hAnsi="BrowalliaUPC" w:cs="BrowalliaUPC"/>
                <w:spacing w:val="9"/>
                <w:sz w:val="20"/>
                <w:szCs w:val="20"/>
              </w:rPr>
              <w:t>,  git, Jenkins</w:t>
            </w:r>
          </w:p>
        </w:tc>
      </w:tr>
      <w:tr w:rsidR="000438A1" w:rsidRPr="00B8011C" w:rsidTr="00B43FDE">
        <w:trPr>
          <w:trHeight w:val="141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Frameworks</w:t>
            </w:r>
          </w:p>
        </w:tc>
        <w:tc>
          <w:tcPr>
            <w:tcW w:w="666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Keyword driven framework, Page Object Model Framework</w:t>
            </w:r>
          </w:p>
        </w:tc>
      </w:tr>
      <w:tr w:rsidR="000438A1" w:rsidRPr="00B8011C" w:rsidTr="00B43FDE">
        <w:trPr>
          <w:trHeight w:val="158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lastRenderedPageBreak/>
              <w:t>Test Report tools</w:t>
            </w:r>
          </w:p>
        </w:tc>
        <w:tc>
          <w:tcPr>
            <w:tcW w:w="6666" w:type="dxa"/>
          </w:tcPr>
          <w:p w:rsidR="000438A1" w:rsidRPr="00B8011C" w:rsidRDefault="000438A1" w:rsidP="001A7C17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Apache POI, Jasmine Framework, ATU reporter</w:t>
            </w:r>
          </w:p>
        </w:tc>
      </w:tr>
      <w:tr w:rsidR="000438A1" w:rsidRPr="00B8011C" w:rsidTr="00B43FDE">
        <w:trPr>
          <w:trHeight w:val="158"/>
        </w:trPr>
        <w:tc>
          <w:tcPr>
            <w:tcW w:w="3051" w:type="dxa"/>
          </w:tcPr>
          <w:p w:rsidR="000438A1" w:rsidRPr="00B8011C" w:rsidRDefault="000438A1" w:rsidP="001A7C17">
            <w:pPr>
              <w:ind w:left="0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Defect Management Tool</w:t>
            </w:r>
          </w:p>
        </w:tc>
        <w:tc>
          <w:tcPr>
            <w:tcW w:w="6666" w:type="dxa"/>
          </w:tcPr>
          <w:p w:rsidR="000438A1" w:rsidRPr="00B8011C" w:rsidRDefault="000438A1" w:rsidP="000438A1">
            <w:pPr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JIRA</w:t>
            </w:r>
          </w:p>
        </w:tc>
      </w:tr>
    </w:tbl>
    <w:p w:rsidR="000438A1" w:rsidRPr="00B8011C" w:rsidRDefault="000438A1" w:rsidP="00B43FDE">
      <w:pPr>
        <w:pStyle w:val="BodyTextIndent3CharChar"/>
        <w:spacing w:line="276" w:lineRule="auto"/>
        <w:ind w:left="0" w:firstLine="274"/>
        <w:rPr>
          <w:rFonts w:ascii="BrowalliaUPC" w:hAnsi="BrowalliaUPC" w:cs="BrowalliaUPC"/>
          <w:spacing w:val="9"/>
          <w:sz w:val="20"/>
          <w:szCs w:val="20"/>
        </w:rPr>
      </w:pPr>
    </w:p>
    <w:p w:rsidR="008B0A21" w:rsidRPr="00C677DB" w:rsidRDefault="008B0A21" w:rsidP="00E54767">
      <w:pPr>
        <w:pBdr>
          <w:bottom w:val="single" w:sz="4" w:space="1" w:color="auto"/>
        </w:pBdr>
        <w:ind w:left="-450"/>
        <w:rPr>
          <w:rFonts w:ascii="BrowalliaUPC" w:hAnsi="BrowalliaUPC" w:cs="BrowalliaUPC"/>
          <w:b/>
          <w:spacing w:val="9"/>
          <w:sz w:val="24"/>
          <w:szCs w:val="24"/>
        </w:rPr>
      </w:pPr>
      <w:r w:rsidRPr="00C677DB">
        <w:rPr>
          <w:rFonts w:ascii="BrowalliaUPC" w:hAnsi="BrowalliaUPC" w:cs="BrowalliaUPC"/>
          <w:b/>
          <w:spacing w:val="9"/>
          <w:sz w:val="24"/>
          <w:szCs w:val="24"/>
        </w:rPr>
        <w:t>Professional Experience:</w:t>
      </w:r>
      <w:r w:rsidR="00891F48" w:rsidRPr="00C677DB">
        <w:rPr>
          <w:rFonts w:ascii="BrowalliaUPC" w:hAnsi="BrowalliaUPC" w:cs="BrowalliaUPC"/>
          <w:b/>
          <w:spacing w:val="9"/>
          <w:sz w:val="24"/>
          <w:szCs w:val="24"/>
        </w:rPr>
        <w:t xml:space="preserve">    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078"/>
        <w:gridCol w:w="3153"/>
        <w:gridCol w:w="3507"/>
      </w:tblGrid>
      <w:tr w:rsidR="00885DF6" w:rsidTr="00843058">
        <w:tc>
          <w:tcPr>
            <w:tcW w:w="3078" w:type="dxa"/>
          </w:tcPr>
          <w:p w:rsidR="00885DF6" w:rsidRPr="00855A88" w:rsidRDefault="00885DF6" w:rsidP="00855A88">
            <w:pPr>
              <w:pStyle w:val="ListParagraph"/>
              <w:ind w:left="0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Organization</w:t>
            </w:r>
          </w:p>
        </w:tc>
        <w:tc>
          <w:tcPr>
            <w:tcW w:w="3153" w:type="dxa"/>
          </w:tcPr>
          <w:p w:rsidR="00885DF6" w:rsidRPr="00855A88" w:rsidRDefault="00885DF6" w:rsidP="00843058">
            <w:pPr>
              <w:pStyle w:val="ListParagraph"/>
              <w:ind w:left="-18" w:firstLine="18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Duration</w:t>
            </w:r>
          </w:p>
        </w:tc>
        <w:tc>
          <w:tcPr>
            <w:tcW w:w="3507" w:type="dxa"/>
          </w:tcPr>
          <w:p w:rsidR="00885DF6" w:rsidRPr="00855A88" w:rsidRDefault="00885DF6" w:rsidP="00855A88">
            <w:pPr>
              <w:pStyle w:val="ListParagraph"/>
              <w:ind w:left="0"/>
              <w:jc w:val="center"/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</w:pPr>
            <w:r w:rsidRPr="00855A88">
              <w:rPr>
                <w:rFonts w:ascii="BrowalliaUPC" w:hAnsi="BrowalliaUPC" w:cs="BrowalliaUPC"/>
                <w:b/>
                <w:spacing w:val="9"/>
                <w:sz w:val="20"/>
                <w:szCs w:val="20"/>
              </w:rPr>
              <w:t>Designation</w:t>
            </w:r>
          </w:p>
        </w:tc>
      </w:tr>
      <w:tr w:rsidR="00885DF6" w:rsidTr="00843058">
        <w:tc>
          <w:tcPr>
            <w:tcW w:w="3078" w:type="dxa"/>
          </w:tcPr>
          <w:p w:rsidR="00885DF6" w:rsidRDefault="00885DF6" w:rsidP="0023479E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Fidelity</w:t>
            </w:r>
          </w:p>
        </w:tc>
        <w:tc>
          <w:tcPr>
            <w:tcW w:w="3153" w:type="dxa"/>
          </w:tcPr>
          <w:p w:rsidR="00885DF6" w:rsidRDefault="00855A88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Since 2015 Oct</w:t>
            </w:r>
          </w:p>
        </w:tc>
        <w:tc>
          <w:tcPr>
            <w:tcW w:w="3507" w:type="dxa"/>
          </w:tcPr>
          <w:p w:rsidR="00885DF6" w:rsidRDefault="00885DF6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Software Development Engineer in Test</w:t>
            </w:r>
          </w:p>
        </w:tc>
      </w:tr>
      <w:tr w:rsidR="00885DF6" w:rsidTr="00843058">
        <w:tc>
          <w:tcPr>
            <w:tcW w:w="3078" w:type="dxa"/>
          </w:tcPr>
          <w:p w:rsidR="00885DF6" w:rsidRDefault="00885DF6" w:rsidP="0023479E">
            <w:pPr>
              <w:pStyle w:val="ListParagraph"/>
              <w:ind w:left="-9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Aon Hewitt</w:t>
            </w:r>
          </w:p>
        </w:tc>
        <w:tc>
          <w:tcPr>
            <w:tcW w:w="3153" w:type="dxa"/>
          </w:tcPr>
          <w:p w:rsidR="00885DF6" w:rsidRDefault="00BA21E4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July 2011 – September 2015</w:t>
            </w:r>
          </w:p>
        </w:tc>
        <w:tc>
          <w:tcPr>
            <w:tcW w:w="3507" w:type="dxa"/>
          </w:tcPr>
          <w:p w:rsidR="00885DF6" w:rsidRDefault="00BA21E4" w:rsidP="00113A24">
            <w:pPr>
              <w:pStyle w:val="ListParagraph"/>
              <w:ind w:left="0"/>
              <w:jc w:val="center"/>
              <w:rPr>
                <w:rFonts w:ascii="BrowalliaUPC" w:hAnsi="BrowalliaUPC" w:cs="BrowalliaUPC"/>
                <w:spacing w:val="9"/>
                <w:sz w:val="20"/>
                <w:szCs w:val="20"/>
              </w:rPr>
            </w:pPr>
            <w:r>
              <w:rPr>
                <w:rFonts w:ascii="BrowalliaUPC" w:hAnsi="BrowalliaUPC" w:cs="BrowalliaUPC"/>
                <w:spacing w:val="9"/>
                <w:sz w:val="20"/>
                <w:szCs w:val="20"/>
              </w:rPr>
              <w:t>QA Engineer</w:t>
            </w:r>
          </w:p>
        </w:tc>
      </w:tr>
    </w:tbl>
    <w:p w:rsidR="00885DF6" w:rsidRPr="00F8285F" w:rsidRDefault="00885DF6" w:rsidP="00F8285F">
      <w:pPr>
        <w:ind w:left="0"/>
        <w:rPr>
          <w:rFonts w:ascii="BrowalliaUPC" w:hAnsi="BrowalliaUPC" w:cs="BrowalliaUPC"/>
          <w:spacing w:val="9"/>
          <w:sz w:val="20"/>
          <w:szCs w:val="20"/>
        </w:rPr>
      </w:pPr>
      <w:bookmarkStart w:id="0" w:name="_GoBack"/>
      <w:bookmarkEnd w:id="0"/>
    </w:p>
    <w:p w:rsidR="00DD0583" w:rsidRDefault="00DD058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20"/>
          <w:szCs w:val="20"/>
        </w:rPr>
      </w:pPr>
    </w:p>
    <w:p w:rsidR="00470E33" w:rsidRPr="00B8011C" w:rsidRDefault="00470E33" w:rsidP="001D247E">
      <w:pPr>
        <w:spacing w:after="0" w:line="240" w:lineRule="auto"/>
        <w:ind w:left="0"/>
        <w:rPr>
          <w:rFonts w:ascii="BrowalliaUPC" w:hAnsi="BrowalliaUPC" w:cs="BrowalliaUPC"/>
          <w:b/>
          <w:spacing w:val="9"/>
          <w:sz w:val="20"/>
          <w:szCs w:val="20"/>
        </w:rPr>
      </w:pPr>
    </w:p>
    <w:p w:rsidR="000E1A9A" w:rsidRPr="00116682" w:rsidRDefault="00DA667C" w:rsidP="006376C1">
      <w:pPr>
        <w:pBdr>
          <w:bottom w:val="single" w:sz="4" w:space="1" w:color="auto"/>
        </w:pBdr>
        <w:spacing w:line="360" w:lineRule="auto"/>
        <w:ind w:left="-630"/>
        <w:rPr>
          <w:rFonts w:ascii="BrowalliaUPC" w:hAnsi="BrowalliaUPC" w:cs="BrowalliaUPC"/>
          <w:b/>
          <w:spacing w:val="9"/>
          <w:sz w:val="24"/>
          <w:szCs w:val="24"/>
        </w:rPr>
      </w:pPr>
      <w:r w:rsidRPr="00116682">
        <w:rPr>
          <w:rFonts w:ascii="BrowalliaUPC" w:hAnsi="BrowalliaUPC" w:cs="BrowalliaUPC"/>
          <w:b/>
          <w:spacing w:val="9"/>
          <w:sz w:val="24"/>
          <w:szCs w:val="24"/>
        </w:rPr>
        <w:t>Proje</w:t>
      </w:r>
      <w:r w:rsidR="000C37D6" w:rsidRPr="00116682">
        <w:rPr>
          <w:rFonts w:ascii="BrowalliaUPC" w:hAnsi="BrowalliaUPC" w:cs="BrowalliaUPC"/>
          <w:b/>
          <w:spacing w:val="9"/>
          <w:sz w:val="24"/>
          <w:szCs w:val="24"/>
        </w:rPr>
        <w:t>cts</w:t>
      </w:r>
    </w:p>
    <w:p w:rsidR="00A5717B" w:rsidRPr="00116682" w:rsidRDefault="00A5717B" w:rsidP="00702CC4">
      <w:pPr>
        <w:pStyle w:val="ListParagraph"/>
        <w:numPr>
          <w:ilvl w:val="0"/>
          <w:numId w:val="17"/>
        </w:numPr>
        <w:spacing w:line="360" w:lineRule="auto"/>
        <w:ind w:left="-450" w:hanging="180"/>
        <w:contextualSpacing/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</w:pPr>
      <w:r w:rsidRPr="00116682"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  <w:t>Simplified Automatic Investment for Health Savings Account</w:t>
      </w:r>
    </w:p>
    <w:p w:rsidR="00150B8B" w:rsidRPr="00B8011C" w:rsidRDefault="00150B8B" w:rsidP="00150B8B">
      <w:pPr>
        <w:pStyle w:val="ListParagraph"/>
        <w:spacing w:line="360" w:lineRule="auto"/>
        <w:ind w:left="-27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This product helps Health 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S</w:t>
      </w:r>
      <w:r>
        <w:rPr>
          <w:rFonts w:ascii="BrowalliaUPC" w:hAnsi="BrowalliaUPC" w:cs="BrowalliaUPC"/>
          <w:bCs/>
          <w:spacing w:val="9"/>
          <w:sz w:val="20"/>
          <w:szCs w:val="20"/>
        </w:rPr>
        <w:t>avings A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ccount holding customers to invest their money in Mutual Fund in Systematic investment mode</w:t>
      </w: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 through online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.</w:t>
      </w:r>
    </w:p>
    <w:p w:rsidR="00FD44EB" w:rsidRPr="00B8011C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Type of Application: </w:t>
      </w:r>
      <w:r w:rsidR="00E65F92">
        <w:rPr>
          <w:rFonts w:ascii="BrowalliaUPC" w:hAnsi="BrowalliaUPC" w:cs="BrowalliaUPC"/>
          <w:bCs/>
          <w:spacing w:val="9"/>
          <w:sz w:val="20"/>
          <w:szCs w:val="20"/>
        </w:rPr>
        <w:t xml:space="preserve">  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Website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FD44EB" w:rsidRPr="00B8011C" w:rsidTr="00462F78">
        <w:trPr>
          <w:trHeight w:val="392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B8011C" w:rsidRDefault="00FD44EB" w:rsidP="006E1E78">
            <w:pPr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Selenium, TestNG, Extent Report, Appium,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Robot Framework</w:t>
            </w:r>
            <w:r w:rsidR="009B0C95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for Webservice automation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,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 xml:space="preserve"> Eclipse</w:t>
            </w:r>
            <w:r w:rsidR="00FF6D78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 Apache POI,</w:t>
            </w:r>
            <w:r w:rsidR="00C22C2D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JIRA, Maven, Git</w:t>
            </w:r>
            <w:r w:rsidR="00D87F97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 Jenkins.</w:t>
            </w:r>
          </w:p>
        </w:tc>
      </w:tr>
      <w:tr w:rsidR="00FD44EB" w:rsidRPr="00B8011C" w:rsidTr="00462F78">
        <w:trPr>
          <w:trHeight w:val="200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B8011C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Senior Automation Test Engineer</w:t>
            </w:r>
          </w:p>
        </w:tc>
      </w:tr>
      <w:tr w:rsidR="00FD44EB" w:rsidRPr="00B8011C" w:rsidTr="00462F78">
        <w:trPr>
          <w:trHeight w:val="217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B8011C" w:rsidRDefault="001563F6" w:rsidP="006E1E78">
            <w:pPr>
              <w:spacing w:after="80"/>
              <w:ind w:left="-2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Months (Sep</w:t>
            </w:r>
            <w:r w:rsidR="00FD44EB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2017- </w:t>
            </w:r>
            <w:r w:rsidR="00FD44EB" w:rsidRPr="00B8011C">
              <w:rPr>
                <w:rFonts w:ascii="BrowalliaUPC" w:hAnsi="BrowalliaUPC" w:cs="BrowalliaUPC"/>
                <w:noProof/>
                <w:spacing w:val="9"/>
                <w:sz w:val="20"/>
                <w:szCs w:val="20"/>
                <w:lang w:val="en-IN"/>
              </w:rPr>
              <w:t>T</w:t>
            </w:r>
            <w:r w:rsidR="00534C9C" w:rsidRPr="00B8011C">
              <w:rPr>
                <w:rFonts w:ascii="BrowalliaUPC" w:hAnsi="BrowalliaUPC" w:cs="BrowalliaUPC"/>
                <w:noProof/>
                <w:spacing w:val="9"/>
                <w:sz w:val="20"/>
                <w:szCs w:val="20"/>
                <w:lang w:val="en-IN"/>
              </w:rPr>
              <w:t>o</w:t>
            </w:r>
            <w:r w:rsidR="00FD44EB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date)</w:t>
            </w:r>
          </w:p>
        </w:tc>
      </w:tr>
      <w:tr w:rsidR="00FD44EB" w:rsidRPr="00B8011C" w:rsidTr="00462F78">
        <w:trPr>
          <w:trHeight w:val="191"/>
        </w:trPr>
        <w:tc>
          <w:tcPr>
            <w:tcW w:w="2781" w:type="dxa"/>
          </w:tcPr>
          <w:p w:rsidR="00FD44EB" w:rsidRPr="00B8011C" w:rsidRDefault="00FD44EB" w:rsidP="006E1E78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B8011C" w:rsidRDefault="00FD44EB" w:rsidP="006E1E78">
            <w:pPr>
              <w:spacing w:after="120"/>
              <w:ind w:left="-20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Page Object Model Framework</w:t>
            </w:r>
          </w:p>
        </w:tc>
      </w:tr>
    </w:tbl>
    <w:p w:rsidR="00FD44EB" w:rsidRPr="00B8011C" w:rsidRDefault="00FD44EB" w:rsidP="00A5717B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Cs/>
          <w:spacing w:val="9"/>
          <w:sz w:val="20"/>
          <w:szCs w:val="20"/>
        </w:rPr>
      </w:pPr>
    </w:p>
    <w:p w:rsidR="000F2112" w:rsidRPr="00B8011C" w:rsidRDefault="000F2112" w:rsidP="000F2112">
      <w:pPr>
        <w:pStyle w:val="ListParagraph"/>
        <w:spacing w:line="360" w:lineRule="auto"/>
        <w:ind w:left="-450"/>
        <w:contextualSpacing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Responsibilities:</w:t>
      </w:r>
    </w:p>
    <w:p w:rsidR="007E5820" w:rsidRPr="00B8011C" w:rsidRDefault="007E5820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Developed Page object model framework using Selenium, TestNG and Extent Report</w:t>
      </w:r>
      <w:r w:rsidR="0038413E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enhancing it by adding new actions.</w:t>
      </w:r>
    </w:p>
    <w:p w:rsidR="000F2112" w:rsidRPr="00B8011C" w:rsidRDefault="000F2112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P</w:t>
      </w:r>
      <w:r w:rsidR="007E5820" w:rsidRPr="00B8011C">
        <w:rPr>
          <w:rFonts w:ascii="BrowalliaUPC" w:hAnsi="BrowalliaUPC" w:cs="BrowalliaUPC"/>
          <w:bCs/>
          <w:spacing w:val="9"/>
          <w:sz w:val="20"/>
          <w:szCs w:val="20"/>
        </w:rPr>
        <w:t>articipating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in requirement 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kick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-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off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meeting (MVP planning)</w:t>
      </w:r>
      <w:r w:rsidR="007E5820" w:rsidRPr="00B8011C">
        <w:rPr>
          <w:rFonts w:ascii="BrowalliaUPC" w:hAnsi="BrowalliaUPC" w:cs="BrowalliaUPC"/>
          <w:bCs/>
          <w:spacing w:val="9"/>
          <w:sz w:val="20"/>
          <w:szCs w:val="20"/>
        </w:rPr>
        <w:t>, a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ttending scrum ceremonies such as Sprint planning and Backlog refinement to improve the understanding </w:t>
      </w:r>
      <w:r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f</w:t>
      </w:r>
      <w:r w:rsidR="00534C9C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the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</w:t>
      </w:r>
      <w:r w:rsidR="00A247CD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requirement</w:t>
      </w:r>
      <w:r w:rsidR="00A247CD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 to refine User stories.</w:t>
      </w:r>
    </w:p>
    <w:p w:rsidR="000F2112" w:rsidRPr="00B8011C" w:rsidRDefault="00A247CD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Creating test cases for user stories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in </w:t>
      </w:r>
      <w:r w:rsidR="000F2112"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JIRA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,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having</w:t>
      </w:r>
      <w:r w:rsidR="00534C9C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</w:t>
      </w:r>
      <w:r w:rsidR="000F2112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review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with team and Product </w:t>
      </w:r>
      <w:r w:rsidR="00534C9C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O</w:t>
      </w:r>
      <w:r w:rsidR="000F2112" w:rsidRPr="00B8011C">
        <w:rPr>
          <w:rFonts w:ascii="BrowalliaUPC" w:hAnsi="BrowalliaUPC" w:cs="BrowalliaUPC"/>
          <w:bCs/>
          <w:noProof/>
          <w:spacing w:val="9"/>
          <w:sz w:val="20"/>
          <w:szCs w:val="20"/>
        </w:rPr>
        <w:t>wner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. </w:t>
      </w:r>
    </w:p>
    <w:p w:rsidR="000F2112" w:rsidRPr="00B8011C" w:rsidRDefault="007E5820" w:rsidP="000F2112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Creating </w:t>
      </w:r>
      <w:r w:rsidR="000F2112" w:rsidRPr="00B8011C">
        <w:rPr>
          <w:rFonts w:ascii="BrowalliaUPC" w:hAnsi="BrowalliaUPC" w:cs="BrowalliaUPC"/>
          <w:b/>
          <w:spacing w:val="9"/>
          <w:sz w:val="20"/>
          <w:szCs w:val="20"/>
        </w:rPr>
        <w:t>automation scripts</w:t>
      </w:r>
      <w:r w:rsidR="000F2112" w:rsidRPr="00B8011C">
        <w:rPr>
          <w:rFonts w:ascii="BrowalliaUPC" w:hAnsi="BrowalliaUPC" w:cs="BrowalliaUPC"/>
          <w:spacing w:val="9"/>
          <w:sz w:val="20"/>
          <w:szCs w:val="20"/>
        </w:rPr>
        <w:t xml:space="preserve"> </w:t>
      </w:r>
      <w:r w:rsidR="002B2C93" w:rsidRPr="00B8011C">
        <w:rPr>
          <w:rFonts w:ascii="BrowalliaUPC" w:hAnsi="BrowalliaUPC" w:cs="BrowalliaUPC"/>
          <w:spacing w:val="9"/>
          <w:sz w:val="20"/>
          <w:szCs w:val="20"/>
        </w:rPr>
        <w:t xml:space="preserve">to perform </w:t>
      </w:r>
      <w:r w:rsidR="001E56A6" w:rsidRPr="00B8011C">
        <w:rPr>
          <w:rFonts w:ascii="BrowalliaUPC" w:hAnsi="BrowalliaUPC" w:cs="BrowalliaUPC"/>
          <w:spacing w:val="9"/>
          <w:sz w:val="20"/>
          <w:szCs w:val="20"/>
        </w:rPr>
        <w:t>Smoke and Regression Testing</w:t>
      </w:r>
      <w:r w:rsidR="00C0105F" w:rsidRPr="00B8011C">
        <w:rPr>
          <w:rFonts w:ascii="BrowalliaUPC" w:hAnsi="BrowalliaUPC" w:cs="BrowalliaUPC"/>
          <w:spacing w:val="9"/>
          <w:sz w:val="20"/>
          <w:szCs w:val="20"/>
        </w:rPr>
        <w:t xml:space="preserve"> for website and web services</w:t>
      </w:r>
      <w:r w:rsidR="000F2112"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0F2112" w:rsidRPr="00B8011C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>Configured Jenkins to run regression suite on daily basis and the report will be sent to the team</w:t>
      </w:r>
      <w:r w:rsidR="000F2112" w:rsidRPr="00B8011C">
        <w:rPr>
          <w:rFonts w:ascii="BrowalliaUPC" w:hAnsi="BrowalliaUPC" w:cs="BrowalliaUPC"/>
          <w:bCs/>
          <w:spacing w:val="9"/>
          <w:sz w:val="20"/>
          <w:szCs w:val="20"/>
        </w:rPr>
        <w:t>.</w:t>
      </w:r>
    </w:p>
    <w:p w:rsidR="00AC75CF" w:rsidRDefault="000F2112" w:rsidP="0011668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Populating </w:t>
      </w:r>
      <w:r w:rsidRPr="00B8011C">
        <w:rPr>
          <w:rFonts w:ascii="BrowalliaUPC" w:hAnsi="BrowalliaUPC" w:cs="BrowalliaUPC"/>
          <w:b/>
          <w:bCs/>
          <w:spacing w:val="9"/>
          <w:sz w:val="20"/>
          <w:szCs w:val="20"/>
        </w:rPr>
        <w:t>test Reports</w:t>
      </w:r>
      <w:r w:rsidRPr="00B8011C">
        <w:rPr>
          <w:rFonts w:ascii="BrowalliaUPC" w:hAnsi="BrowalliaUPC" w:cs="BrowalliaUPC"/>
          <w:bCs/>
          <w:spacing w:val="9"/>
          <w:sz w:val="20"/>
          <w:szCs w:val="20"/>
        </w:rPr>
        <w:t xml:space="preserve"> and reviewing them for any defects. </w:t>
      </w:r>
    </w:p>
    <w:p w:rsidR="00C37B1B" w:rsidRPr="00116682" w:rsidRDefault="00C37B1B" w:rsidP="00C37B1B">
      <w:pPr>
        <w:pStyle w:val="ListParagraph"/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="BrowalliaUPC" w:hAnsi="BrowalliaUPC" w:cs="BrowalliaUPC"/>
          <w:bCs/>
          <w:spacing w:val="9"/>
          <w:sz w:val="20"/>
          <w:szCs w:val="20"/>
        </w:rPr>
      </w:pPr>
    </w:p>
    <w:p w:rsidR="00AC75CF" w:rsidRPr="00116682" w:rsidRDefault="00AC75CF" w:rsidP="00AC75CF">
      <w:pPr>
        <w:pStyle w:val="ListParagraph"/>
        <w:numPr>
          <w:ilvl w:val="0"/>
          <w:numId w:val="17"/>
        </w:numPr>
        <w:spacing w:after="120"/>
        <w:ind w:left="-450" w:hanging="180"/>
        <w:rPr>
          <w:rFonts w:ascii="BrowalliaUPC" w:hAnsi="BrowalliaUPC" w:cs="BrowalliaUPC"/>
          <w:b/>
          <w:bCs/>
          <w:spacing w:val="9"/>
          <w:sz w:val="22"/>
          <w:szCs w:val="22"/>
          <w:u w:val="single"/>
          <w:lang w:val="en-IN"/>
        </w:rPr>
      </w:pPr>
      <w:r w:rsidRPr="00116682">
        <w:rPr>
          <w:rFonts w:ascii="BrowalliaUPC" w:hAnsi="BrowalliaUPC" w:cs="BrowalliaUPC"/>
          <w:b/>
          <w:bCs/>
          <w:spacing w:val="9"/>
          <w:sz w:val="22"/>
          <w:szCs w:val="22"/>
          <w:u w:val="single"/>
        </w:rPr>
        <w:t>Authorization View</w:t>
      </w:r>
    </w:p>
    <w:p w:rsidR="00A32130" w:rsidRDefault="00A32130" w:rsidP="00C37B1B">
      <w:pPr>
        <w:spacing w:before="120" w:after="80" w:line="240" w:lineRule="auto"/>
        <w:ind w:left="-270" w:hanging="90"/>
        <w:rPr>
          <w:rFonts w:ascii="BrowalliaUPC" w:hAnsi="BrowalliaUPC" w:cs="BrowalliaUPC"/>
          <w:bCs/>
          <w:spacing w:val="9"/>
          <w:sz w:val="20"/>
          <w:szCs w:val="20"/>
        </w:rPr>
      </w:pPr>
      <w:r>
        <w:rPr>
          <w:rFonts w:ascii="BrowalliaUPC" w:hAnsi="BrowalliaUPC" w:cs="BrowalliaUPC"/>
          <w:bCs/>
          <w:spacing w:val="9"/>
          <w:sz w:val="20"/>
          <w:szCs w:val="20"/>
        </w:rPr>
        <w:t xml:space="preserve">This product facilitates customers to provide different levels of access to third party agents to manage their fidelity accounts through online. </w:t>
      </w:r>
    </w:p>
    <w:p w:rsidR="00AC75CF" w:rsidRPr="00E65F92" w:rsidRDefault="00AC75CF" w:rsidP="00C37B1B">
      <w:pPr>
        <w:spacing w:before="120" w:after="80" w:line="240" w:lineRule="auto"/>
        <w:ind w:left="-270" w:hanging="90"/>
        <w:rPr>
          <w:rFonts w:ascii="BrowalliaUPC" w:hAnsi="BrowalliaUPC" w:cs="BrowalliaUPC"/>
          <w:spacing w:val="9"/>
          <w:sz w:val="20"/>
          <w:szCs w:val="20"/>
          <w:lang w:val="en-GB"/>
        </w:rPr>
      </w:pPr>
      <w:r w:rsidRPr="00E65F92">
        <w:rPr>
          <w:rFonts w:ascii="BrowalliaUPC" w:hAnsi="BrowalliaUPC" w:cs="BrowalliaUPC"/>
          <w:spacing w:val="9"/>
          <w:sz w:val="20"/>
          <w:szCs w:val="20"/>
          <w:lang w:val="en-GB"/>
        </w:rPr>
        <w:t>Type of Application:</w:t>
      </w:r>
      <w:r w:rsidR="00E65F92">
        <w:rPr>
          <w:rFonts w:ascii="BrowalliaUPC" w:hAnsi="BrowalliaUPC" w:cs="BrowalliaUPC"/>
          <w:spacing w:val="9"/>
          <w:sz w:val="20"/>
          <w:szCs w:val="20"/>
          <w:lang w:val="en-GB"/>
        </w:rPr>
        <w:t xml:space="preserve">    </w:t>
      </w:r>
      <w:r w:rsidRPr="00E65F92">
        <w:rPr>
          <w:rFonts w:ascii="BrowalliaUPC" w:hAnsi="BrowalliaUPC" w:cs="BrowalliaUPC"/>
          <w:spacing w:val="9"/>
          <w:sz w:val="20"/>
          <w:szCs w:val="20"/>
          <w:lang w:val="en-GB"/>
        </w:rPr>
        <w:t>Web Application</w:t>
      </w:r>
    </w:p>
    <w:tbl>
      <w:tblPr>
        <w:tblStyle w:val="TableGrid"/>
        <w:tblW w:w="10277" w:type="dxa"/>
        <w:tblInd w:w="-446" w:type="dxa"/>
        <w:tblLook w:val="04A0" w:firstRow="1" w:lastRow="0" w:firstColumn="1" w:lastColumn="0" w:noHBand="0" w:noVBand="1"/>
      </w:tblPr>
      <w:tblGrid>
        <w:gridCol w:w="2781"/>
        <w:gridCol w:w="7496"/>
      </w:tblGrid>
      <w:tr w:rsidR="00AC75CF" w:rsidRPr="00B8011C" w:rsidTr="00462F78">
        <w:trPr>
          <w:trHeight w:val="392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lastRenderedPageBreak/>
              <w:t xml:space="preserve">Tools used for testing  </w:t>
            </w:r>
          </w:p>
        </w:tc>
        <w:tc>
          <w:tcPr>
            <w:tcW w:w="7496" w:type="dxa"/>
          </w:tcPr>
          <w:p w:rsidR="00AC75CF" w:rsidRPr="00B8011C" w:rsidRDefault="00AC75CF" w:rsidP="00D838E9">
            <w:pPr>
              <w:spacing w:after="80"/>
              <w:ind w:left="-14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 xml:space="preserve">Protractor,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Jasmine framework, Webstorm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,</w:t>
            </w:r>
            <w:r w:rsidR="00A21C0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Robot framework</w:t>
            </w:r>
            <w:r w:rsidR="00697AC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 for web services testing</w:t>
            </w:r>
            <w:r w:rsidR="00A21C0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,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Parasoft Virtualize, Virtual </w:t>
            </w:r>
            <w:r w:rsidR="0055174C"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Device Lab, JIRA, Git.</w:t>
            </w:r>
          </w:p>
        </w:tc>
      </w:tr>
      <w:tr w:rsidR="00AC75CF" w:rsidRPr="00B8011C" w:rsidTr="00462F78">
        <w:trPr>
          <w:trHeight w:val="200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Role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120" w:line="360" w:lineRule="auto"/>
              <w:ind w:left="-14"/>
              <w:contextualSpacing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Automation Test Engineer</w:t>
            </w:r>
          </w:p>
        </w:tc>
      </w:tr>
      <w:tr w:rsidR="00AC75CF" w:rsidRPr="00B8011C" w:rsidTr="00462F78">
        <w:trPr>
          <w:trHeight w:val="217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80"/>
              <w:ind w:left="0"/>
              <w:jc w:val="left"/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 xml:space="preserve">5 Months </w:t>
            </w: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</w:rPr>
              <w:t>(Feb 2016 – June 2016)</w:t>
            </w:r>
          </w:p>
        </w:tc>
      </w:tr>
      <w:tr w:rsidR="00AC75CF" w:rsidRPr="00B8011C" w:rsidTr="00462F78">
        <w:trPr>
          <w:trHeight w:val="191"/>
        </w:trPr>
        <w:tc>
          <w:tcPr>
            <w:tcW w:w="2781" w:type="dxa"/>
          </w:tcPr>
          <w:p w:rsidR="00AC75CF" w:rsidRPr="00B8011C" w:rsidRDefault="00AC75CF" w:rsidP="008F4A41">
            <w:pPr>
              <w:spacing w:after="120" w:line="360" w:lineRule="auto"/>
              <w:ind w:left="0"/>
              <w:contextualSpacing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AC75CF" w:rsidRPr="00B8011C" w:rsidRDefault="00AC75CF" w:rsidP="008F4A41">
            <w:pPr>
              <w:spacing w:after="120"/>
              <w:ind w:left="-14"/>
              <w:rPr>
                <w:rFonts w:ascii="BrowalliaUPC" w:hAnsi="BrowalliaUPC" w:cs="BrowalliaUPC"/>
                <w:spacing w:val="9"/>
                <w:sz w:val="20"/>
                <w:szCs w:val="20"/>
                <w:lang w:val="en-GB"/>
              </w:rPr>
            </w:pPr>
            <w:r w:rsidRPr="00B8011C">
              <w:rPr>
                <w:rFonts w:ascii="BrowalliaUPC" w:hAnsi="BrowalliaUPC" w:cs="BrowalliaUPC"/>
                <w:spacing w:val="9"/>
                <w:sz w:val="20"/>
                <w:szCs w:val="20"/>
                <w:lang w:val="en-IN"/>
              </w:rPr>
              <w:t>Page Object Model framework.</w:t>
            </w:r>
          </w:p>
        </w:tc>
      </w:tr>
    </w:tbl>
    <w:p w:rsidR="00AC75CF" w:rsidRPr="00B8011C" w:rsidRDefault="00AC75CF" w:rsidP="00AC75CF">
      <w:pPr>
        <w:spacing w:after="80" w:line="240" w:lineRule="auto"/>
        <w:ind w:left="0"/>
        <w:rPr>
          <w:rFonts w:ascii="BrowalliaUPC" w:eastAsia="Cambria" w:hAnsi="BrowalliaUPC" w:cs="BrowalliaUPC"/>
          <w:b/>
          <w:bCs/>
          <w:spacing w:val="9"/>
          <w:kern w:val="20"/>
          <w:sz w:val="20"/>
          <w:szCs w:val="20"/>
          <w:lang w:val="en-IN" w:eastAsia="ja-JP"/>
        </w:rPr>
      </w:pPr>
    </w:p>
    <w:p w:rsidR="002B2C93" w:rsidRPr="00B8011C" w:rsidRDefault="00AC75CF" w:rsidP="000A6008">
      <w:pPr>
        <w:spacing w:after="80" w:line="240" w:lineRule="auto"/>
        <w:ind w:firstLine="86"/>
        <w:rPr>
          <w:rFonts w:ascii="BrowalliaUPC" w:hAnsi="BrowalliaUPC" w:cs="BrowalliaUPC"/>
          <w:spacing w:val="9"/>
          <w:sz w:val="20"/>
          <w:szCs w:val="20"/>
          <w:lang w:val="en-IN"/>
        </w:rPr>
      </w:pPr>
      <w:r w:rsidRPr="00B8011C">
        <w:rPr>
          <w:rFonts w:ascii="BrowalliaUPC" w:eastAsia="Cambria" w:hAnsi="BrowalliaUPC" w:cs="BrowalliaUPC"/>
          <w:b/>
          <w:bCs/>
          <w:spacing w:val="9"/>
          <w:kern w:val="20"/>
          <w:sz w:val="20"/>
          <w:szCs w:val="20"/>
          <w:lang w:val="en-IN" w:eastAsia="ja-JP"/>
        </w:rPr>
        <w:t>Responsibilities:</w:t>
      </w:r>
    </w:p>
    <w:p w:rsidR="00722C05" w:rsidRPr="00B8011C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b/>
          <w:spacing w:val="9"/>
          <w:sz w:val="20"/>
          <w:szCs w:val="20"/>
        </w:rPr>
        <w:t>Configured Protractor, Jasmine framework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to develop automation scripts.</w:t>
      </w:r>
    </w:p>
    <w:p w:rsidR="00722C05" w:rsidRPr="00B8011C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FE7A13">
        <w:rPr>
          <w:rFonts w:ascii="BrowalliaUPC" w:hAnsi="BrowalliaUPC" w:cs="BrowalliaUPC"/>
          <w:spacing w:val="9"/>
          <w:sz w:val="20"/>
          <w:szCs w:val="20"/>
        </w:rPr>
        <w:t>Developed Automation scripts for smoke and regression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testing phases</w:t>
      </w:r>
      <w:r w:rsidR="002222BD">
        <w:rPr>
          <w:rFonts w:ascii="BrowalliaUPC" w:hAnsi="BrowalliaUPC" w:cs="BrowalliaUPC"/>
          <w:spacing w:val="9"/>
          <w:sz w:val="20"/>
          <w:szCs w:val="20"/>
        </w:rPr>
        <w:t xml:space="preserve"> of website and web services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.</w:t>
      </w:r>
    </w:p>
    <w:p w:rsidR="001E6794" w:rsidRPr="00B8011C" w:rsidRDefault="00B16466" w:rsidP="004D5DB2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="BrowalliaUPC" w:hAnsi="BrowalliaUPC" w:cs="BrowalliaUPC"/>
          <w:spacing w:val="9"/>
          <w:sz w:val="20"/>
          <w:szCs w:val="20"/>
        </w:rPr>
      </w:pPr>
      <w:r w:rsidRPr="00FE7A13">
        <w:rPr>
          <w:rFonts w:ascii="BrowalliaUPC" w:hAnsi="BrowalliaUPC" w:cs="BrowalliaUPC"/>
          <w:spacing w:val="9"/>
          <w:sz w:val="20"/>
          <w:szCs w:val="20"/>
        </w:rPr>
        <w:t>Reviewed test report on daily basis</w:t>
      </w:r>
      <w:r w:rsidRPr="00B8011C">
        <w:rPr>
          <w:rFonts w:ascii="BrowalliaUPC" w:hAnsi="BrowalliaUPC" w:cs="BrowalliaUPC"/>
          <w:spacing w:val="9"/>
          <w:sz w:val="20"/>
          <w:szCs w:val="20"/>
        </w:rPr>
        <w:t xml:space="preserve"> and reported defects to deve</w:t>
      </w:r>
      <w:r w:rsidR="00C45450" w:rsidRPr="00B8011C">
        <w:rPr>
          <w:rFonts w:ascii="BrowalliaUPC" w:hAnsi="BrowalliaUPC" w:cs="BrowalliaUPC"/>
          <w:spacing w:val="9"/>
          <w:sz w:val="20"/>
          <w:szCs w:val="20"/>
        </w:rPr>
        <w:t>l</w:t>
      </w:r>
      <w:r w:rsidRPr="00B8011C">
        <w:rPr>
          <w:rFonts w:ascii="BrowalliaUPC" w:hAnsi="BrowalliaUPC" w:cs="BrowalliaUPC"/>
          <w:spacing w:val="9"/>
          <w:sz w:val="20"/>
          <w:szCs w:val="20"/>
        </w:rPr>
        <w:t>opers.</w:t>
      </w:r>
    </w:p>
    <w:p w:rsidR="00BF0C32" w:rsidRPr="00B8011C" w:rsidRDefault="00BF0C32" w:rsidP="00717211">
      <w:pPr>
        <w:spacing w:after="100" w:afterAutospacing="1" w:line="360" w:lineRule="auto"/>
        <w:ind w:left="-36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>Date:</w:t>
      </w:r>
    </w:p>
    <w:p w:rsidR="00BF0C32" w:rsidRPr="00B8011C" w:rsidRDefault="00BF0C32" w:rsidP="00717211">
      <w:pPr>
        <w:spacing w:after="100" w:afterAutospacing="1" w:line="360" w:lineRule="auto"/>
        <w:ind w:left="-360"/>
        <w:rPr>
          <w:rFonts w:ascii="BrowalliaUPC" w:hAnsi="BrowalliaUPC" w:cs="BrowalliaUPC"/>
          <w:spacing w:val="9"/>
          <w:sz w:val="20"/>
          <w:szCs w:val="20"/>
        </w:rPr>
      </w:pPr>
      <w:r w:rsidRPr="00B8011C">
        <w:rPr>
          <w:rFonts w:ascii="BrowalliaUPC" w:hAnsi="BrowalliaUPC" w:cs="BrowalliaUPC"/>
          <w:spacing w:val="9"/>
          <w:sz w:val="20"/>
          <w:szCs w:val="20"/>
        </w:rPr>
        <w:t>Place:</w:t>
      </w:r>
    </w:p>
    <w:sectPr w:rsidR="00BF0C32" w:rsidRPr="00B8011C" w:rsidSect="00930592">
      <w:pgSz w:w="12240" w:h="15840"/>
      <w:pgMar w:top="540" w:right="1440" w:bottom="90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7E" w:rsidRDefault="00794E7E" w:rsidP="00974EE4">
      <w:pPr>
        <w:spacing w:after="0" w:line="240" w:lineRule="auto"/>
      </w:pPr>
      <w:r>
        <w:separator/>
      </w:r>
    </w:p>
  </w:endnote>
  <w:endnote w:type="continuationSeparator" w:id="0">
    <w:p w:rsidR="00794E7E" w:rsidRDefault="00794E7E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7E" w:rsidRDefault="00794E7E" w:rsidP="00974EE4">
      <w:pPr>
        <w:spacing w:after="0" w:line="240" w:lineRule="auto"/>
      </w:pPr>
      <w:r>
        <w:separator/>
      </w:r>
    </w:p>
  </w:footnote>
  <w:footnote w:type="continuationSeparator" w:id="0">
    <w:p w:rsidR="00794E7E" w:rsidRDefault="00794E7E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mwqAUA6N2QwCwAAAA=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204E"/>
    <w:rsid w:val="000B3182"/>
    <w:rsid w:val="000B5579"/>
    <w:rsid w:val="000B7A00"/>
    <w:rsid w:val="000C17FD"/>
    <w:rsid w:val="000C37D6"/>
    <w:rsid w:val="000C3F62"/>
    <w:rsid w:val="000D01AF"/>
    <w:rsid w:val="000D37A4"/>
    <w:rsid w:val="000D3DA4"/>
    <w:rsid w:val="000D5F8D"/>
    <w:rsid w:val="000D5FD6"/>
    <w:rsid w:val="000E1A9A"/>
    <w:rsid w:val="000E2BAF"/>
    <w:rsid w:val="000E48FA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7B43"/>
    <w:rsid w:val="00127B44"/>
    <w:rsid w:val="001307DB"/>
    <w:rsid w:val="0013209C"/>
    <w:rsid w:val="001325D0"/>
    <w:rsid w:val="001350D9"/>
    <w:rsid w:val="001361BC"/>
    <w:rsid w:val="0013785E"/>
    <w:rsid w:val="00147D90"/>
    <w:rsid w:val="00150A9B"/>
    <w:rsid w:val="00150B8B"/>
    <w:rsid w:val="001563F6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229A"/>
    <w:rsid w:val="0018413D"/>
    <w:rsid w:val="00193F6F"/>
    <w:rsid w:val="001A02E8"/>
    <w:rsid w:val="001A212F"/>
    <w:rsid w:val="001A7D85"/>
    <w:rsid w:val="001B1D89"/>
    <w:rsid w:val="001B33FF"/>
    <w:rsid w:val="001B4E66"/>
    <w:rsid w:val="001B5E2A"/>
    <w:rsid w:val="001C782D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2D77"/>
    <w:rsid w:val="00263CE2"/>
    <w:rsid w:val="0026588A"/>
    <w:rsid w:val="00270E80"/>
    <w:rsid w:val="00271BB3"/>
    <w:rsid w:val="00274EB4"/>
    <w:rsid w:val="0027536E"/>
    <w:rsid w:val="00280F57"/>
    <w:rsid w:val="00283D23"/>
    <w:rsid w:val="00285806"/>
    <w:rsid w:val="00294D1C"/>
    <w:rsid w:val="002A30EF"/>
    <w:rsid w:val="002A3131"/>
    <w:rsid w:val="002A34A3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8A7"/>
    <w:rsid w:val="003F0BB1"/>
    <w:rsid w:val="003F3855"/>
    <w:rsid w:val="003F66AB"/>
    <w:rsid w:val="003F7090"/>
    <w:rsid w:val="00401A31"/>
    <w:rsid w:val="00404963"/>
    <w:rsid w:val="00412EF0"/>
    <w:rsid w:val="0041665F"/>
    <w:rsid w:val="004229F2"/>
    <w:rsid w:val="00422D94"/>
    <w:rsid w:val="0042451C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3E04"/>
    <w:rsid w:val="00475C44"/>
    <w:rsid w:val="00480EA3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106A2"/>
    <w:rsid w:val="0051081C"/>
    <w:rsid w:val="00513AE3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401AF"/>
    <w:rsid w:val="005412EE"/>
    <w:rsid w:val="005445C7"/>
    <w:rsid w:val="00550E98"/>
    <w:rsid w:val="0055174C"/>
    <w:rsid w:val="00551A24"/>
    <w:rsid w:val="00554D1B"/>
    <w:rsid w:val="00555C5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895"/>
    <w:rsid w:val="005D746E"/>
    <w:rsid w:val="005E0B3B"/>
    <w:rsid w:val="005F108A"/>
    <w:rsid w:val="005F33EB"/>
    <w:rsid w:val="005F35BD"/>
    <w:rsid w:val="005F3966"/>
    <w:rsid w:val="005F4D39"/>
    <w:rsid w:val="005F5769"/>
    <w:rsid w:val="0060205E"/>
    <w:rsid w:val="00610A60"/>
    <w:rsid w:val="006119F2"/>
    <w:rsid w:val="00611D1D"/>
    <w:rsid w:val="00615E5D"/>
    <w:rsid w:val="00615F98"/>
    <w:rsid w:val="00616A6A"/>
    <w:rsid w:val="0062477E"/>
    <w:rsid w:val="00626F49"/>
    <w:rsid w:val="00630F4A"/>
    <w:rsid w:val="00631D1E"/>
    <w:rsid w:val="00635487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71417"/>
    <w:rsid w:val="00672B42"/>
    <w:rsid w:val="006772A0"/>
    <w:rsid w:val="00683B4D"/>
    <w:rsid w:val="006843E8"/>
    <w:rsid w:val="00684B82"/>
    <w:rsid w:val="00686733"/>
    <w:rsid w:val="0068681C"/>
    <w:rsid w:val="006941C0"/>
    <w:rsid w:val="00697ACC"/>
    <w:rsid w:val="006A1074"/>
    <w:rsid w:val="006A1DF4"/>
    <w:rsid w:val="006A2652"/>
    <w:rsid w:val="006A2D32"/>
    <w:rsid w:val="006A4575"/>
    <w:rsid w:val="006A4F35"/>
    <w:rsid w:val="006B0496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7637"/>
    <w:rsid w:val="007E007D"/>
    <w:rsid w:val="007E292A"/>
    <w:rsid w:val="007E3D08"/>
    <w:rsid w:val="007E5820"/>
    <w:rsid w:val="007E5B62"/>
    <w:rsid w:val="007E5FD0"/>
    <w:rsid w:val="007F4C37"/>
    <w:rsid w:val="007F5088"/>
    <w:rsid w:val="007F5F03"/>
    <w:rsid w:val="007F7E69"/>
    <w:rsid w:val="0080158E"/>
    <w:rsid w:val="00801B1E"/>
    <w:rsid w:val="008071BC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D03CE"/>
    <w:rsid w:val="008D0901"/>
    <w:rsid w:val="008D5DBC"/>
    <w:rsid w:val="008D6B77"/>
    <w:rsid w:val="008D6E6F"/>
    <w:rsid w:val="008D7908"/>
    <w:rsid w:val="008D7F6E"/>
    <w:rsid w:val="008E402D"/>
    <w:rsid w:val="008E48B1"/>
    <w:rsid w:val="008E692A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2CCE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4FF9"/>
    <w:rsid w:val="00A4122F"/>
    <w:rsid w:val="00A414A0"/>
    <w:rsid w:val="00A4365B"/>
    <w:rsid w:val="00A5001F"/>
    <w:rsid w:val="00A5717B"/>
    <w:rsid w:val="00A575C7"/>
    <w:rsid w:val="00A640A2"/>
    <w:rsid w:val="00A71346"/>
    <w:rsid w:val="00A74FCF"/>
    <w:rsid w:val="00A80A76"/>
    <w:rsid w:val="00A81945"/>
    <w:rsid w:val="00A8359E"/>
    <w:rsid w:val="00A83CA6"/>
    <w:rsid w:val="00A902A7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5A4B"/>
    <w:rsid w:val="00AB6D7E"/>
    <w:rsid w:val="00AB79F3"/>
    <w:rsid w:val="00AC5044"/>
    <w:rsid w:val="00AC75CF"/>
    <w:rsid w:val="00AD09A8"/>
    <w:rsid w:val="00AD2BB0"/>
    <w:rsid w:val="00AD4726"/>
    <w:rsid w:val="00AE076A"/>
    <w:rsid w:val="00AE09D0"/>
    <w:rsid w:val="00AE4E76"/>
    <w:rsid w:val="00AE59B7"/>
    <w:rsid w:val="00AE7DFB"/>
    <w:rsid w:val="00AF01D1"/>
    <w:rsid w:val="00AF68D1"/>
    <w:rsid w:val="00AF7EBF"/>
    <w:rsid w:val="00B03C86"/>
    <w:rsid w:val="00B05130"/>
    <w:rsid w:val="00B14BE0"/>
    <w:rsid w:val="00B1626B"/>
    <w:rsid w:val="00B163D8"/>
    <w:rsid w:val="00B16466"/>
    <w:rsid w:val="00B2062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644E8"/>
    <w:rsid w:val="00B64CF9"/>
    <w:rsid w:val="00B7029C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723D"/>
    <w:rsid w:val="00BF7E91"/>
    <w:rsid w:val="00C0105F"/>
    <w:rsid w:val="00C03096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76C94"/>
    <w:rsid w:val="00C76EDE"/>
    <w:rsid w:val="00C81586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7571"/>
    <w:rsid w:val="00D17BBB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679B"/>
    <w:rsid w:val="00DB6CAC"/>
    <w:rsid w:val="00DB7510"/>
    <w:rsid w:val="00DB7597"/>
    <w:rsid w:val="00DB7A50"/>
    <w:rsid w:val="00DC32AD"/>
    <w:rsid w:val="00DC3D38"/>
    <w:rsid w:val="00DC51ED"/>
    <w:rsid w:val="00DC58D5"/>
    <w:rsid w:val="00DD0583"/>
    <w:rsid w:val="00DD131A"/>
    <w:rsid w:val="00DD145F"/>
    <w:rsid w:val="00DD2032"/>
    <w:rsid w:val="00DD3926"/>
    <w:rsid w:val="00DD443F"/>
    <w:rsid w:val="00DE64DC"/>
    <w:rsid w:val="00DE6CD9"/>
    <w:rsid w:val="00DE7498"/>
    <w:rsid w:val="00DF2758"/>
    <w:rsid w:val="00DF5569"/>
    <w:rsid w:val="00E01928"/>
    <w:rsid w:val="00E04587"/>
    <w:rsid w:val="00E139D1"/>
    <w:rsid w:val="00E16472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5F4"/>
    <w:rsid w:val="00E52847"/>
    <w:rsid w:val="00E54767"/>
    <w:rsid w:val="00E5787E"/>
    <w:rsid w:val="00E60AB8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3B79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7D28"/>
    <w:rsid w:val="00FC7E80"/>
    <w:rsid w:val="00FD15DB"/>
    <w:rsid w:val="00FD3486"/>
    <w:rsid w:val="00FD44EB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28738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BC8D4-C06E-4992-85D8-251FD62C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49</cp:revision>
  <dcterms:created xsi:type="dcterms:W3CDTF">2018-03-14T15:06:00Z</dcterms:created>
  <dcterms:modified xsi:type="dcterms:W3CDTF">2018-03-14T19:30:00Z</dcterms:modified>
</cp:coreProperties>
</file>