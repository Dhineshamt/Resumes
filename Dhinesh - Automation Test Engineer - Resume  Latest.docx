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8A1" w:rsidRPr="0030042A" w:rsidRDefault="000C37D6" w:rsidP="00C408A1">
      <w:pPr>
        <w:ind w:left="0"/>
        <w:jc w:val="center"/>
        <w:rPr>
          <w:rFonts w:ascii="BrowalliaUPC" w:hAnsi="BrowalliaUPC" w:cs="BrowalliaUPC"/>
          <w:b/>
          <w:spacing w:val="9"/>
          <w:sz w:val="32"/>
          <w:szCs w:val="32"/>
        </w:rPr>
      </w:pPr>
      <w:r w:rsidRPr="0030042A">
        <w:rPr>
          <w:rFonts w:ascii="BrowalliaUPC" w:hAnsi="BrowalliaUPC" w:cs="BrowalliaUPC"/>
          <w:b/>
          <w:spacing w:val="9"/>
          <w:sz w:val="32"/>
          <w:szCs w:val="32"/>
        </w:rPr>
        <w:t>Automation Test</w:t>
      </w:r>
      <w:r w:rsidR="000F5273" w:rsidRPr="0030042A">
        <w:rPr>
          <w:rFonts w:ascii="BrowalliaUPC" w:hAnsi="BrowalliaUPC" w:cs="BrowalliaUPC"/>
          <w:b/>
          <w:spacing w:val="9"/>
          <w:sz w:val="32"/>
          <w:szCs w:val="32"/>
        </w:rPr>
        <w:t xml:space="preserve"> Engineer</w:t>
      </w:r>
    </w:p>
    <w:p w:rsidR="00881077" w:rsidRPr="002B65C7" w:rsidRDefault="00881077" w:rsidP="00C408A1">
      <w:pPr>
        <w:ind w:left="0"/>
        <w:jc w:val="center"/>
        <w:rPr>
          <w:rFonts w:ascii="BrowalliaUPC" w:hAnsi="BrowalliaUPC" w:cs="BrowalliaUPC"/>
          <w:b/>
          <w:spacing w:val="9"/>
          <w:sz w:val="18"/>
          <w:szCs w:val="18"/>
        </w:rPr>
      </w:pPr>
    </w:p>
    <w:p w:rsidR="00950DB1" w:rsidRPr="002B65C7" w:rsidRDefault="000C37D6" w:rsidP="00950DB1">
      <w:pPr>
        <w:spacing w:after="120"/>
        <w:ind w:left="-450"/>
        <w:rPr>
          <w:rFonts w:ascii="BrowalliaUPC" w:hAnsi="BrowalliaUPC" w:cs="BrowalliaUPC"/>
          <w:b/>
          <w:spacing w:val="9"/>
          <w:sz w:val="18"/>
          <w:szCs w:val="18"/>
          <w:lang w:val="en-IN"/>
        </w:rPr>
      </w:pPr>
      <w:r w:rsidRPr="002B65C7">
        <w:rPr>
          <w:rFonts w:ascii="BrowalliaUPC" w:hAnsi="BrowalliaUPC" w:cs="BrowalliaUPC"/>
          <w:b/>
          <w:spacing w:val="9"/>
          <w:sz w:val="18"/>
          <w:szCs w:val="18"/>
          <w:lang w:val="en-IN"/>
        </w:rPr>
        <w:t>Dhinesh A</w:t>
      </w:r>
    </w:p>
    <w:p w:rsidR="000C37D6" w:rsidRPr="002B65C7" w:rsidRDefault="000C37D6" w:rsidP="00C408A1">
      <w:pPr>
        <w:jc w:val="left"/>
        <w:rPr>
          <w:rFonts w:ascii="BrowalliaUPC" w:hAnsi="BrowalliaUPC" w:cs="BrowalliaUPC"/>
          <w:b/>
          <w:spacing w:val="9"/>
          <w:sz w:val="18"/>
          <w:szCs w:val="18"/>
          <w:lang w:val="en-IN"/>
        </w:rPr>
      </w:pPr>
      <w:r w:rsidRPr="002B65C7">
        <w:rPr>
          <w:rFonts w:ascii="BrowalliaUPC" w:hAnsi="BrowalliaUPC" w:cs="BrowalliaUPC"/>
          <w:spacing w:val="9"/>
          <w:sz w:val="18"/>
          <w:szCs w:val="18"/>
        </w:rPr>
        <w:t xml:space="preserve">Mobile: </w:t>
      </w:r>
      <w:r w:rsidRPr="002B65C7">
        <w:rPr>
          <w:rFonts w:ascii="BrowalliaUPC" w:hAnsi="BrowalliaUPC" w:cs="BrowalliaUPC"/>
          <w:smallCaps/>
          <w:spacing w:val="9"/>
          <w:sz w:val="18"/>
          <w:szCs w:val="18"/>
        </w:rPr>
        <w:t>+91-</w:t>
      </w:r>
      <w:r w:rsidR="00EC64F9" w:rsidRPr="002B65C7">
        <w:rPr>
          <w:rFonts w:ascii="BrowalliaUPC" w:hAnsi="BrowalliaUPC" w:cs="BrowalliaUPC"/>
          <w:smallCaps/>
          <w:spacing w:val="9"/>
          <w:sz w:val="18"/>
          <w:szCs w:val="18"/>
        </w:rPr>
        <w:t>9</w:t>
      </w:r>
      <w:r w:rsidR="00EC64F9" w:rsidRPr="002B65C7">
        <w:rPr>
          <w:rFonts w:ascii="BrowalliaUPC" w:hAnsi="BrowalliaUPC" w:cs="BrowalliaUPC"/>
          <w:smallCaps/>
          <w:spacing w:val="9"/>
          <w:sz w:val="18"/>
          <w:szCs w:val="18"/>
          <w:lang w:val="en-IN"/>
        </w:rPr>
        <w:t>944991706</w:t>
      </w:r>
      <w:r w:rsidR="00EC64F9" w:rsidRPr="002B65C7">
        <w:rPr>
          <w:rFonts w:ascii="BrowalliaUPC" w:hAnsi="BrowalliaUPC" w:cs="BrowalliaUPC"/>
          <w:smallCaps/>
          <w:spacing w:val="9"/>
          <w:sz w:val="18"/>
          <w:szCs w:val="18"/>
        </w:rPr>
        <w:t xml:space="preserve">, </w:t>
      </w:r>
      <w:r w:rsidR="00AB79F3">
        <w:rPr>
          <w:rFonts w:ascii="BrowalliaUPC" w:hAnsi="BrowalliaUPC" w:cs="BrowalliaUPC"/>
          <w:smallCaps/>
          <w:spacing w:val="9"/>
          <w:sz w:val="18"/>
          <w:szCs w:val="18"/>
        </w:rPr>
        <w:t xml:space="preserve">    </w:t>
      </w:r>
      <w:r w:rsidR="00785A3C" w:rsidRPr="002B65C7">
        <w:rPr>
          <w:rFonts w:ascii="BrowalliaUPC" w:hAnsi="BrowalliaUPC" w:cs="BrowalliaUPC"/>
          <w:smallCaps/>
          <w:spacing w:val="9"/>
          <w:sz w:val="18"/>
          <w:szCs w:val="18"/>
        </w:rPr>
        <w:t xml:space="preserve">            </w:t>
      </w:r>
      <w:r w:rsidR="000A6484" w:rsidRPr="002B65C7">
        <w:rPr>
          <w:rFonts w:ascii="BrowalliaUPC" w:hAnsi="BrowalliaUPC" w:cs="BrowalliaUPC"/>
          <w:smallCaps/>
          <w:spacing w:val="9"/>
          <w:sz w:val="18"/>
          <w:szCs w:val="18"/>
        </w:rPr>
        <w:t xml:space="preserve">                       </w:t>
      </w:r>
      <w:r w:rsidR="00785A3C" w:rsidRPr="002B65C7">
        <w:rPr>
          <w:rFonts w:ascii="BrowalliaUPC" w:hAnsi="BrowalliaUPC" w:cs="BrowalliaUPC"/>
          <w:smallCaps/>
          <w:spacing w:val="9"/>
          <w:sz w:val="18"/>
          <w:szCs w:val="18"/>
        </w:rPr>
        <w:t xml:space="preserve">             </w:t>
      </w:r>
      <w:r w:rsidR="00D228EE" w:rsidRPr="002B65C7">
        <w:rPr>
          <w:rFonts w:ascii="BrowalliaUPC" w:hAnsi="BrowalliaUPC" w:cs="BrowalliaUPC"/>
          <w:smallCaps/>
          <w:spacing w:val="9"/>
          <w:sz w:val="18"/>
          <w:szCs w:val="18"/>
        </w:rPr>
        <w:t xml:space="preserve">                                        </w:t>
      </w:r>
      <w:r w:rsidR="00785A3C" w:rsidRPr="002B65C7">
        <w:rPr>
          <w:rFonts w:ascii="BrowalliaUPC" w:hAnsi="BrowalliaUPC" w:cs="BrowalliaUPC"/>
          <w:smallCaps/>
          <w:spacing w:val="9"/>
          <w:sz w:val="18"/>
          <w:szCs w:val="18"/>
        </w:rPr>
        <w:t xml:space="preserve"> </w:t>
      </w:r>
      <w:r w:rsidR="00C408A1" w:rsidRPr="002B65C7">
        <w:rPr>
          <w:rFonts w:ascii="BrowalliaUPC" w:hAnsi="BrowalliaUPC" w:cs="BrowalliaUPC"/>
          <w:spacing w:val="9"/>
          <w:sz w:val="18"/>
          <w:szCs w:val="18"/>
        </w:rPr>
        <w:t xml:space="preserve">e-mail </w:t>
      </w:r>
      <w:r w:rsidRPr="002B65C7">
        <w:rPr>
          <w:rFonts w:ascii="BrowalliaUPC" w:hAnsi="BrowalliaUPC" w:cs="BrowalliaUPC"/>
          <w:spacing w:val="9"/>
          <w:sz w:val="18"/>
          <w:szCs w:val="18"/>
        </w:rPr>
        <w:t>ID:  dhineshamt@gmail.com</w:t>
      </w:r>
    </w:p>
    <w:p w:rsidR="00D25158" w:rsidRPr="002B65C7" w:rsidRDefault="00D25158" w:rsidP="00631D1E">
      <w:pPr>
        <w:pBdr>
          <w:bottom w:val="single" w:sz="4" w:space="0" w:color="auto"/>
        </w:pBdr>
        <w:ind w:left="-450"/>
        <w:rPr>
          <w:rFonts w:ascii="BrowalliaUPC" w:hAnsi="BrowalliaUPC" w:cs="BrowalliaUPC"/>
          <w:b/>
          <w:spacing w:val="9"/>
          <w:sz w:val="18"/>
          <w:szCs w:val="18"/>
        </w:rPr>
      </w:pPr>
      <w:r w:rsidRPr="002B65C7">
        <w:rPr>
          <w:rFonts w:ascii="BrowalliaUPC" w:hAnsi="BrowalliaUPC" w:cs="BrowalliaUPC"/>
          <w:b/>
          <w:spacing w:val="9"/>
          <w:sz w:val="18"/>
          <w:szCs w:val="18"/>
        </w:rPr>
        <w:t>Profile</w:t>
      </w:r>
    </w:p>
    <w:p w:rsidR="002E1FAA" w:rsidRPr="002B65C7" w:rsidRDefault="002E1FAA" w:rsidP="00DA1402">
      <w:pPr>
        <w:pStyle w:val="ListParagraph"/>
        <w:numPr>
          <w:ilvl w:val="0"/>
          <w:numId w:val="7"/>
        </w:numPr>
        <w:spacing w:after="120"/>
        <w:rPr>
          <w:rFonts w:ascii="BrowalliaUPC" w:hAnsi="BrowalliaUPC" w:cs="BrowalliaUPC"/>
          <w:bCs/>
          <w:spacing w:val="9"/>
          <w:sz w:val="18"/>
          <w:szCs w:val="18"/>
        </w:rPr>
      </w:pP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>Post Graduate</w:t>
      </w:r>
      <w:r w:rsidR="005D746E" w:rsidRPr="002B65C7">
        <w:rPr>
          <w:rFonts w:ascii="BrowalliaUPC" w:eastAsia="Cambria" w:hAnsi="BrowalliaUPC" w:cs="BrowalliaUPC"/>
          <w:spacing w:val="9"/>
          <w:sz w:val="18"/>
          <w:szCs w:val="18"/>
        </w:rPr>
        <w:t>d</w:t>
      </w: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in Master of Computer Application from JJ </w:t>
      </w:r>
      <w:r w:rsidR="006F7632" w:rsidRPr="002B65C7">
        <w:rPr>
          <w:rFonts w:ascii="BrowalliaUPC" w:eastAsia="Cambria" w:hAnsi="BrowalliaUPC" w:cs="BrowalliaUPC"/>
          <w:spacing w:val="9"/>
          <w:sz w:val="18"/>
          <w:szCs w:val="18"/>
        </w:rPr>
        <w:t>College of Engineering</w:t>
      </w:r>
      <w:r w:rsidR="005F108A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and Technology</w:t>
      </w:r>
      <w:r w:rsidR="006F7632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– Trichy</w:t>
      </w:r>
      <w:r w:rsidR="00E323D5" w:rsidRPr="002B65C7">
        <w:rPr>
          <w:rFonts w:ascii="BrowalliaUPC" w:eastAsia="Cambria" w:hAnsi="BrowalliaUPC" w:cs="BrowalliaUPC"/>
          <w:spacing w:val="9"/>
          <w:sz w:val="18"/>
          <w:szCs w:val="18"/>
        </w:rPr>
        <w:t>,</w:t>
      </w: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in the Year 2011.</w:t>
      </w:r>
    </w:p>
    <w:p w:rsidR="002E1FAA" w:rsidRPr="002B65C7" w:rsidRDefault="007C71E1" w:rsidP="00DA1402">
      <w:pPr>
        <w:pStyle w:val="ListParagraph"/>
        <w:numPr>
          <w:ilvl w:val="0"/>
          <w:numId w:val="7"/>
        </w:numPr>
        <w:spacing w:after="120"/>
        <w:rPr>
          <w:rFonts w:ascii="BrowalliaUPC" w:hAnsi="BrowalliaUPC" w:cs="BrowalliaUPC"/>
          <w:bCs/>
          <w:spacing w:val="9"/>
          <w:sz w:val="18"/>
          <w:szCs w:val="18"/>
        </w:rPr>
      </w:pPr>
      <w:r>
        <w:rPr>
          <w:rFonts w:ascii="BrowalliaUPC" w:eastAsia="Cambria" w:hAnsi="BrowalliaUPC" w:cs="BrowalliaUPC"/>
          <w:spacing w:val="9"/>
          <w:sz w:val="18"/>
          <w:szCs w:val="18"/>
        </w:rPr>
        <w:t>6</w:t>
      </w:r>
      <w:r w:rsidR="009D6AD1">
        <w:rPr>
          <w:rFonts w:ascii="BrowalliaUPC" w:eastAsia="Cambria" w:hAnsi="BrowalliaUPC" w:cs="BrowalliaUPC"/>
          <w:spacing w:val="9"/>
          <w:sz w:val="18"/>
          <w:szCs w:val="18"/>
        </w:rPr>
        <w:t xml:space="preserve">.5 </w:t>
      </w:r>
      <w:r w:rsidR="002E1FAA" w:rsidRPr="002B65C7">
        <w:rPr>
          <w:rFonts w:ascii="BrowalliaUPC" w:eastAsia="Cambria" w:hAnsi="BrowalliaUPC" w:cs="BrowalliaUPC"/>
          <w:spacing w:val="9"/>
          <w:sz w:val="18"/>
          <w:szCs w:val="18"/>
        </w:rPr>
        <w:t>years of Testing experience, in which</w:t>
      </w:r>
      <w:r w:rsidR="00370740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2</w:t>
      </w:r>
      <w:r w:rsidR="009D6AD1">
        <w:rPr>
          <w:rFonts w:ascii="BrowalliaUPC" w:eastAsia="Cambria" w:hAnsi="BrowalliaUPC" w:cs="BrowalliaUPC"/>
          <w:spacing w:val="9"/>
          <w:sz w:val="18"/>
          <w:szCs w:val="18"/>
        </w:rPr>
        <w:t>.5</w:t>
      </w:r>
      <w:r w:rsidR="00370740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Years of Manual Testing and </w:t>
      </w:r>
      <w:r w:rsidR="0011129B">
        <w:rPr>
          <w:rFonts w:ascii="BrowalliaUPC" w:eastAsia="Cambria" w:hAnsi="BrowalliaUPC" w:cs="BrowalliaUPC"/>
          <w:b/>
          <w:spacing w:val="9"/>
          <w:sz w:val="18"/>
          <w:szCs w:val="18"/>
        </w:rPr>
        <w:t>4</w:t>
      </w:r>
      <w:r w:rsidR="002E1FAA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 xml:space="preserve"> years of Automation testing experience</w:t>
      </w:r>
      <w:r w:rsidR="002E1FAA" w:rsidRPr="002B65C7">
        <w:rPr>
          <w:rFonts w:ascii="BrowalliaUPC" w:eastAsia="Cambria" w:hAnsi="BrowalliaUPC" w:cs="BrowalliaUPC"/>
          <w:spacing w:val="9"/>
          <w:sz w:val="18"/>
          <w:szCs w:val="18"/>
        </w:rPr>
        <w:t>.</w:t>
      </w:r>
    </w:p>
    <w:p w:rsidR="002E1FAA" w:rsidRPr="00A5717B" w:rsidRDefault="001F1629" w:rsidP="00DA1402">
      <w:pPr>
        <w:pStyle w:val="ListParagraph"/>
        <w:numPr>
          <w:ilvl w:val="0"/>
          <w:numId w:val="7"/>
        </w:numPr>
        <w:spacing w:after="120"/>
        <w:rPr>
          <w:rFonts w:ascii="BrowalliaUPC" w:hAnsi="BrowalliaUPC" w:cs="BrowalliaUPC"/>
          <w:bCs/>
          <w:spacing w:val="9"/>
          <w:sz w:val="18"/>
          <w:szCs w:val="18"/>
        </w:rPr>
      </w:pP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>D</w:t>
      </w:r>
      <w:r w:rsidR="00A2723B" w:rsidRPr="002B65C7">
        <w:rPr>
          <w:rFonts w:ascii="BrowalliaUPC" w:eastAsia="Cambria" w:hAnsi="BrowalliaUPC" w:cs="BrowalliaUPC"/>
          <w:spacing w:val="9"/>
          <w:sz w:val="18"/>
          <w:szCs w:val="18"/>
        </w:rPr>
        <w:t>eveloped</w:t>
      </w:r>
      <w:r w:rsidR="002E1FAA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Test cases, Test Scripts using </w:t>
      </w:r>
      <w:r w:rsidR="002E1FAA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>Selenium Web Driver</w:t>
      </w:r>
      <w:r w:rsidR="00370740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>, Robot framework and Protractor automation tools</w:t>
      </w:r>
      <w:r w:rsidR="002E1FAA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for Web based applications.</w:t>
      </w:r>
    </w:p>
    <w:p w:rsidR="00A5717B" w:rsidRPr="00CF6D63" w:rsidRDefault="00ED436F" w:rsidP="00DA1402">
      <w:pPr>
        <w:pStyle w:val="ListParagraph"/>
        <w:numPr>
          <w:ilvl w:val="0"/>
          <w:numId w:val="7"/>
        </w:numPr>
        <w:spacing w:after="120"/>
        <w:rPr>
          <w:rFonts w:ascii="BrowalliaUPC" w:hAnsi="BrowalliaUPC" w:cs="BrowalliaUPC"/>
          <w:bCs/>
          <w:spacing w:val="9"/>
          <w:sz w:val="18"/>
          <w:szCs w:val="18"/>
        </w:rPr>
      </w:pPr>
      <w:r>
        <w:rPr>
          <w:rFonts w:ascii="BrowalliaUPC" w:eastAsia="Cambria" w:hAnsi="BrowalliaUPC" w:cs="BrowalliaUPC"/>
          <w:spacing w:val="9"/>
          <w:sz w:val="18"/>
          <w:szCs w:val="18"/>
        </w:rPr>
        <w:t>Developing</w:t>
      </w:r>
      <w:r w:rsidR="00A5717B">
        <w:rPr>
          <w:rFonts w:ascii="BrowalliaUPC" w:eastAsia="Cambria" w:hAnsi="BrowalliaUPC" w:cs="BrowalliaUPC"/>
          <w:spacing w:val="9"/>
          <w:sz w:val="18"/>
          <w:szCs w:val="18"/>
        </w:rPr>
        <w:t xml:space="preserve"> Test scripts for Mobile website testing using </w:t>
      </w:r>
      <w:r w:rsidR="00A5717B" w:rsidRPr="00A5717B">
        <w:rPr>
          <w:rFonts w:ascii="BrowalliaUPC" w:eastAsia="Cambria" w:hAnsi="BrowalliaUPC" w:cs="BrowalliaUPC"/>
          <w:b/>
          <w:spacing w:val="9"/>
          <w:sz w:val="18"/>
          <w:szCs w:val="18"/>
        </w:rPr>
        <w:t>Appium automation</w:t>
      </w:r>
      <w:r w:rsidR="00A5717B">
        <w:rPr>
          <w:rFonts w:ascii="BrowalliaUPC" w:eastAsia="Cambria" w:hAnsi="BrowalliaUPC" w:cs="BrowalliaUPC"/>
          <w:spacing w:val="9"/>
          <w:sz w:val="18"/>
          <w:szCs w:val="18"/>
        </w:rPr>
        <w:t xml:space="preserve"> tool.</w:t>
      </w:r>
    </w:p>
    <w:p w:rsidR="00CF6D63" w:rsidRPr="00CF6D63" w:rsidRDefault="00CF6D63" w:rsidP="00CF6D63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spacing w:val="9"/>
          <w:sz w:val="18"/>
          <w:szCs w:val="18"/>
        </w:rPr>
      </w:pP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Developed automation scripts using </w:t>
      </w:r>
      <w:r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>Parasoft SOAtest</w:t>
      </w: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</w:t>
      </w:r>
      <w:r>
        <w:rPr>
          <w:rFonts w:ascii="BrowalliaUPC" w:eastAsia="Cambria" w:hAnsi="BrowalliaUPC" w:cs="BrowalliaUPC"/>
          <w:spacing w:val="9"/>
          <w:sz w:val="18"/>
          <w:szCs w:val="18"/>
        </w:rPr>
        <w:t xml:space="preserve">and </w:t>
      </w:r>
      <w:r w:rsidRPr="00CF6D63">
        <w:rPr>
          <w:rFonts w:ascii="BrowalliaUPC" w:eastAsia="Cambria" w:hAnsi="BrowalliaUPC" w:cs="BrowalliaUPC"/>
          <w:b/>
          <w:spacing w:val="9"/>
          <w:sz w:val="18"/>
          <w:szCs w:val="18"/>
        </w:rPr>
        <w:t>Robot framework</w:t>
      </w:r>
      <w:r>
        <w:rPr>
          <w:rFonts w:ascii="BrowalliaUPC" w:eastAsia="Cambria" w:hAnsi="BrowalliaUPC" w:cs="BrowalliaUPC"/>
          <w:spacing w:val="9"/>
          <w:sz w:val="18"/>
          <w:szCs w:val="18"/>
        </w:rPr>
        <w:t xml:space="preserve"> </w:t>
      </w: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>to regression test the web services.</w:t>
      </w:r>
    </w:p>
    <w:p w:rsidR="002E1FAA" w:rsidRPr="002B65C7" w:rsidRDefault="009E4294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spacing w:val="9"/>
          <w:sz w:val="18"/>
          <w:szCs w:val="18"/>
        </w:rPr>
      </w:pP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>Good Coding Skill</w:t>
      </w:r>
      <w:r w:rsidR="006A4F35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in</w:t>
      </w:r>
      <w:r w:rsidR="002E1FAA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</w:t>
      </w:r>
      <w:r w:rsidR="002E1FAA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>Java</w:t>
      </w:r>
      <w:r w:rsidR="002E1FAA" w:rsidRPr="002B65C7">
        <w:rPr>
          <w:rFonts w:ascii="BrowalliaUPC" w:eastAsia="Cambria" w:hAnsi="BrowalliaUPC" w:cs="BrowalliaUPC"/>
          <w:spacing w:val="9"/>
          <w:sz w:val="18"/>
          <w:szCs w:val="18"/>
        </w:rPr>
        <w:t>.</w:t>
      </w:r>
    </w:p>
    <w:p w:rsidR="002E1FAA" w:rsidRDefault="00041F0D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spacing w:val="9"/>
          <w:sz w:val="18"/>
          <w:szCs w:val="18"/>
        </w:rPr>
      </w:pP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Automated different testing phases </w:t>
      </w:r>
      <w:r w:rsidR="00CA1643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using </w:t>
      </w:r>
      <w:r w:rsidR="00CA1643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>TestNG</w:t>
      </w:r>
      <w:r w:rsidR="002E1FAA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 xml:space="preserve"> </w:t>
      </w:r>
      <w:r w:rsidR="008D7908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>Framework, TestNG Annotations,</w:t>
      </w:r>
      <w:r w:rsidR="00370740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 xml:space="preserve"> Jasmine framework and</w:t>
      </w:r>
      <w:r w:rsidR="008D7908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 xml:space="preserve"> x</w:t>
      </w:r>
      <w:r w:rsidR="002E1FAA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>path expressions</w:t>
      </w:r>
      <w:r w:rsidR="002E1FAA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and other locators.</w:t>
      </w:r>
    </w:p>
    <w:p w:rsidR="00916AF3" w:rsidRPr="00D635D7" w:rsidRDefault="00B03C86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b/>
          <w:spacing w:val="9"/>
          <w:sz w:val="18"/>
          <w:szCs w:val="18"/>
        </w:rPr>
      </w:pPr>
      <w:r>
        <w:rPr>
          <w:rFonts w:ascii="BrowalliaUPC" w:eastAsia="Cambria" w:hAnsi="BrowalliaUPC" w:cs="BrowalliaUPC"/>
          <w:spacing w:val="9"/>
          <w:sz w:val="18"/>
          <w:szCs w:val="18"/>
        </w:rPr>
        <w:t xml:space="preserve">Have worked in </w:t>
      </w:r>
      <w:r w:rsidRPr="00D635D7">
        <w:rPr>
          <w:rFonts w:ascii="BrowalliaUPC" w:eastAsia="Cambria" w:hAnsi="BrowalliaUPC" w:cs="BrowalliaUPC"/>
          <w:b/>
          <w:spacing w:val="9"/>
          <w:sz w:val="18"/>
          <w:szCs w:val="18"/>
        </w:rPr>
        <w:t>Mainframe Automation using JAVA API and Cucumber.</w:t>
      </w:r>
    </w:p>
    <w:p w:rsidR="003A69CB" w:rsidRPr="002B65C7" w:rsidRDefault="002E1FAA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b/>
          <w:spacing w:val="9"/>
          <w:sz w:val="18"/>
          <w:szCs w:val="18"/>
        </w:rPr>
      </w:pP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Worked on </w:t>
      </w:r>
      <w:r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>Maven</w:t>
      </w: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tool to handle dependencies</w:t>
      </w:r>
      <w:r w:rsidR="000D3DA4" w:rsidRPr="002B65C7">
        <w:rPr>
          <w:rFonts w:ascii="BrowalliaUPC" w:eastAsia="Cambria" w:hAnsi="BrowalliaUPC" w:cs="BrowalliaUPC"/>
          <w:spacing w:val="9"/>
          <w:sz w:val="18"/>
          <w:szCs w:val="18"/>
        </w:rPr>
        <w:t>,</w:t>
      </w:r>
      <w:r w:rsidR="00C81586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 xml:space="preserve"> </w:t>
      </w:r>
      <w:r w:rsidR="0010671C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>GitHub</w:t>
      </w:r>
      <w:r w:rsidR="00C81586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to manage code versions</w:t>
      </w:r>
      <w:r w:rsidR="008B758F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and </w:t>
      </w:r>
      <w:r w:rsidR="008B758F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>Jenkins</w:t>
      </w:r>
      <w:r w:rsidR="008B758F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 for Continuous Integration</w:t>
      </w:r>
      <w:r w:rsidR="003A69CB" w:rsidRPr="002B65C7">
        <w:rPr>
          <w:rFonts w:ascii="BrowalliaUPC" w:eastAsia="Cambria" w:hAnsi="BrowalliaUPC" w:cs="BrowalliaUPC"/>
          <w:spacing w:val="9"/>
          <w:sz w:val="18"/>
          <w:szCs w:val="18"/>
        </w:rPr>
        <w:t>.</w:t>
      </w:r>
    </w:p>
    <w:p w:rsidR="002E1FAA" w:rsidRPr="002B65C7" w:rsidRDefault="002E1FAA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b/>
          <w:spacing w:val="9"/>
          <w:sz w:val="18"/>
          <w:szCs w:val="18"/>
        </w:rPr>
      </w:pP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Have hands on </w:t>
      </w:r>
      <w:r w:rsidR="001B5E2A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experience </w:t>
      </w:r>
      <w:r w:rsidR="005D746E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in creating </w:t>
      </w:r>
      <w:r w:rsidR="005D746E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>Key word driven</w:t>
      </w:r>
      <w:r w:rsidR="00370740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 xml:space="preserve"> </w:t>
      </w:r>
      <w:r w:rsidR="00641D1A" w:rsidRPr="002B65C7">
        <w:rPr>
          <w:rFonts w:ascii="BrowalliaUPC" w:eastAsia="Cambria" w:hAnsi="BrowalliaUPC" w:cs="BrowalliaUPC"/>
          <w:spacing w:val="9"/>
          <w:sz w:val="18"/>
          <w:szCs w:val="18"/>
        </w:rPr>
        <w:t>and</w:t>
      </w:r>
      <w:r w:rsidR="00117C73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 xml:space="preserve"> Page Object </w:t>
      </w:r>
      <w:r w:rsidR="008A44E7">
        <w:rPr>
          <w:rFonts w:ascii="BrowalliaUPC" w:eastAsia="Cambria" w:hAnsi="BrowalliaUPC" w:cs="BrowalliaUPC"/>
          <w:b/>
          <w:spacing w:val="9"/>
          <w:sz w:val="18"/>
          <w:szCs w:val="18"/>
        </w:rPr>
        <w:t>5+</w:t>
      </w:r>
      <w:r w:rsidR="00117C73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>Model Framework</w:t>
      </w:r>
      <w:r w:rsidR="00270E80">
        <w:rPr>
          <w:rFonts w:ascii="BrowalliaUPC" w:eastAsia="Cambria" w:hAnsi="BrowalliaUPC" w:cs="BrowalliaUPC"/>
          <w:b/>
          <w:spacing w:val="9"/>
          <w:sz w:val="18"/>
          <w:szCs w:val="18"/>
        </w:rPr>
        <w:t>s</w:t>
      </w:r>
      <w:r w:rsidR="006F7632"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>.</w:t>
      </w:r>
      <w:r w:rsidRPr="002B65C7">
        <w:rPr>
          <w:rFonts w:ascii="BrowalliaUPC" w:eastAsia="Cambria" w:hAnsi="BrowalliaUPC" w:cs="BrowalliaUPC"/>
          <w:b/>
          <w:spacing w:val="9"/>
          <w:sz w:val="18"/>
          <w:szCs w:val="18"/>
        </w:rPr>
        <w:t xml:space="preserve"> </w:t>
      </w:r>
    </w:p>
    <w:p w:rsidR="006F7632" w:rsidRPr="002B65C7" w:rsidRDefault="002E1FAA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spacing w:val="9"/>
          <w:sz w:val="18"/>
          <w:szCs w:val="18"/>
        </w:rPr>
      </w:pP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>Well versed with Software Testing Life Cycle (STLC), Logging and Tracking Defects</w:t>
      </w:r>
      <w:r w:rsidR="008D6B77" w:rsidRPr="002B65C7">
        <w:rPr>
          <w:rFonts w:ascii="BrowalliaUPC" w:eastAsia="Cambria" w:hAnsi="BrowalliaUPC" w:cs="BrowalliaUPC"/>
          <w:spacing w:val="9"/>
          <w:sz w:val="18"/>
          <w:szCs w:val="18"/>
        </w:rPr>
        <w:t>.</w:t>
      </w:r>
    </w:p>
    <w:p w:rsidR="006525A5" w:rsidRPr="002B65C7" w:rsidRDefault="002E1FAA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spacing w:val="9"/>
          <w:sz w:val="18"/>
          <w:szCs w:val="18"/>
        </w:rPr>
      </w:pP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Performed System Testing, Regression Testing, Compatibility </w:t>
      </w:r>
      <w:r w:rsidR="00041F0D" w:rsidRPr="002B65C7">
        <w:rPr>
          <w:rFonts w:ascii="BrowalliaUPC" w:eastAsia="Cambria" w:hAnsi="BrowalliaUPC" w:cs="BrowalliaUPC"/>
          <w:spacing w:val="9"/>
          <w:sz w:val="18"/>
          <w:szCs w:val="18"/>
        </w:rPr>
        <w:t>and Mobile Device Tes</w:t>
      </w:r>
      <w:r w:rsidR="0034202D" w:rsidRPr="002B65C7">
        <w:rPr>
          <w:rFonts w:ascii="BrowalliaUPC" w:eastAsia="Cambria" w:hAnsi="BrowalliaUPC" w:cs="BrowalliaUPC"/>
          <w:spacing w:val="9"/>
          <w:sz w:val="18"/>
          <w:szCs w:val="18"/>
        </w:rPr>
        <w:t>tin</w:t>
      </w: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>g.</w:t>
      </w:r>
    </w:p>
    <w:p w:rsidR="005412EE" w:rsidRDefault="002E1FAA" w:rsidP="00916AF3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spacing w:val="9"/>
          <w:sz w:val="18"/>
          <w:szCs w:val="18"/>
        </w:rPr>
      </w:pPr>
      <w:r w:rsidRPr="002B65C7">
        <w:rPr>
          <w:rFonts w:ascii="BrowalliaUPC" w:eastAsia="Cambria" w:hAnsi="BrowalliaUPC" w:cs="BrowalliaUPC"/>
          <w:spacing w:val="9"/>
          <w:sz w:val="18"/>
          <w:szCs w:val="18"/>
        </w:rPr>
        <w:t>Extensive experience in Defect Reporting and Defect tracking process</w:t>
      </w:r>
      <w:r w:rsidR="007C6C5E" w:rsidRPr="002B65C7">
        <w:rPr>
          <w:rFonts w:ascii="BrowalliaUPC" w:eastAsia="Cambria" w:hAnsi="BrowalliaUPC" w:cs="BrowalliaUPC"/>
          <w:spacing w:val="9"/>
          <w:sz w:val="18"/>
          <w:szCs w:val="18"/>
        </w:rPr>
        <w:t xml:space="preserve">es using </w:t>
      </w:r>
      <w:r w:rsidR="00370740" w:rsidRPr="002B65C7">
        <w:rPr>
          <w:rFonts w:ascii="BrowalliaUPC" w:eastAsia="Cambria" w:hAnsi="BrowalliaUPC" w:cs="BrowalliaUPC"/>
          <w:spacing w:val="9"/>
          <w:sz w:val="18"/>
          <w:szCs w:val="18"/>
        </w:rPr>
        <w:t>JIRA</w:t>
      </w:r>
      <w:r w:rsidR="007C6C5E" w:rsidRPr="002B65C7">
        <w:rPr>
          <w:rFonts w:ascii="BrowalliaUPC" w:eastAsia="Cambria" w:hAnsi="BrowalliaUPC" w:cs="BrowalliaUPC"/>
          <w:spacing w:val="9"/>
          <w:sz w:val="18"/>
          <w:szCs w:val="18"/>
        </w:rPr>
        <w:t>.</w:t>
      </w:r>
    </w:p>
    <w:p w:rsidR="00FB0C2B" w:rsidRPr="00916AF3" w:rsidRDefault="00FB0C2B" w:rsidP="00FB0C2B">
      <w:pPr>
        <w:pStyle w:val="ListParagraph"/>
        <w:spacing w:after="120" w:line="276" w:lineRule="auto"/>
        <w:ind w:left="360"/>
        <w:rPr>
          <w:rFonts w:ascii="BrowalliaUPC" w:eastAsia="Cambria" w:hAnsi="BrowalliaUPC" w:cs="BrowalliaUPC"/>
          <w:spacing w:val="9"/>
          <w:sz w:val="18"/>
          <w:szCs w:val="18"/>
        </w:rPr>
      </w:pPr>
    </w:p>
    <w:p w:rsidR="00891F48" w:rsidRPr="002B65C7" w:rsidRDefault="00FB0C2B" w:rsidP="008C5F6D">
      <w:pPr>
        <w:pStyle w:val="BodyTextIndent3CharChar"/>
        <w:pBdr>
          <w:bottom w:val="single" w:sz="4" w:space="1" w:color="auto"/>
        </w:pBdr>
        <w:spacing w:after="200" w:line="276" w:lineRule="auto"/>
        <w:ind w:left="-450" w:firstLine="0"/>
        <w:rPr>
          <w:rFonts w:ascii="BrowalliaUPC" w:hAnsi="BrowalliaUPC" w:cs="BrowalliaUPC"/>
          <w:b/>
          <w:bCs/>
          <w:spacing w:val="9"/>
          <w:sz w:val="18"/>
          <w:szCs w:val="18"/>
          <w:lang w:val="en-IN"/>
        </w:rPr>
      </w:pPr>
      <w:r>
        <w:rPr>
          <w:rFonts w:ascii="BrowalliaUPC" w:hAnsi="BrowalliaUPC" w:cs="BrowalliaUPC"/>
          <w:b/>
          <w:bCs/>
          <w:spacing w:val="9"/>
          <w:sz w:val="18"/>
          <w:szCs w:val="18"/>
          <w:lang w:val="en-IN"/>
        </w:rPr>
        <w:t>Significant Accomplishments</w:t>
      </w:r>
      <w:r w:rsidR="00F45FB6" w:rsidRPr="002B65C7">
        <w:rPr>
          <w:rFonts w:ascii="BrowalliaUPC" w:hAnsi="BrowalliaUPC" w:cs="BrowalliaUPC"/>
          <w:b/>
          <w:bCs/>
          <w:spacing w:val="9"/>
          <w:sz w:val="18"/>
          <w:szCs w:val="18"/>
          <w:lang w:val="en-IN"/>
        </w:rPr>
        <w:t>:</w:t>
      </w:r>
    </w:p>
    <w:p w:rsidR="004D5CA9" w:rsidRDefault="004D5CA9" w:rsidP="00AA2D89">
      <w:pPr>
        <w:pStyle w:val="BodyTextIndent3CharChar"/>
        <w:numPr>
          <w:ilvl w:val="0"/>
          <w:numId w:val="6"/>
        </w:numPr>
        <w:spacing w:line="276" w:lineRule="auto"/>
        <w:rPr>
          <w:rFonts w:ascii="BrowalliaUPC" w:hAnsi="BrowalliaUPC" w:cs="BrowalliaUPC"/>
          <w:spacing w:val="9"/>
          <w:sz w:val="18"/>
          <w:szCs w:val="18"/>
        </w:rPr>
      </w:pPr>
      <w:r>
        <w:rPr>
          <w:rFonts w:ascii="BrowalliaUPC" w:hAnsi="BrowalliaUPC" w:cs="BrowalliaUPC"/>
          <w:spacing w:val="9"/>
          <w:sz w:val="18"/>
          <w:szCs w:val="18"/>
        </w:rPr>
        <w:t>Developed Page Object Model framework using Selenium, TestNG and Extent Report.</w:t>
      </w:r>
    </w:p>
    <w:p w:rsidR="004D5CA9" w:rsidRDefault="00FB0C2B" w:rsidP="00AA2D89">
      <w:pPr>
        <w:pStyle w:val="BodyTextIndent3CharChar"/>
        <w:numPr>
          <w:ilvl w:val="0"/>
          <w:numId w:val="6"/>
        </w:numPr>
        <w:spacing w:line="276" w:lineRule="auto"/>
        <w:rPr>
          <w:rFonts w:ascii="BrowalliaUPC" w:hAnsi="BrowalliaUPC" w:cs="BrowalliaUPC"/>
          <w:spacing w:val="9"/>
          <w:sz w:val="18"/>
          <w:szCs w:val="18"/>
        </w:rPr>
      </w:pPr>
      <w:r>
        <w:rPr>
          <w:rFonts w:ascii="BrowalliaUPC" w:hAnsi="BrowalliaUPC" w:cs="BrowalliaUPC"/>
          <w:spacing w:val="9"/>
          <w:sz w:val="18"/>
          <w:szCs w:val="18"/>
        </w:rPr>
        <w:t>Devised Robot framework for Mainframe automation which helps mainframe developers and business stack holders to create automation scri</w:t>
      </w:r>
      <w:r w:rsidR="0094678C">
        <w:rPr>
          <w:rFonts w:ascii="BrowalliaUPC" w:hAnsi="BrowalliaUPC" w:cs="BrowalliaUPC"/>
          <w:spacing w:val="9"/>
          <w:sz w:val="18"/>
          <w:szCs w:val="18"/>
        </w:rPr>
        <w:t>pt</w:t>
      </w:r>
      <w:r>
        <w:rPr>
          <w:rFonts w:ascii="BrowalliaUPC" w:hAnsi="BrowalliaUPC" w:cs="BrowalliaUPC"/>
          <w:spacing w:val="9"/>
          <w:sz w:val="18"/>
          <w:szCs w:val="18"/>
        </w:rPr>
        <w:t>.</w:t>
      </w:r>
    </w:p>
    <w:p w:rsidR="00FB0C2B" w:rsidRPr="002B65C7" w:rsidRDefault="00FB0C2B" w:rsidP="00FB0C2B">
      <w:pPr>
        <w:pStyle w:val="BodyTextIndent3CharChar"/>
        <w:numPr>
          <w:ilvl w:val="0"/>
          <w:numId w:val="6"/>
        </w:numPr>
        <w:spacing w:line="276" w:lineRule="auto"/>
        <w:rPr>
          <w:rFonts w:ascii="BrowalliaUPC" w:hAnsi="BrowalliaUPC" w:cs="BrowalliaUPC"/>
          <w:spacing w:val="9"/>
          <w:sz w:val="18"/>
          <w:szCs w:val="18"/>
        </w:rPr>
      </w:pPr>
      <w:r>
        <w:rPr>
          <w:rFonts w:ascii="BrowalliaUPC" w:hAnsi="BrowalliaUPC" w:cs="BrowalliaUPC"/>
          <w:spacing w:val="9"/>
          <w:sz w:val="18"/>
          <w:szCs w:val="18"/>
        </w:rPr>
        <w:t>Introduced Robot framework for website and web services automation which has reduced automation effort from 100% to 60%.</w:t>
      </w:r>
    </w:p>
    <w:p w:rsidR="009C6A42" w:rsidRPr="002B65C7" w:rsidRDefault="009C6A42" w:rsidP="00FB0C2B">
      <w:pPr>
        <w:pStyle w:val="BodyTextIndent3CharChar"/>
        <w:spacing w:after="200" w:line="276" w:lineRule="auto"/>
        <w:ind w:left="360" w:firstLine="0"/>
        <w:rPr>
          <w:rFonts w:ascii="BrowalliaUPC" w:hAnsi="BrowalliaUPC" w:cs="BrowalliaUPC"/>
          <w:b/>
          <w:spacing w:val="9"/>
          <w:sz w:val="18"/>
          <w:szCs w:val="18"/>
        </w:rPr>
      </w:pPr>
    </w:p>
    <w:p w:rsidR="008B0A21" w:rsidRPr="002B65C7" w:rsidRDefault="008B0A21" w:rsidP="00E54767">
      <w:pPr>
        <w:pBdr>
          <w:bottom w:val="single" w:sz="4" w:space="1" w:color="auto"/>
        </w:pBdr>
        <w:ind w:left="-450"/>
        <w:rPr>
          <w:rFonts w:ascii="BrowalliaUPC" w:hAnsi="BrowalliaUPC" w:cs="BrowalliaUPC"/>
          <w:b/>
          <w:spacing w:val="9"/>
          <w:sz w:val="18"/>
          <w:szCs w:val="18"/>
        </w:rPr>
      </w:pPr>
      <w:r w:rsidRPr="002B65C7">
        <w:rPr>
          <w:rFonts w:ascii="BrowalliaUPC" w:hAnsi="BrowalliaUPC" w:cs="BrowalliaUPC"/>
          <w:b/>
          <w:spacing w:val="9"/>
          <w:sz w:val="18"/>
          <w:szCs w:val="18"/>
        </w:rPr>
        <w:t>Professional Experience:</w:t>
      </w:r>
      <w:r w:rsidR="00891F48" w:rsidRPr="002B65C7">
        <w:rPr>
          <w:rFonts w:ascii="BrowalliaUPC" w:hAnsi="BrowalliaUPC" w:cs="BrowalliaUPC"/>
          <w:b/>
          <w:spacing w:val="9"/>
          <w:sz w:val="18"/>
          <w:szCs w:val="18"/>
        </w:rPr>
        <w:t xml:space="preserve">     </w:t>
      </w:r>
    </w:p>
    <w:p w:rsidR="008B0A21" w:rsidRPr="002B65C7" w:rsidRDefault="008B0A21" w:rsidP="00AA2D89">
      <w:pPr>
        <w:pStyle w:val="ListParagraph"/>
        <w:numPr>
          <w:ilvl w:val="0"/>
          <w:numId w:val="6"/>
        </w:numPr>
        <w:rPr>
          <w:rFonts w:ascii="BrowalliaUPC" w:hAnsi="BrowalliaUPC" w:cs="BrowalliaUPC"/>
          <w:spacing w:val="9"/>
          <w:sz w:val="18"/>
          <w:szCs w:val="18"/>
        </w:rPr>
      </w:pPr>
      <w:r w:rsidRPr="002B65C7">
        <w:rPr>
          <w:rFonts w:ascii="BrowalliaUPC" w:hAnsi="BrowalliaUPC" w:cs="BrowalliaUPC"/>
          <w:spacing w:val="9"/>
          <w:sz w:val="18"/>
          <w:szCs w:val="18"/>
        </w:rPr>
        <w:t xml:space="preserve">Organization: </w:t>
      </w:r>
      <w:r w:rsidR="00EC64F9" w:rsidRPr="002B65C7">
        <w:rPr>
          <w:rFonts w:ascii="BrowalliaUPC" w:hAnsi="BrowalliaUPC" w:cs="BrowalliaUPC"/>
          <w:spacing w:val="9"/>
          <w:sz w:val="18"/>
          <w:szCs w:val="18"/>
        </w:rPr>
        <w:t xml:space="preserve">Fidelity </w:t>
      </w:r>
    </w:p>
    <w:p w:rsidR="008B0A21" w:rsidRPr="002B65C7" w:rsidRDefault="00EC64F9" w:rsidP="00AA2D89">
      <w:pPr>
        <w:pStyle w:val="ListParagraph"/>
        <w:numPr>
          <w:ilvl w:val="0"/>
          <w:numId w:val="6"/>
        </w:numPr>
        <w:rPr>
          <w:rFonts w:ascii="BrowalliaUPC" w:hAnsi="BrowalliaUPC" w:cs="BrowalliaUPC"/>
          <w:spacing w:val="9"/>
          <w:sz w:val="18"/>
          <w:szCs w:val="18"/>
        </w:rPr>
      </w:pPr>
      <w:r w:rsidRPr="002B65C7">
        <w:rPr>
          <w:rFonts w:ascii="BrowalliaUPC" w:hAnsi="BrowalliaUPC" w:cs="BrowalliaUPC"/>
          <w:spacing w:val="9"/>
          <w:sz w:val="18"/>
          <w:szCs w:val="18"/>
        </w:rPr>
        <w:t>Duration: October 2015</w:t>
      </w:r>
      <w:r w:rsidR="008B0A21" w:rsidRPr="002B65C7">
        <w:rPr>
          <w:rFonts w:ascii="BrowalliaUPC" w:hAnsi="BrowalliaUPC" w:cs="BrowalliaUPC"/>
          <w:spacing w:val="9"/>
          <w:sz w:val="18"/>
          <w:szCs w:val="18"/>
        </w:rPr>
        <w:t xml:space="preserve"> – Till date</w:t>
      </w:r>
    </w:p>
    <w:p w:rsidR="000354E3" w:rsidRPr="002B65C7" w:rsidRDefault="008B0A21" w:rsidP="00785A3C">
      <w:pPr>
        <w:pStyle w:val="ListParagraph"/>
        <w:numPr>
          <w:ilvl w:val="0"/>
          <w:numId w:val="6"/>
        </w:numPr>
        <w:rPr>
          <w:rFonts w:ascii="BrowalliaUPC" w:hAnsi="BrowalliaUPC" w:cs="BrowalliaUPC"/>
          <w:spacing w:val="9"/>
          <w:sz w:val="18"/>
          <w:szCs w:val="18"/>
        </w:rPr>
      </w:pPr>
      <w:r w:rsidRPr="002B65C7">
        <w:rPr>
          <w:rFonts w:ascii="BrowalliaUPC" w:hAnsi="BrowalliaUPC" w:cs="BrowalliaUPC"/>
          <w:spacing w:val="9"/>
          <w:sz w:val="18"/>
          <w:szCs w:val="18"/>
        </w:rPr>
        <w:t xml:space="preserve">Designation: </w:t>
      </w:r>
      <w:r w:rsidR="00EC64F9" w:rsidRPr="002B65C7">
        <w:rPr>
          <w:rFonts w:ascii="BrowalliaUPC" w:hAnsi="BrowalliaUPC" w:cs="BrowalliaUPC"/>
          <w:spacing w:val="9"/>
          <w:sz w:val="18"/>
          <w:szCs w:val="18"/>
        </w:rPr>
        <w:t>Automation Test Engineer</w:t>
      </w:r>
    </w:p>
    <w:p w:rsidR="00EC64F9" w:rsidRPr="002B65C7" w:rsidRDefault="00EC64F9" w:rsidP="00EC64F9">
      <w:pPr>
        <w:pStyle w:val="ListParagraph"/>
        <w:ind w:left="360"/>
        <w:rPr>
          <w:rFonts w:ascii="BrowalliaUPC" w:hAnsi="BrowalliaUPC" w:cs="BrowalliaUPC"/>
          <w:spacing w:val="9"/>
          <w:sz w:val="18"/>
          <w:szCs w:val="18"/>
        </w:rPr>
      </w:pPr>
    </w:p>
    <w:p w:rsidR="00EC64F9" w:rsidRPr="002B65C7" w:rsidRDefault="00EC64F9" w:rsidP="00EC64F9">
      <w:pPr>
        <w:pStyle w:val="ListParagraph"/>
        <w:numPr>
          <w:ilvl w:val="0"/>
          <w:numId w:val="6"/>
        </w:numPr>
        <w:rPr>
          <w:rFonts w:ascii="BrowalliaUPC" w:hAnsi="BrowalliaUPC" w:cs="BrowalliaUPC"/>
          <w:spacing w:val="9"/>
          <w:sz w:val="18"/>
          <w:szCs w:val="18"/>
        </w:rPr>
      </w:pPr>
      <w:r w:rsidRPr="002B65C7">
        <w:rPr>
          <w:rFonts w:ascii="BrowalliaUPC" w:hAnsi="BrowalliaUPC" w:cs="BrowalliaUPC"/>
          <w:spacing w:val="9"/>
          <w:sz w:val="18"/>
          <w:szCs w:val="18"/>
        </w:rPr>
        <w:t>Organization: Aon Hewitt</w:t>
      </w:r>
    </w:p>
    <w:p w:rsidR="00950DB1" w:rsidRPr="002B65C7" w:rsidRDefault="00EC64F9" w:rsidP="00EC64F9">
      <w:pPr>
        <w:pStyle w:val="ListParagraph"/>
        <w:numPr>
          <w:ilvl w:val="0"/>
          <w:numId w:val="6"/>
        </w:numPr>
        <w:rPr>
          <w:rFonts w:ascii="BrowalliaUPC" w:hAnsi="BrowalliaUPC" w:cs="BrowalliaUPC"/>
          <w:spacing w:val="9"/>
          <w:sz w:val="18"/>
          <w:szCs w:val="18"/>
        </w:rPr>
      </w:pPr>
      <w:r w:rsidRPr="002B65C7">
        <w:rPr>
          <w:rFonts w:ascii="BrowalliaUPC" w:hAnsi="BrowalliaUPC" w:cs="BrowalliaUPC"/>
          <w:spacing w:val="9"/>
          <w:sz w:val="18"/>
          <w:szCs w:val="18"/>
        </w:rPr>
        <w:t>Duration: July 2011 – September 201</w:t>
      </w:r>
      <w:r w:rsidR="00127B43" w:rsidRPr="002B65C7">
        <w:rPr>
          <w:rFonts w:ascii="BrowalliaUPC" w:hAnsi="BrowalliaUPC" w:cs="BrowalliaUPC"/>
          <w:spacing w:val="9"/>
          <w:sz w:val="18"/>
          <w:szCs w:val="18"/>
        </w:rPr>
        <w:t>5</w:t>
      </w:r>
    </w:p>
    <w:p w:rsidR="00881077" w:rsidRPr="00065269" w:rsidRDefault="00EC64F9" w:rsidP="00065269">
      <w:pPr>
        <w:pStyle w:val="ListParagraph"/>
        <w:numPr>
          <w:ilvl w:val="0"/>
          <w:numId w:val="6"/>
        </w:numPr>
        <w:rPr>
          <w:rFonts w:ascii="BrowalliaUPC" w:hAnsi="BrowalliaUPC" w:cs="BrowalliaUPC"/>
          <w:spacing w:val="9"/>
          <w:sz w:val="18"/>
          <w:szCs w:val="18"/>
        </w:rPr>
      </w:pPr>
      <w:r w:rsidRPr="002B65C7">
        <w:rPr>
          <w:rFonts w:ascii="BrowalliaUPC" w:hAnsi="BrowalliaUPC" w:cs="BrowalliaUPC"/>
          <w:spacing w:val="9"/>
          <w:sz w:val="18"/>
          <w:szCs w:val="18"/>
        </w:rPr>
        <w:t>Designation: QA Engineer</w:t>
      </w:r>
    </w:p>
    <w:p w:rsidR="002C29B0" w:rsidRDefault="002C29B0" w:rsidP="00AA44E8">
      <w:pPr>
        <w:ind w:left="0"/>
        <w:rPr>
          <w:rFonts w:ascii="BrowalliaUPC" w:hAnsi="BrowalliaUPC" w:cs="BrowalliaUPC"/>
          <w:b/>
          <w:spacing w:val="9"/>
          <w:sz w:val="18"/>
          <w:szCs w:val="18"/>
        </w:rPr>
      </w:pPr>
    </w:p>
    <w:p w:rsidR="00DD0583" w:rsidRPr="002B65C7" w:rsidRDefault="00DD0583" w:rsidP="001D247E">
      <w:pPr>
        <w:spacing w:after="0" w:line="240" w:lineRule="auto"/>
        <w:ind w:left="0"/>
        <w:rPr>
          <w:rFonts w:ascii="BrowalliaUPC" w:hAnsi="BrowalliaUPC" w:cs="BrowalliaUPC"/>
          <w:b/>
          <w:spacing w:val="9"/>
          <w:sz w:val="18"/>
          <w:szCs w:val="18"/>
        </w:rPr>
      </w:pPr>
    </w:p>
    <w:p w:rsidR="000E1A9A" w:rsidRPr="002B65C7" w:rsidRDefault="00DA667C" w:rsidP="006376C1">
      <w:pPr>
        <w:pBdr>
          <w:bottom w:val="single" w:sz="4" w:space="1" w:color="auto"/>
        </w:pBdr>
        <w:spacing w:line="360" w:lineRule="auto"/>
        <w:ind w:left="-630"/>
        <w:rPr>
          <w:rFonts w:ascii="BrowalliaUPC" w:hAnsi="BrowalliaUPC" w:cs="BrowalliaUPC"/>
          <w:b/>
          <w:spacing w:val="9"/>
          <w:sz w:val="18"/>
          <w:szCs w:val="18"/>
        </w:rPr>
      </w:pPr>
      <w:r w:rsidRPr="002B65C7">
        <w:rPr>
          <w:rFonts w:ascii="BrowalliaUPC" w:hAnsi="BrowalliaUPC" w:cs="BrowalliaUPC"/>
          <w:b/>
          <w:spacing w:val="9"/>
          <w:sz w:val="18"/>
          <w:szCs w:val="18"/>
        </w:rPr>
        <w:t>Proje</w:t>
      </w:r>
      <w:r w:rsidR="000C37D6" w:rsidRPr="002B65C7">
        <w:rPr>
          <w:rFonts w:ascii="BrowalliaUPC" w:hAnsi="BrowalliaUPC" w:cs="BrowalliaUPC"/>
          <w:b/>
          <w:spacing w:val="9"/>
          <w:sz w:val="18"/>
          <w:szCs w:val="18"/>
        </w:rPr>
        <w:t>cts</w:t>
      </w:r>
    </w:p>
    <w:p w:rsidR="00A5717B" w:rsidRDefault="00A5717B" w:rsidP="00702CC4">
      <w:pPr>
        <w:pStyle w:val="ListParagraph"/>
        <w:numPr>
          <w:ilvl w:val="0"/>
          <w:numId w:val="17"/>
        </w:numPr>
        <w:spacing w:line="360" w:lineRule="auto"/>
        <w:ind w:left="-450" w:hanging="180"/>
        <w:contextualSpacing/>
        <w:rPr>
          <w:rFonts w:ascii="BrowalliaUPC" w:hAnsi="BrowalliaUPC" w:cs="BrowalliaUPC"/>
          <w:b/>
          <w:bCs/>
          <w:spacing w:val="9"/>
          <w:sz w:val="18"/>
          <w:szCs w:val="18"/>
          <w:u w:val="single"/>
        </w:rPr>
      </w:pPr>
      <w:r>
        <w:rPr>
          <w:rFonts w:ascii="BrowalliaUPC" w:hAnsi="BrowalliaUPC" w:cs="BrowalliaUPC"/>
          <w:b/>
          <w:bCs/>
          <w:spacing w:val="9"/>
          <w:sz w:val="18"/>
          <w:szCs w:val="18"/>
          <w:u w:val="single"/>
        </w:rPr>
        <w:t>Simplified Automatic Investment for Health Savings Account</w:t>
      </w:r>
    </w:p>
    <w:p w:rsidR="00A5717B" w:rsidRDefault="00327F52" w:rsidP="00A5717B">
      <w:pPr>
        <w:pStyle w:val="ListParagraph"/>
        <w:spacing w:line="360" w:lineRule="auto"/>
        <w:ind w:left="-450"/>
        <w:contextualSpacing/>
        <w:rPr>
          <w:rFonts w:ascii="BrowalliaUPC" w:hAnsi="BrowalliaUPC" w:cs="BrowalliaUPC"/>
          <w:bCs/>
          <w:spacing w:val="9"/>
          <w:sz w:val="18"/>
          <w:szCs w:val="18"/>
        </w:rPr>
      </w:pPr>
      <w:r>
        <w:rPr>
          <w:rFonts w:ascii="BrowalliaUPC" w:hAnsi="BrowalliaUPC" w:cs="BrowalliaUPC"/>
          <w:bCs/>
          <w:spacing w:val="9"/>
          <w:sz w:val="18"/>
          <w:szCs w:val="18"/>
        </w:rPr>
        <w:t xml:space="preserve">This product will allow the customer who holds HSA account to invest their money in Mutual Fund in </w:t>
      </w:r>
      <w:r w:rsidR="00FD44EB">
        <w:rPr>
          <w:rFonts w:ascii="BrowalliaUPC" w:hAnsi="BrowalliaUPC" w:cs="BrowalliaUPC"/>
          <w:bCs/>
          <w:spacing w:val="9"/>
          <w:sz w:val="18"/>
          <w:szCs w:val="18"/>
        </w:rPr>
        <w:t>Systematic investment mode.</w:t>
      </w:r>
    </w:p>
    <w:p w:rsidR="00FD44EB" w:rsidRDefault="00FD44EB" w:rsidP="00A5717B">
      <w:pPr>
        <w:pStyle w:val="ListParagraph"/>
        <w:spacing w:line="360" w:lineRule="auto"/>
        <w:ind w:left="-450"/>
        <w:contextualSpacing/>
        <w:rPr>
          <w:rFonts w:ascii="BrowalliaUPC" w:hAnsi="BrowalliaUPC" w:cs="BrowalliaUPC"/>
          <w:bCs/>
          <w:spacing w:val="9"/>
          <w:sz w:val="18"/>
          <w:szCs w:val="18"/>
        </w:rPr>
      </w:pPr>
      <w:r>
        <w:rPr>
          <w:rFonts w:ascii="BrowalliaUPC" w:hAnsi="BrowalliaUPC" w:cs="BrowalliaUPC"/>
          <w:bCs/>
          <w:spacing w:val="9"/>
          <w:sz w:val="18"/>
          <w:szCs w:val="18"/>
        </w:rPr>
        <w:t>Type of Application: Website application</w:t>
      </w:r>
    </w:p>
    <w:tbl>
      <w:tblPr>
        <w:tblStyle w:val="TableGrid"/>
        <w:tblW w:w="10277" w:type="dxa"/>
        <w:tblInd w:w="-446" w:type="dxa"/>
        <w:tblLook w:val="04A0" w:firstRow="1" w:lastRow="0" w:firstColumn="1" w:lastColumn="0" w:noHBand="0" w:noVBand="1"/>
      </w:tblPr>
      <w:tblGrid>
        <w:gridCol w:w="2241"/>
        <w:gridCol w:w="8036"/>
      </w:tblGrid>
      <w:tr w:rsidR="00FD44EB" w:rsidTr="00262D77">
        <w:trPr>
          <w:trHeight w:val="392"/>
        </w:trPr>
        <w:tc>
          <w:tcPr>
            <w:tcW w:w="2241" w:type="dxa"/>
          </w:tcPr>
          <w:p w:rsidR="00FD44EB" w:rsidRDefault="00FD44EB" w:rsidP="006E1E78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>Tools used</w:t>
            </w: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 xml:space="preserve"> for testing</w:t>
            </w: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 xml:space="preserve">  </w:t>
            </w:r>
          </w:p>
        </w:tc>
        <w:tc>
          <w:tcPr>
            <w:tcW w:w="8036" w:type="dxa"/>
          </w:tcPr>
          <w:p w:rsidR="00FD44EB" w:rsidRPr="00BC6F78" w:rsidRDefault="00FD44EB" w:rsidP="006E1E78">
            <w:pPr>
              <w:ind w:left="-20"/>
              <w:contextualSpacing/>
              <w:jc w:val="left"/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</w:rPr>
              <w:t>Selenium</w:t>
            </w: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</w:rPr>
              <w:t>,</w:t>
            </w:r>
            <w:r>
              <w:rPr>
                <w:rFonts w:ascii="BrowalliaUPC" w:hAnsi="BrowalliaUPC" w:cs="BrowalliaUPC"/>
                <w:spacing w:val="9"/>
                <w:sz w:val="18"/>
                <w:szCs w:val="18"/>
              </w:rPr>
              <w:t xml:space="preserve"> TestNG, Extent Report, Appium,</w:t>
            </w:r>
            <w:r w:rsidR="00D87F97">
              <w:rPr>
                <w:rFonts w:ascii="BrowalliaUPC" w:hAnsi="BrowalliaUPC" w:cs="BrowalliaUPC"/>
                <w:spacing w:val="9"/>
                <w:sz w:val="18"/>
                <w:szCs w:val="18"/>
              </w:rPr>
              <w:t xml:space="preserve"> Robot Framework</w:t>
            </w:r>
            <w:r w:rsidR="009B0C95">
              <w:rPr>
                <w:rFonts w:ascii="BrowalliaUPC" w:hAnsi="BrowalliaUPC" w:cs="BrowalliaUPC"/>
                <w:spacing w:val="9"/>
                <w:sz w:val="18"/>
                <w:szCs w:val="18"/>
              </w:rPr>
              <w:t xml:space="preserve"> for Webservice automation</w:t>
            </w:r>
            <w:r w:rsidR="00D87F97">
              <w:rPr>
                <w:rFonts w:ascii="BrowalliaUPC" w:hAnsi="BrowalliaUPC" w:cs="BrowalliaUPC"/>
                <w:spacing w:val="9"/>
                <w:sz w:val="18"/>
                <w:szCs w:val="18"/>
              </w:rPr>
              <w:t>,</w:t>
            </w:r>
            <w:r>
              <w:rPr>
                <w:rFonts w:ascii="BrowalliaUPC" w:hAnsi="BrowalliaUPC" w:cs="BrowalliaUPC"/>
                <w:spacing w:val="9"/>
                <w:sz w:val="18"/>
                <w:szCs w:val="18"/>
              </w:rPr>
              <w:t xml:space="preserve"> </w:t>
            </w: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</w:rPr>
              <w:t>Eclipse</w:t>
            </w: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, Apache POI, Cucumber</w:t>
            </w:r>
            <w:r w:rsidR="00D87F97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, JIRA, Maven, GitHub, Jenkins.</w:t>
            </w:r>
          </w:p>
        </w:tc>
      </w:tr>
      <w:tr w:rsidR="00FD44EB" w:rsidTr="00262D77">
        <w:trPr>
          <w:trHeight w:val="200"/>
        </w:trPr>
        <w:tc>
          <w:tcPr>
            <w:tcW w:w="2241" w:type="dxa"/>
          </w:tcPr>
          <w:p w:rsidR="00FD44EB" w:rsidRDefault="00FD44EB" w:rsidP="006E1E78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>Role</w:t>
            </w:r>
          </w:p>
        </w:tc>
        <w:tc>
          <w:tcPr>
            <w:tcW w:w="8036" w:type="dxa"/>
          </w:tcPr>
          <w:p w:rsidR="00FD44EB" w:rsidRDefault="00FD44EB" w:rsidP="006E1E78">
            <w:pPr>
              <w:spacing w:after="120" w:line="360" w:lineRule="auto"/>
              <w:ind w:left="-20"/>
              <w:contextualSpacing/>
              <w:jc w:val="left"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Senior Automation Test Engineer</w:t>
            </w:r>
          </w:p>
        </w:tc>
      </w:tr>
      <w:tr w:rsidR="00FD44EB" w:rsidTr="00262D77">
        <w:trPr>
          <w:trHeight w:val="217"/>
        </w:trPr>
        <w:tc>
          <w:tcPr>
            <w:tcW w:w="2241" w:type="dxa"/>
          </w:tcPr>
          <w:p w:rsidR="00FD44EB" w:rsidRDefault="00FD44EB" w:rsidP="006E1E78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>Duration</w:t>
            </w:r>
          </w:p>
        </w:tc>
        <w:tc>
          <w:tcPr>
            <w:tcW w:w="8036" w:type="dxa"/>
          </w:tcPr>
          <w:p w:rsidR="00FD44EB" w:rsidRPr="00662B4F" w:rsidRDefault="00EC032D" w:rsidP="006E1E78">
            <w:pPr>
              <w:spacing w:after="80"/>
              <w:ind w:left="-20"/>
              <w:jc w:val="left"/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 xml:space="preserve"> Months (Oct</w:t>
            </w:r>
            <w:r w:rsidR="00FD44EB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 xml:space="preserve"> 2017</w:t>
            </w:r>
            <w:r w:rsidR="00FD44EB" w:rsidRPr="002B65C7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 xml:space="preserve">- </w:t>
            </w:r>
            <w:r w:rsidR="00FD44EB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Till date</w:t>
            </w:r>
            <w:r w:rsidR="00FD44EB" w:rsidRPr="002B65C7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)</w:t>
            </w:r>
          </w:p>
        </w:tc>
      </w:tr>
      <w:tr w:rsidR="00FD44EB" w:rsidTr="00262D77">
        <w:trPr>
          <w:trHeight w:val="191"/>
        </w:trPr>
        <w:tc>
          <w:tcPr>
            <w:tcW w:w="2241" w:type="dxa"/>
          </w:tcPr>
          <w:p w:rsidR="00FD44EB" w:rsidRDefault="00FD44EB" w:rsidP="006E1E78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>Automation Framework</w:t>
            </w:r>
          </w:p>
        </w:tc>
        <w:tc>
          <w:tcPr>
            <w:tcW w:w="8036" w:type="dxa"/>
          </w:tcPr>
          <w:p w:rsidR="00FD44EB" w:rsidRDefault="00FD44EB" w:rsidP="006E1E78">
            <w:pPr>
              <w:spacing w:after="120"/>
              <w:ind w:left="-20"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Page Object Model Framework</w:t>
            </w:r>
          </w:p>
        </w:tc>
      </w:tr>
    </w:tbl>
    <w:p w:rsidR="00FD44EB" w:rsidRDefault="00FD44EB" w:rsidP="00A5717B">
      <w:pPr>
        <w:pStyle w:val="ListParagraph"/>
        <w:spacing w:line="360" w:lineRule="auto"/>
        <w:ind w:left="-450"/>
        <w:contextualSpacing/>
        <w:rPr>
          <w:rFonts w:ascii="BrowalliaUPC" w:hAnsi="BrowalliaUPC" w:cs="BrowalliaUPC"/>
          <w:bCs/>
          <w:spacing w:val="9"/>
          <w:sz w:val="18"/>
          <w:szCs w:val="18"/>
        </w:rPr>
      </w:pPr>
    </w:p>
    <w:p w:rsidR="000F2112" w:rsidRPr="007B6F37" w:rsidRDefault="000F2112" w:rsidP="000F2112">
      <w:pPr>
        <w:pStyle w:val="ListParagraph"/>
        <w:spacing w:line="360" w:lineRule="auto"/>
        <w:ind w:left="-450"/>
        <w:contextualSpacing/>
        <w:rPr>
          <w:rFonts w:ascii="BrowalliaUPC" w:hAnsi="BrowalliaUPC" w:cs="BrowalliaUPC"/>
          <w:b/>
          <w:bCs/>
          <w:spacing w:val="9"/>
          <w:sz w:val="18"/>
          <w:szCs w:val="18"/>
        </w:rPr>
      </w:pPr>
      <w:r w:rsidRPr="007B6F37">
        <w:rPr>
          <w:rFonts w:ascii="BrowalliaUPC" w:hAnsi="BrowalliaUPC" w:cs="BrowalliaUPC"/>
          <w:b/>
          <w:bCs/>
          <w:spacing w:val="9"/>
          <w:sz w:val="18"/>
          <w:szCs w:val="18"/>
        </w:rPr>
        <w:t>Responsibilities:</w:t>
      </w:r>
    </w:p>
    <w:p w:rsidR="007E5820" w:rsidRPr="007E5820" w:rsidRDefault="007E5820" w:rsidP="007E5820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="BrowalliaUPC" w:hAnsi="BrowalliaUPC" w:cs="BrowalliaUPC"/>
          <w:b/>
          <w:bCs/>
          <w:spacing w:val="9"/>
          <w:sz w:val="18"/>
          <w:szCs w:val="18"/>
        </w:rPr>
      </w:pPr>
      <w:r>
        <w:rPr>
          <w:rFonts w:ascii="BrowalliaUPC" w:hAnsi="BrowalliaUPC" w:cs="BrowalliaUPC"/>
          <w:bCs/>
          <w:spacing w:val="9"/>
          <w:sz w:val="18"/>
          <w:szCs w:val="18"/>
        </w:rPr>
        <w:t>Developed Page object model framework using Selenium, TestNG and Extent Report</w:t>
      </w:r>
      <w:r w:rsidR="0038413E">
        <w:rPr>
          <w:rFonts w:ascii="BrowalliaUPC" w:hAnsi="BrowalliaUPC" w:cs="BrowalliaUPC"/>
          <w:bCs/>
          <w:spacing w:val="9"/>
          <w:sz w:val="18"/>
          <w:szCs w:val="18"/>
        </w:rPr>
        <w:t xml:space="preserve"> and</w:t>
      </w:r>
      <w:r>
        <w:rPr>
          <w:rFonts w:ascii="BrowalliaUPC" w:hAnsi="BrowalliaUPC" w:cs="BrowalliaUPC"/>
          <w:bCs/>
          <w:spacing w:val="9"/>
          <w:sz w:val="18"/>
          <w:szCs w:val="18"/>
        </w:rPr>
        <w:t xml:space="preserve"> enhancing it by adding new actions.</w:t>
      </w:r>
    </w:p>
    <w:p w:rsidR="000F2112" w:rsidRPr="002B65C7" w:rsidRDefault="000F2112" w:rsidP="000F21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="BrowalliaUPC" w:hAnsi="BrowalliaUPC" w:cs="BrowalliaUPC"/>
          <w:b/>
          <w:bCs/>
          <w:spacing w:val="9"/>
          <w:sz w:val="18"/>
          <w:szCs w:val="18"/>
        </w:rPr>
      </w:pPr>
      <w:r w:rsidRPr="002B65C7">
        <w:rPr>
          <w:rFonts w:ascii="BrowalliaUPC" w:hAnsi="BrowalliaUPC" w:cs="BrowalliaUPC"/>
          <w:bCs/>
          <w:spacing w:val="9"/>
          <w:sz w:val="18"/>
          <w:szCs w:val="18"/>
        </w:rPr>
        <w:t>P</w:t>
      </w:r>
      <w:r w:rsidR="007E5820">
        <w:rPr>
          <w:rFonts w:ascii="BrowalliaUPC" w:hAnsi="BrowalliaUPC" w:cs="BrowalliaUPC"/>
          <w:bCs/>
          <w:spacing w:val="9"/>
          <w:sz w:val="18"/>
          <w:szCs w:val="18"/>
        </w:rPr>
        <w:t>articipating</w:t>
      </w:r>
      <w:r w:rsidRPr="002B65C7">
        <w:rPr>
          <w:rFonts w:ascii="BrowalliaUPC" w:hAnsi="BrowalliaUPC" w:cs="BrowalliaUPC"/>
          <w:bCs/>
          <w:spacing w:val="9"/>
          <w:sz w:val="18"/>
          <w:szCs w:val="18"/>
        </w:rPr>
        <w:t xml:space="preserve"> in requirement kick off meeting (MVP planning)</w:t>
      </w:r>
      <w:r w:rsidR="007E5820">
        <w:rPr>
          <w:rFonts w:ascii="BrowalliaUPC" w:hAnsi="BrowalliaUPC" w:cs="BrowalliaUPC"/>
          <w:bCs/>
          <w:spacing w:val="9"/>
          <w:sz w:val="18"/>
          <w:szCs w:val="18"/>
        </w:rPr>
        <w:t>, a</w:t>
      </w:r>
      <w:r w:rsidRPr="002B65C7">
        <w:rPr>
          <w:rFonts w:ascii="BrowalliaUPC" w:hAnsi="BrowalliaUPC" w:cs="BrowalliaUPC"/>
          <w:bCs/>
          <w:spacing w:val="9"/>
          <w:sz w:val="18"/>
          <w:szCs w:val="18"/>
        </w:rPr>
        <w:t>ttending scrum ceremonies such as Sprint planning and Backlog refinement to improve the understanding on user stor</w:t>
      </w:r>
      <w:r w:rsidR="007E5820">
        <w:rPr>
          <w:rFonts w:ascii="BrowalliaUPC" w:hAnsi="BrowalliaUPC" w:cs="BrowalliaUPC"/>
          <w:bCs/>
          <w:spacing w:val="9"/>
          <w:sz w:val="18"/>
          <w:szCs w:val="18"/>
        </w:rPr>
        <w:t>ies and fine tuning them</w:t>
      </w:r>
      <w:r w:rsidRPr="002B65C7">
        <w:rPr>
          <w:rFonts w:ascii="BrowalliaUPC" w:hAnsi="BrowalliaUPC" w:cs="BrowalliaUPC"/>
          <w:bCs/>
          <w:spacing w:val="9"/>
          <w:sz w:val="18"/>
          <w:szCs w:val="18"/>
        </w:rPr>
        <w:t>.</w:t>
      </w:r>
    </w:p>
    <w:p w:rsidR="000F2112" w:rsidRPr="002B65C7" w:rsidRDefault="000F2112" w:rsidP="000F21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="BrowalliaUPC" w:hAnsi="BrowalliaUPC" w:cs="BrowalliaUPC"/>
          <w:b/>
          <w:bCs/>
          <w:spacing w:val="9"/>
          <w:sz w:val="18"/>
          <w:szCs w:val="18"/>
        </w:rPr>
      </w:pPr>
      <w:r w:rsidRPr="002B65C7">
        <w:rPr>
          <w:rFonts w:ascii="BrowalliaUPC" w:hAnsi="BrowalliaUPC" w:cs="BrowalliaUPC"/>
          <w:bCs/>
          <w:spacing w:val="9"/>
          <w:sz w:val="18"/>
          <w:szCs w:val="18"/>
        </w:rPr>
        <w:t xml:space="preserve">Creating test cases for every user story in </w:t>
      </w:r>
      <w:r w:rsidRPr="002B65C7">
        <w:rPr>
          <w:rFonts w:ascii="BrowalliaUPC" w:hAnsi="BrowalliaUPC" w:cs="BrowalliaUPC"/>
          <w:b/>
          <w:bCs/>
          <w:spacing w:val="9"/>
          <w:sz w:val="18"/>
          <w:szCs w:val="18"/>
        </w:rPr>
        <w:t>JIRA</w:t>
      </w:r>
      <w:r w:rsidRPr="002B65C7">
        <w:rPr>
          <w:rFonts w:ascii="BrowalliaUPC" w:hAnsi="BrowalliaUPC" w:cs="BrowalliaUPC"/>
          <w:bCs/>
          <w:spacing w:val="9"/>
          <w:sz w:val="18"/>
          <w:szCs w:val="18"/>
        </w:rPr>
        <w:t xml:space="preserve"> and having review with team and Product owner. </w:t>
      </w:r>
    </w:p>
    <w:p w:rsidR="000F2112" w:rsidRPr="002B65C7" w:rsidRDefault="007E5820" w:rsidP="000F2112">
      <w:pPr>
        <w:pStyle w:val="ListParagraph"/>
        <w:numPr>
          <w:ilvl w:val="0"/>
          <w:numId w:val="14"/>
        </w:numPr>
        <w:spacing w:after="100" w:afterAutospacing="1" w:line="360" w:lineRule="auto"/>
        <w:ind w:left="-86"/>
        <w:contextualSpacing/>
        <w:rPr>
          <w:rFonts w:ascii="BrowalliaUPC" w:hAnsi="BrowalliaUPC" w:cs="BrowalliaUPC"/>
          <w:spacing w:val="9"/>
          <w:sz w:val="18"/>
          <w:szCs w:val="18"/>
        </w:rPr>
      </w:pPr>
      <w:r>
        <w:rPr>
          <w:rFonts w:ascii="BrowalliaUPC" w:hAnsi="BrowalliaUPC" w:cs="BrowalliaUPC"/>
          <w:spacing w:val="9"/>
          <w:sz w:val="18"/>
          <w:szCs w:val="18"/>
        </w:rPr>
        <w:t xml:space="preserve">Creating </w:t>
      </w:r>
      <w:r w:rsidR="000F2112">
        <w:rPr>
          <w:rFonts w:ascii="BrowalliaUPC" w:hAnsi="BrowalliaUPC" w:cs="BrowalliaUPC"/>
          <w:b/>
          <w:spacing w:val="9"/>
          <w:sz w:val="18"/>
          <w:szCs w:val="18"/>
        </w:rPr>
        <w:t>automation scripts</w:t>
      </w:r>
      <w:r w:rsidR="000F2112" w:rsidRPr="002B65C7">
        <w:rPr>
          <w:rFonts w:ascii="BrowalliaUPC" w:hAnsi="BrowalliaUPC" w:cs="BrowalliaUPC"/>
          <w:spacing w:val="9"/>
          <w:sz w:val="18"/>
          <w:szCs w:val="18"/>
        </w:rPr>
        <w:t xml:space="preserve"> </w:t>
      </w:r>
      <w:r>
        <w:rPr>
          <w:rFonts w:ascii="BrowalliaUPC" w:hAnsi="BrowalliaUPC" w:cs="BrowalliaUPC"/>
          <w:spacing w:val="9"/>
          <w:sz w:val="18"/>
          <w:szCs w:val="18"/>
        </w:rPr>
        <w:t>to test website, web</w:t>
      </w:r>
      <w:r w:rsidR="001E56A6">
        <w:rPr>
          <w:rFonts w:ascii="BrowalliaUPC" w:hAnsi="BrowalliaUPC" w:cs="BrowalliaUPC"/>
          <w:spacing w:val="9"/>
          <w:sz w:val="18"/>
          <w:szCs w:val="18"/>
        </w:rPr>
        <w:t xml:space="preserve"> </w:t>
      </w:r>
      <w:r>
        <w:rPr>
          <w:rFonts w:ascii="BrowalliaUPC" w:hAnsi="BrowalliaUPC" w:cs="BrowalliaUPC"/>
          <w:spacing w:val="9"/>
          <w:sz w:val="18"/>
          <w:szCs w:val="18"/>
        </w:rPr>
        <w:t xml:space="preserve">service and mobile website </w:t>
      </w:r>
      <w:r w:rsidR="000F2112" w:rsidRPr="002B65C7">
        <w:rPr>
          <w:rFonts w:ascii="BrowalliaUPC" w:hAnsi="BrowalliaUPC" w:cs="BrowalliaUPC"/>
          <w:spacing w:val="9"/>
          <w:sz w:val="18"/>
          <w:szCs w:val="18"/>
        </w:rPr>
        <w:t>f</w:t>
      </w:r>
      <w:r w:rsidR="001E56A6">
        <w:rPr>
          <w:rFonts w:ascii="BrowalliaUPC" w:hAnsi="BrowalliaUPC" w:cs="BrowalliaUPC"/>
          <w:spacing w:val="9"/>
          <w:sz w:val="18"/>
          <w:szCs w:val="18"/>
        </w:rPr>
        <w:t>or Smoke and Regression Testing</w:t>
      </w:r>
      <w:r w:rsidR="000F2112" w:rsidRPr="002B65C7">
        <w:rPr>
          <w:rFonts w:ascii="BrowalliaUPC" w:hAnsi="BrowalliaUPC" w:cs="BrowalliaUPC"/>
          <w:spacing w:val="9"/>
          <w:sz w:val="18"/>
          <w:szCs w:val="18"/>
        </w:rPr>
        <w:t>.</w:t>
      </w:r>
    </w:p>
    <w:p w:rsidR="000F2112" w:rsidRPr="002B65C7" w:rsidRDefault="007E5820" w:rsidP="000F21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="BrowalliaUPC" w:hAnsi="BrowalliaUPC" w:cs="BrowalliaUPC"/>
          <w:bCs/>
          <w:spacing w:val="9"/>
          <w:sz w:val="18"/>
          <w:szCs w:val="18"/>
        </w:rPr>
      </w:pPr>
      <w:r>
        <w:rPr>
          <w:rFonts w:ascii="BrowalliaUPC" w:hAnsi="BrowalliaUPC" w:cs="BrowalliaUPC"/>
          <w:bCs/>
          <w:spacing w:val="9"/>
          <w:sz w:val="18"/>
          <w:szCs w:val="18"/>
        </w:rPr>
        <w:t>Configured Jenkins to run regression suite on daily basis and the report will be sent to the team</w:t>
      </w:r>
      <w:r w:rsidR="000F2112">
        <w:rPr>
          <w:rFonts w:ascii="BrowalliaUPC" w:hAnsi="BrowalliaUPC" w:cs="BrowalliaUPC"/>
          <w:bCs/>
          <w:spacing w:val="9"/>
          <w:sz w:val="18"/>
          <w:szCs w:val="18"/>
        </w:rPr>
        <w:t>.</w:t>
      </w:r>
    </w:p>
    <w:p w:rsidR="00901840" w:rsidRPr="00E475F4" w:rsidRDefault="000F2112" w:rsidP="00E475F4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 w:right="-180"/>
        <w:contextualSpacing/>
        <w:textAlignment w:val="baseline"/>
        <w:rPr>
          <w:rFonts w:ascii="BrowalliaUPC" w:hAnsi="BrowalliaUPC" w:cs="BrowalliaUPC"/>
          <w:bCs/>
          <w:spacing w:val="9"/>
          <w:sz w:val="18"/>
          <w:szCs w:val="18"/>
        </w:rPr>
      </w:pPr>
      <w:r w:rsidRPr="002B65C7">
        <w:rPr>
          <w:rFonts w:ascii="BrowalliaUPC" w:hAnsi="BrowalliaUPC" w:cs="BrowalliaUPC"/>
          <w:bCs/>
          <w:spacing w:val="9"/>
          <w:sz w:val="18"/>
          <w:szCs w:val="18"/>
        </w:rPr>
        <w:t xml:space="preserve">Populating </w:t>
      </w:r>
      <w:r w:rsidRPr="002B65C7">
        <w:rPr>
          <w:rFonts w:ascii="BrowalliaUPC" w:hAnsi="BrowalliaUPC" w:cs="BrowalliaUPC"/>
          <w:b/>
          <w:bCs/>
          <w:spacing w:val="9"/>
          <w:sz w:val="18"/>
          <w:szCs w:val="18"/>
        </w:rPr>
        <w:t>test Reports</w:t>
      </w:r>
      <w:r w:rsidRPr="002B65C7">
        <w:rPr>
          <w:rFonts w:ascii="BrowalliaUPC" w:hAnsi="BrowalliaUPC" w:cs="BrowalliaUPC"/>
          <w:bCs/>
          <w:spacing w:val="9"/>
          <w:sz w:val="18"/>
          <w:szCs w:val="18"/>
        </w:rPr>
        <w:t xml:space="preserve"> and reviewing them for any defects.</w:t>
      </w:r>
      <w:r>
        <w:rPr>
          <w:rFonts w:ascii="BrowalliaUPC" w:hAnsi="BrowalliaUPC" w:cs="BrowalliaUPC"/>
          <w:bCs/>
          <w:spacing w:val="9"/>
          <w:sz w:val="18"/>
          <w:szCs w:val="18"/>
        </w:rPr>
        <w:t xml:space="preserve"> </w:t>
      </w:r>
    </w:p>
    <w:p w:rsidR="000F6AD7" w:rsidRDefault="000F6AD7" w:rsidP="00702CC4">
      <w:pPr>
        <w:pStyle w:val="ListParagraph"/>
        <w:numPr>
          <w:ilvl w:val="0"/>
          <w:numId w:val="17"/>
        </w:numPr>
        <w:spacing w:line="360" w:lineRule="auto"/>
        <w:ind w:left="-450" w:hanging="180"/>
        <w:contextualSpacing/>
        <w:rPr>
          <w:rFonts w:ascii="BrowalliaUPC" w:hAnsi="BrowalliaUPC" w:cs="BrowalliaUPC"/>
          <w:b/>
          <w:bCs/>
          <w:spacing w:val="9"/>
          <w:sz w:val="18"/>
          <w:szCs w:val="18"/>
          <w:u w:val="single"/>
        </w:rPr>
      </w:pPr>
      <w:r>
        <w:rPr>
          <w:rFonts w:ascii="BrowalliaUPC" w:hAnsi="BrowalliaUPC" w:cs="BrowalliaUPC"/>
          <w:b/>
          <w:bCs/>
          <w:spacing w:val="9"/>
          <w:sz w:val="18"/>
          <w:szCs w:val="18"/>
          <w:u w:val="single"/>
        </w:rPr>
        <w:t>Closed Debit Card Restriction Implementation</w:t>
      </w:r>
    </w:p>
    <w:p w:rsidR="000F6AD7" w:rsidRPr="000F6AD7" w:rsidRDefault="004C37DD" w:rsidP="000F6AD7">
      <w:pPr>
        <w:pStyle w:val="ListParagraph"/>
        <w:spacing w:line="360" w:lineRule="auto"/>
        <w:ind w:left="-450"/>
        <w:contextualSpacing/>
        <w:rPr>
          <w:rFonts w:ascii="BrowalliaUPC" w:hAnsi="BrowalliaUPC" w:cs="BrowalliaUPC"/>
          <w:bCs/>
          <w:spacing w:val="9"/>
          <w:sz w:val="18"/>
          <w:szCs w:val="18"/>
        </w:rPr>
      </w:pPr>
      <w:r>
        <w:rPr>
          <w:rFonts w:ascii="BrowalliaUPC" w:hAnsi="BrowalliaUPC" w:cs="BrowalliaUPC"/>
          <w:bCs/>
          <w:spacing w:val="9"/>
          <w:sz w:val="18"/>
          <w:szCs w:val="18"/>
        </w:rPr>
        <w:t>New Restriction flags are added to mainframe program to restrict fraudsters from misusing customers debit card</w:t>
      </w:r>
      <w:r w:rsidR="000F6AD7">
        <w:rPr>
          <w:rFonts w:ascii="BrowalliaUPC" w:hAnsi="BrowalliaUPC" w:cs="BrowalliaUPC"/>
          <w:bCs/>
          <w:spacing w:val="9"/>
          <w:sz w:val="18"/>
          <w:szCs w:val="18"/>
        </w:rPr>
        <w:t>.</w:t>
      </w:r>
    </w:p>
    <w:p w:rsidR="000F6AD7" w:rsidRPr="00723206" w:rsidRDefault="00723206" w:rsidP="000F6AD7">
      <w:pPr>
        <w:pStyle w:val="ListParagraph"/>
        <w:spacing w:line="360" w:lineRule="auto"/>
        <w:ind w:left="-450"/>
        <w:contextualSpacing/>
        <w:rPr>
          <w:rFonts w:ascii="BrowalliaUPC" w:hAnsi="BrowalliaUPC" w:cs="BrowalliaUPC"/>
          <w:b/>
          <w:bCs/>
          <w:spacing w:val="9"/>
          <w:sz w:val="18"/>
          <w:szCs w:val="18"/>
        </w:rPr>
      </w:pPr>
      <w:r>
        <w:rPr>
          <w:rFonts w:ascii="BrowalliaUPC" w:hAnsi="BrowalliaUPC" w:cs="BrowalliaUPC"/>
          <w:b/>
          <w:bCs/>
          <w:spacing w:val="9"/>
          <w:sz w:val="18"/>
          <w:szCs w:val="18"/>
        </w:rPr>
        <w:t>Type of Application: Mainframe Application</w:t>
      </w:r>
    </w:p>
    <w:tbl>
      <w:tblPr>
        <w:tblStyle w:val="TableGrid"/>
        <w:tblW w:w="10277" w:type="dxa"/>
        <w:tblInd w:w="-446" w:type="dxa"/>
        <w:tblLook w:val="04A0" w:firstRow="1" w:lastRow="0" w:firstColumn="1" w:lastColumn="0" w:noHBand="0" w:noVBand="1"/>
      </w:tblPr>
      <w:tblGrid>
        <w:gridCol w:w="2331"/>
        <w:gridCol w:w="7946"/>
      </w:tblGrid>
      <w:tr w:rsidR="00723206" w:rsidTr="00262D77">
        <w:trPr>
          <w:trHeight w:val="392"/>
        </w:trPr>
        <w:tc>
          <w:tcPr>
            <w:tcW w:w="2331" w:type="dxa"/>
          </w:tcPr>
          <w:p w:rsidR="00723206" w:rsidRDefault="00723206" w:rsidP="00785620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>Tools used</w:t>
            </w: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 xml:space="preserve"> for testing</w:t>
            </w: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 xml:space="preserve">  </w:t>
            </w:r>
          </w:p>
        </w:tc>
        <w:tc>
          <w:tcPr>
            <w:tcW w:w="7946" w:type="dxa"/>
          </w:tcPr>
          <w:p w:rsidR="00723206" w:rsidRPr="00BC6F78" w:rsidRDefault="00723206" w:rsidP="00004906">
            <w:pPr>
              <w:ind w:left="-20"/>
              <w:contextualSpacing/>
              <w:jc w:val="left"/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</w:rPr>
              <w:t>J</w:t>
            </w: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</w:rPr>
              <w:t>ava</w:t>
            </w:r>
            <w:r>
              <w:rPr>
                <w:rFonts w:ascii="BrowalliaUPC" w:hAnsi="BrowalliaUPC" w:cs="BrowalliaUPC"/>
                <w:spacing w:val="9"/>
                <w:sz w:val="18"/>
                <w:szCs w:val="18"/>
              </w:rPr>
              <w:t xml:space="preserve"> API for Mainframe </w:t>
            </w:r>
            <w:r w:rsidR="00F3751F">
              <w:rPr>
                <w:rFonts w:ascii="BrowalliaUPC" w:hAnsi="BrowalliaUPC" w:cs="BrowalliaUPC"/>
                <w:spacing w:val="9"/>
                <w:sz w:val="18"/>
                <w:szCs w:val="18"/>
              </w:rPr>
              <w:t>interaction</w:t>
            </w: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</w:rPr>
              <w:t xml:space="preserve">, </w:t>
            </w:r>
            <w:r w:rsidR="00004906">
              <w:rPr>
                <w:rFonts w:ascii="BrowalliaUPC" w:hAnsi="BrowalliaUPC" w:cs="BrowalliaUPC"/>
                <w:spacing w:val="9"/>
                <w:sz w:val="18"/>
                <w:szCs w:val="18"/>
              </w:rPr>
              <w:t>JU</w:t>
            </w:r>
            <w:r w:rsidR="00CB0A18">
              <w:rPr>
                <w:rFonts w:ascii="BrowalliaUPC" w:hAnsi="BrowalliaUPC" w:cs="BrowalliaUPC"/>
                <w:spacing w:val="9"/>
                <w:sz w:val="18"/>
                <w:szCs w:val="18"/>
              </w:rPr>
              <w:t>nit</w:t>
            </w:r>
            <w:r w:rsidRPr="002B65C7">
              <w:rPr>
                <w:rFonts w:ascii="BrowalliaUPC" w:hAnsi="BrowalliaUPC" w:cs="BrowalliaUPC"/>
                <w:spacing w:val="9"/>
                <w:sz w:val="18"/>
                <w:szCs w:val="18"/>
              </w:rPr>
              <w:t>, Eclipse</w:t>
            </w: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 xml:space="preserve">, Apache POI, </w:t>
            </w:r>
            <w:r w:rsidR="00746F97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Cucumber</w:t>
            </w:r>
            <w:r w:rsidR="001350D9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, JIRA, Maven, GitHub.</w:t>
            </w:r>
          </w:p>
        </w:tc>
      </w:tr>
      <w:tr w:rsidR="00723206" w:rsidTr="00262D77">
        <w:trPr>
          <w:trHeight w:val="200"/>
        </w:trPr>
        <w:tc>
          <w:tcPr>
            <w:tcW w:w="2331" w:type="dxa"/>
          </w:tcPr>
          <w:p w:rsidR="00723206" w:rsidRDefault="00723206" w:rsidP="00785620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>Role</w:t>
            </w:r>
          </w:p>
        </w:tc>
        <w:tc>
          <w:tcPr>
            <w:tcW w:w="7946" w:type="dxa"/>
          </w:tcPr>
          <w:p w:rsidR="00723206" w:rsidRDefault="00BF085E" w:rsidP="00785620">
            <w:pPr>
              <w:spacing w:after="120" w:line="360" w:lineRule="auto"/>
              <w:ind w:left="-20"/>
              <w:contextualSpacing/>
              <w:jc w:val="left"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 xml:space="preserve">Senior </w:t>
            </w:r>
            <w:r w:rsidR="00723206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Automation Test Engineer</w:t>
            </w:r>
          </w:p>
        </w:tc>
      </w:tr>
      <w:tr w:rsidR="00723206" w:rsidTr="00262D77">
        <w:trPr>
          <w:trHeight w:val="217"/>
        </w:trPr>
        <w:tc>
          <w:tcPr>
            <w:tcW w:w="2331" w:type="dxa"/>
          </w:tcPr>
          <w:p w:rsidR="00723206" w:rsidRDefault="00723206" w:rsidP="00785620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>Duration</w:t>
            </w:r>
          </w:p>
        </w:tc>
        <w:tc>
          <w:tcPr>
            <w:tcW w:w="7946" w:type="dxa"/>
          </w:tcPr>
          <w:p w:rsidR="00723206" w:rsidRPr="00662B4F" w:rsidRDefault="00DA4C7D" w:rsidP="00785620">
            <w:pPr>
              <w:spacing w:after="80"/>
              <w:ind w:left="-20"/>
              <w:jc w:val="left"/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3</w:t>
            </w:r>
            <w:r w:rsidR="001064F5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 xml:space="preserve"> Months (June</w:t>
            </w:r>
            <w:r w:rsidR="004E2E6B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 xml:space="preserve"> 2017</w:t>
            </w:r>
            <w:r w:rsidR="00723206" w:rsidRPr="002B65C7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 xml:space="preserve">- </w:t>
            </w:r>
            <w:r w:rsidR="00344748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Sep</w:t>
            </w:r>
            <w:r w:rsidR="004E2E6B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 xml:space="preserve"> 2017</w:t>
            </w:r>
            <w:r w:rsidR="00723206" w:rsidRPr="002B65C7"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)</w:t>
            </w:r>
          </w:p>
        </w:tc>
      </w:tr>
      <w:tr w:rsidR="00723206" w:rsidTr="00262D77">
        <w:trPr>
          <w:trHeight w:val="191"/>
        </w:trPr>
        <w:tc>
          <w:tcPr>
            <w:tcW w:w="2331" w:type="dxa"/>
          </w:tcPr>
          <w:p w:rsidR="00723206" w:rsidRDefault="00723206" w:rsidP="00785620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  <w:t>Automation Framework</w:t>
            </w:r>
          </w:p>
        </w:tc>
        <w:tc>
          <w:tcPr>
            <w:tcW w:w="7946" w:type="dxa"/>
          </w:tcPr>
          <w:p w:rsidR="00723206" w:rsidRDefault="00EE38E1" w:rsidP="00785620">
            <w:pPr>
              <w:spacing w:after="120"/>
              <w:ind w:left="-20"/>
              <w:rPr>
                <w:rFonts w:ascii="BrowalliaUPC" w:hAnsi="BrowalliaUPC" w:cs="BrowalliaUPC"/>
                <w:spacing w:val="9"/>
                <w:sz w:val="18"/>
                <w:szCs w:val="18"/>
                <w:lang w:val="en-GB"/>
              </w:rPr>
            </w:pPr>
            <w:r>
              <w:rPr>
                <w:rFonts w:ascii="BrowalliaUPC" w:hAnsi="BrowalliaUPC" w:cs="BrowalliaUPC"/>
                <w:spacing w:val="9"/>
                <w:sz w:val="18"/>
                <w:szCs w:val="18"/>
                <w:lang w:val="en-IN"/>
              </w:rPr>
              <w:t>Page Object Model Framework</w:t>
            </w:r>
          </w:p>
        </w:tc>
      </w:tr>
    </w:tbl>
    <w:p w:rsidR="000F6AD7" w:rsidRDefault="000F6AD7" w:rsidP="000F6AD7">
      <w:pPr>
        <w:pStyle w:val="ListParagraph"/>
        <w:spacing w:line="360" w:lineRule="auto"/>
        <w:ind w:left="-450"/>
        <w:contextualSpacing/>
        <w:rPr>
          <w:rFonts w:ascii="BrowalliaUPC" w:hAnsi="BrowalliaUPC" w:cs="BrowalliaUPC"/>
          <w:b/>
          <w:bCs/>
          <w:spacing w:val="9"/>
          <w:sz w:val="18"/>
          <w:szCs w:val="18"/>
          <w:u w:val="single"/>
        </w:rPr>
      </w:pPr>
    </w:p>
    <w:p w:rsidR="000F6AD7" w:rsidRPr="007B6F37" w:rsidRDefault="007B6F37" w:rsidP="000F6AD7">
      <w:pPr>
        <w:pStyle w:val="ListParagraph"/>
        <w:spacing w:line="360" w:lineRule="auto"/>
        <w:ind w:left="-450"/>
        <w:contextualSpacing/>
        <w:rPr>
          <w:rFonts w:ascii="BrowalliaUPC" w:hAnsi="BrowalliaUPC" w:cs="BrowalliaUPC"/>
          <w:b/>
          <w:bCs/>
          <w:spacing w:val="9"/>
          <w:sz w:val="18"/>
          <w:szCs w:val="18"/>
        </w:rPr>
      </w:pPr>
      <w:r w:rsidRPr="007B6F37">
        <w:rPr>
          <w:rFonts w:ascii="BrowalliaUPC" w:hAnsi="BrowalliaUPC" w:cs="BrowalliaUPC"/>
          <w:b/>
          <w:bCs/>
          <w:spacing w:val="9"/>
          <w:sz w:val="18"/>
          <w:szCs w:val="18"/>
        </w:rPr>
        <w:t>Responsibilities:</w:t>
      </w:r>
    </w:p>
    <w:p w:rsidR="009D78CC" w:rsidRPr="002B65C7" w:rsidRDefault="0045115D" w:rsidP="009D78CC">
      <w:pPr>
        <w:pStyle w:val="ListParagraph"/>
        <w:numPr>
          <w:ilvl w:val="0"/>
          <w:numId w:val="14"/>
        </w:numPr>
        <w:spacing w:after="100" w:afterAutospacing="1" w:line="360" w:lineRule="auto"/>
        <w:ind w:left="-86"/>
        <w:contextualSpacing/>
        <w:rPr>
          <w:rFonts w:ascii="BrowalliaUPC" w:hAnsi="BrowalliaUPC" w:cs="BrowalliaUPC"/>
          <w:spacing w:val="9"/>
          <w:sz w:val="18"/>
          <w:szCs w:val="18"/>
        </w:rPr>
      </w:pPr>
      <w:r>
        <w:rPr>
          <w:rFonts w:ascii="BrowalliaUPC" w:hAnsi="BrowalliaUPC" w:cs="BrowalliaUPC"/>
          <w:spacing w:val="9"/>
          <w:sz w:val="18"/>
          <w:szCs w:val="18"/>
        </w:rPr>
        <w:t>Configured mainframe Java API</w:t>
      </w:r>
      <w:r w:rsidR="009D78CC" w:rsidRPr="002B65C7">
        <w:rPr>
          <w:rFonts w:ascii="BrowalliaUPC" w:hAnsi="BrowalliaUPC" w:cs="BrowalliaUPC"/>
          <w:b/>
          <w:spacing w:val="9"/>
          <w:sz w:val="18"/>
          <w:szCs w:val="18"/>
        </w:rPr>
        <w:t xml:space="preserve">, </w:t>
      </w:r>
      <w:r w:rsidR="00D271F6">
        <w:rPr>
          <w:rFonts w:ascii="BrowalliaUPC" w:hAnsi="BrowalliaUPC" w:cs="BrowalliaUPC"/>
          <w:b/>
          <w:spacing w:val="9"/>
          <w:sz w:val="18"/>
          <w:szCs w:val="18"/>
        </w:rPr>
        <w:t>Cucumber</w:t>
      </w:r>
      <w:r w:rsidR="009D78CC" w:rsidRPr="002B65C7">
        <w:rPr>
          <w:rFonts w:ascii="BrowalliaUPC" w:hAnsi="BrowalliaUPC" w:cs="BrowalliaUPC"/>
          <w:b/>
          <w:spacing w:val="9"/>
          <w:sz w:val="18"/>
          <w:szCs w:val="18"/>
        </w:rPr>
        <w:t>, Apache POI</w:t>
      </w:r>
      <w:r w:rsidR="009D78CC" w:rsidRPr="002B65C7">
        <w:rPr>
          <w:rFonts w:ascii="BrowalliaUPC" w:hAnsi="BrowalliaUPC" w:cs="BrowalliaUPC"/>
          <w:spacing w:val="9"/>
          <w:sz w:val="18"/>
          <w:szCs w:val="18"/>
        </w:rPr>
        <w:t xml:space="preserve"> and created</w:t>
      </w:r>
      <w:r w:rsidR="009D78CC" w:rsidRPr="002B65C7">
        <w:rPr>
          <w:rFonts w:ascii="BrowalliaUPC" w:hAnsi="BrowalliaUPC" w:cs="BrowalliaUPC"/>
          <w:b/>
          <w:spacing w:val="9"/>
          <w:sz w:val="18"/>
          <w:szCs w:val="18"/>
        </w:rPr>
        <w:t xml:space="preserve"> </w:t>
      </w:r>
      <w:r w:rsidR="00A10E2B">
        <w:rPr>
          <w:rFonts w:ascii="BrowalliaUPC" w:hAnsi="BrowalliaUPC" w:cs="BrowalliaUPC"/>
          <w:b/>
          <w:spacing w:val="9"/>
          <w:sz w:val="18"/>
          <w:szCs w:val="18"/>
        </w:rPr>
        <w:t>mainframe automation scripts</w:t>
      </w:r>
      <w:r w:rsidR="009D78CC" w:rsidRPr="002B65C7">
        <w:rPr>
          <w:rFonts w:ascii="BrowalliaUPC" w:hAnsi="BrowalliaUPC" w:cs="BrowalliaUPC"/>
          <w:spacing w:val="9"/>
          <w:sz w:val="18"/>
          <w:szCs w:val="18"/>
        </w:rPr>
        <w:t xml:space="preserve"> in Java for Smoke a</w:t>
      </w:r>
      <w:r w:rsidR="00E95084">
        <w:rPr>
          <w:rFonts w:ascii="BrowalliaUPC" w:hAnsi="BrowalliaUPC" w:cs="BrowalliaUPC"/>
          <w:spacing w:val="9"/>
          <w:sz w:val="18"/>
          <w:szCs w:val="18"/>
        </w:rPr>
        <w:t>nd Regression Testing of mainframe programs and files</w:t>
      </w:r>
      <w:r w:rsidR="009D78CC" w:rsidRPr="002B65C7">
        <w:rPr>
          <w:rFonts w:ascii="BrowalliaUPC" w:hAnsi="BrowalliaUPC" w:cs="BrowalliaUPC"/>
          <w:spacing w:val="9"/>
          <w:sz w:val="18"/>
          <w:szCs w:val="18"/>
        </w:rPr>
        <w:t>.</w:t>
      </w:r>
    </w:p>
    <w:p w:rsidR="009D78CC" w:rsidRPr="002B65C7" w:rsidRDefault="009D78CC" w:rsidP="009D78CC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="BrowalliaUPC" w:hAnsi="BrowalliaUPC" w:cs="BrowalliaUPC"/>
          <w:bCs/>
          <w:spacing w:val="9"/>
          <w:sz w:val="18"/>
          <w:szCs w:val="18"/>
        </w:rPr>
      </w:pPr>
      <w:r w:rsidRPr="002B65C7">
        <w:rPr>
          <w:rFonts w:ascii="BrowalliaUPC" w:hAnsi="BrowalliaUPC" w:cs="BrowalliaUPC"/>
          <w:bCs/>
          <w:spacing w:val="9"/>
          <w:sz w:val="18"/>
          <w:szCs w:val="18"/>
        </w:rPr>
        <w:t>Executing Regression Te</w:t>
      </w:r>
      <w:r w:rsidR="00085F36">
        <w:rPr>
          <w:rFonts w:ascii="BrowalliaUPC" w:hAnsi="BrowalliaUPC" w:cs="BrowalliaUPC"/>
          <w:bCs/>
          <w:spacing w:val="9"/>
          <w:sz w:val="18"/>
          <w:szCs w:val="18"/>
        </w:rPr>
        <w:t>st cases once in a month upon successful completion of smoke tests.</w:t>
      </w:r>
    </w:p>
    <w:p w:rsidR="004C37DD" w:rsidRPr="00E475F4" w:rsidRDefault="009D78CC" w:rsidP="00E475F4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 w:right="-180"/>
        <w:contextualSpacing/>
        <w:textAlignment w:val="baseline"/>
        <w:rPr>
          <w:rFonts w:ascii="BrowalliaUPC" w:hAnsi="BrowalliaUPC" w:cs="BrowalliaUPC"/>
          <w:bCs/>
          <w:spacing w:val="9"/>
          <w:sz w:val="18"/>
          <w:szCs w:val="18"/>
        </w:rPr>
      </w:pPr>
      <w:r w:rsidRPr="002B65C7">
        <w:rPr>
          <w:rFonts w:ascii="BrowalliaUPC" w:hAnsi="BrowalliaUPC" w:cs="BrowalliaUPC"/>
          <w:bCs/>
          <w:spacing w:val="9"/>
          <w:sz w:val="18"/>
          <w:szCs w:val="18"/>
        </w:rPr>
        <w:t xml:space="preserve">Populating </w:t>
      </w:r>
      <w:r w:rsidRPr="002B65C7">
        <w:rPr>
          <w:rFonts w:ascii="BrowalliaUPC" w:hAnsi="BrowalliaUPC" w:cs="BrowalliaUPC"/>
          <w:b/>
          <w:bCs/>
          <w:spacing w:val="9"/>
          <w:sz w:val="18"/>
          <w:szCs w:val="18"/>
        </w:rPr>
        <w:t>test Reports</w:t>
      </w:r>
      <w:r w:rsidRPr="002B65C7">
        <w:rPr>
          <w:rFonts w:ascii="BrowalliaUPC" w:hAnsi="BrowalliaUPC" w:cs="BrowalliaUPC"/>
          <w:bCs/>
          <w:spacing w:val="9"/>
          <w:sz w:val="18"/>
          <w:szCs w:val="18"/>
        </w:rPr>
        <w:t xml:space="preserve"> and reviewing them for any defects.</w:t>
      </w:r>
      <w:r>
        <w:rPr>
          <w:rFonts w:ascii="BrowalliaUPC" w:hAnsi="BrowalliaUPC" w:cs="BrowalliaUPC"/>
          <w:bCs/>
          <w:spacing w:val="9"/>
          <w:sz w:val="18"/>
          <w:szCs w:val="18"/>
        </w:rPr>
        <w:t xml:space="preserve"> </w:t>
      </w:r>
    </w:p>
    <w:p w:rsidR="00BF0C32" w:rsidRDefault="00BF0C32" w:rsidP="00BF0C32">
      <w:pPr>
        <w:spacing w:after="100" w:afterAutospacing="1" w:line="360" w:lineRule="auto"/>
        <w:ind w:left="0"/>
        <w:rPr>
          <w:rFonts w:ascii="BrowalliaUPC" w:hAnsi="BrowalliaUPC" w:cs="BrowalliaUPC"/>
          <w:spacing w:val="9"/>
          <w:sz w:val="18"/>
          <w:szCs w:val="18"/>
        </w:rPr>
      </w:pPr>
      <w:r>
        <w:rPr>
          <w:rFonts w:ascii="BrowalliaUPC" w:hAnsi="BrowalliaUPC" w:cs="BrowalliaUPC"/>
          <w:spacing w:val="9"/>
          <w:sz w:val="18"/>
          <w:szCs w:val="18"/>
        </w:rPr>
        <w:t>Date:</w:t>
      </w:r>
    </w:p>
    <w:p w:rsidR="00BF0C32" w:rsidRPr="00BF0C32" w:rsidRDefault="00BF0C32" w:rsidP="00BF0C32">
      <w:pPr>
        <w:spacing w:after="100" w:afterAutospacing="1" w:line="360" w:lineRule="auto"/>
        <w:ind w:left="0"/>
        <w:rPr>
          <w:rFonts w:ascii="BrowalliaUPC" w:hAnsi="BrowalliaUPC" w:cs="BrowalliaUPC"/>
          <w:spacing w:val="9"/>
          <w:sz w:val="18"/>
          <w:szCs w:val="18"/>
        </w:rPr>
      </w:pPr>
      <w:r>
        <w:rPr>
          <w:rFonts w:ascii="BrowalliaUPC" w:hAnsi="BrowalliaUPC" w:cs="BrowalliaUPC"/>
          <w:spacing w:val="9"/>
          <w:sz w:val="18"/>
          <w:szCs w:val="18"/>
        </w:rPr>
        <w:t>Place:</w:t>
      </w:r>
      <w:bookmarkStart w:id="0" w:name="_GoBack"/>
      <w:bookmarkEnd w:id="0"/>
    </w:p>
    <w:sectPr w:rsidR="00BF0C32" w:rsidRPr="00BF0C32" w:rsidSect="00930592">
      <w:pgSz w:w="12240" w:h="15840"/>
      <w:pgMar w:top="540" w:right="1440" w:bottom="90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313" w:rsidRDefault="00A57313" w:rsidP="00974EE4">
      <w:pPr>
        <w:spacing w:after="0" w:line="240" w:lineRule="auto"/>
      </w:pPr>
      <w:r>
        <w:separator/>
      </w:r>
    </w:p>
  </w:endnote>
  <w:endnote w:type="continuationSeparator" w:id="0">
    <w:p w:rsidR="00A57313" w:rsidRDefault="00A57313" w:rsidP="0097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altName w:val="Leelawadee UI"/>
    <w:charset w:val="DE"/>
    <w:family w:val="swiss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313" w:rsidRDefault="00A57313" w:rsidP="00974EE4">
      <w:pPr>
        <w:spacing w:after="0" w:line="240" w:lineRule="auto"/>
      </w:pPr>
      <w:r>
        <w:separator/>
      </w:r>
    </w:p>
  </w:footnote>
  <w:footnote w:type="continuationSeparator" w:id="0">
    <w:p w:rsidR="00A57313" w:rsidRDefault="00A57313" w:rsidP="00974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singleLevel"/>
    <w:tmpl w:val="00000008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singleLevel"/>
    <w:tmpl w:val="0000000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8431FD6"/>
    <w:multiLevelType w:val="hybridMultilevel"/>
    <w:tmpl w:val="21BC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06145"/>
    <w:multiLevelType w:val="hybridMultilevel"/>
    <w:tmpl w:val="D1900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3E6A68"/>
    <w:multiLevelType w:val="hybridMultilevel"/>
    <w:tmpl w:val="D8FA6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16459C"/>
    <w:multiLevelType w:val="hybridMultilevel"/>
    <w:tmpl w:val="5FC4726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28515637"/>
    <w:multiLevelType w:val="hybridMultilevel"/>
    <w:tmpl w:val="6F7EAC8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535C2877"/>
    <w:multiLevelType w:val="hybridMultilevel"/>
    <w:tmpl w:val="2FC0339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091A0D"/>
    <w:multiLevelType w:val="hybridMultilevel"/>
    <w:tmpl w:val="55D2E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F72665"/>
    <w:multiLevelType w:val="hybridMultilevel"/>
    <w:tmpl w:val="0E80A6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B20EC"/>
    <w:multiLevelType w:val="hybridMultilevel"/>
    <w:tmpl w:val="1328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666FA"/>
    <w:multiLevelType w:val="hybridMultilevel"/>
    <w:tmpl w:val="805CD3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E090CB2"/>
    <w:multiLevelType w:val="hybridMultilevel"/>
    <w:tmpl w:val="767CE63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75A04724"/>
    <w:multiLevelType w:val="hybridMultilevel"/>
    <w:tmpl w:val="38DA6C8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76933742"/>
    <w:multiLevelType w:val="hybridMultilevel"/>
    <w:tmpl w:val="24B0D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C647E6"/>
    <w:multiLevelType w:val="hybridMultilevel"/>
    <w:tmpl w:val="C6BC95A4"/>
    <w:lvl w:ilvl="0" w:tplc="BCCA3C82">
      <w:start w:val="1"/>
      <w:numFmt w:val="decimal"/>
      <w:lvlText w:val="%1."/>
      <w:lvlJc w:val="left"/>
      <w:pPr>
        <w:ind w:left="0" w:hanging="360"/>
      </w:pPr>
      <w:rPr>
        <w:rFonts w:eastAsia="Cambria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7EE15373"/>
    <w:multiLevelType w:val="hybridMultilevel"/>
    <w:tmpl w:val="1A8A70C2"/>
    <w:lvl w:ilvl="0" w:tplc="BA54DE06">
      <w:start w:val="1"/>
      <w:numFmt w:val="decimal"/>
      <w:lvlText w:val="%1."/>
      <w:lvlJc w:val="left"/>
      <w:pPr>
        <w:ind w:left="0" w:hanging="360"/>
      </w:pPr>
      <w:rPr>
        <w:rFonts w:eastAsia="Cambria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7FD973C2"/>
    <w:multiLevelType w:val="hybridMultilevel"/>
    <w:tmpl w:val="4312653A"/>
    <w:lvl w:ilvl="0" w:tplc="5ED0DB4A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11"/>
  </w:num>
  <w:num w:numId="7">
    <w:abstractNumId w:val="17"/>
  </w:num>
  <w:num w:numId="8">
    <w:abstractNumId w:val="5"/>
  </w:num>
  <w:num w:numId="9">
    <w:abstractNumId w:val="9"/>
  </w:num>
  <w:num w:numId="10">
    <w:abstractNumId w:val="8"/>
  </w:num>
  <w:num w:numId="11">
    <w:abstractNumId w:val="16"/>
  </w:num>
  <w:num w:numId="12">
    <w:abstractNumId w:val="14"/>
  </w:num>
  <w:num w:numId="13">
    <w:abstractNumId w:val="12"/>
  </w:num>
  <w:num w:numId="14">
    <w:abstractNumId w:val="6"/>
  </w:num>
  <w:num w:numId="15">
    <w:abstractNumId w:val="10"/>
  </w:num>
  <w:num w:numId="16">
    <w:abstractNumId w:val="7"/>
  </w:num>
  <w:num w:numId="17">
    <w:abstractNumId w:val="20"/>
  </w:num>
  <w:num w:numId="18">
    <w:abstractNumId w:val="15"/>
  </w:num>
  <w:num w:numId="19">
    <w:abstractNumId w:val="13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NTO1tDA2MzIxNDNW0lEKTi0uzszPAykwrgUAIwRkIywAAAA="/>
  </w:docVars>
  <w:rsids>
    <w:rsidRoot w:val="000C37D6"/>
    <w:rsid w:val="000020B5"/>
    <w:rsid w:val="00004906"/>
    <w:rsid w:val="0000674F"/>
    <w:rsid w:val="00011A08"/>
    <w:rsid w:val="00020822"/>
    <w:rsid w:val="00021F2B"/>
    <w:rsid w:val="00027F42"/>
    <w:rsid w:val="00032A60"/>
    <w:rsid w:val="000354E3"/>
    <w:rsid w:val="00041F0D"/>
    <w:rsid w:val="00042679"/>
    <w:rsid w:val="00044720"/>
    <w:rsid w:val="00045797"/>
    <w:rsid w:val="000462AF"/>
    <w:rsid w:val="00047371"/>
    <w:rsid w:val="00051179"/>
    <w:rsid w:val="00051E1E"/>
    <w:rsid w:val="00052EA9"/>
    <w:rsid w:val="00054AD0"/>
    <w:rsid w:val="00054AD5"/>
    <w:rsid w:val="000550A7"/>
    <w:rsid w:val="00056AC7"/>
    <w:rsid w:val="00056DD9"/>
    <w:rsid w:val="00064C69"/>
    <w:rsid w:val="00065269"/>
    <w:rsid w:val="00065931"/>
    <w:rsid w:val="00067F62"/>
    <w:rsid w:val="0007161B"/>
    <w:rsid w:val="000742CE"/>
    <w:rsid w:val="000746CB"/>
    <w:rsid w:val="00081AAC"/>
    <w:rsid w:val="000824F2"/>
    <w:rsid w:val="00083670"/>
    <w:rsid w:val="00083959"/>
    <w:rsid w:val="000840CF"/>
    <w:rsid w:val="00084C5F"/>
    <w:rsid w:val="00085F36"/>
    <w:rsid w:val="00086860"/>
    <w:rsid w:val="00091BAD"/>
    <w:rsid w:val="00093055"/>
    <w:rsid w:val="00095963"/>
    <w:rsid w:val="000976ED"/>
    <w:rsid w:val="000A2CD7"/>
    <w:rsid w:val="000A2E1B"/>
    <w:rsid w:val="000A33EE"/>
    <w:rsid w:val="000A6484"/>
    <w:rsid w:val="000B204E"/>
    <w:rsid w:val="000B3182"/>
    <w:rsid w:val="000B5579"/>
    <w:rsid w:val="000C17FD"/>
    <w:rsid w:val="000C37D6"/>
    <w:rsid w:val="000C3F62"/>
    <w:rsid w:val="000D01AF"/>
    <w:rsid w:val="000D37A4"/>
    <w:rsid w:val="000D3DA4"/>
    <w:rsid w:val="000D5F8D"/>
    <w:rsid w:val="000E1A9A"/>
    <w:rsid w:val="000E2BAF"/>
    <w:rsid w:val="000E48FA"/>
    <w:rsid w:val="000F1778"/>
    <w:rsid w:val="000F1FF7"/>
    <w:rsid w:val="000F2112"/>
    <w:rsid w:val="000F5273"/>
    <w:rsid w:val="000F6AD7"/>
    <w:rsid w:val="001036B5"/>
    <w:rsid w:val="00103B01"/>
    <w:rsid w:val="00103DD9"/>
    <w:rsid w:val="001064F5"/>
    <w:rsid w:val="0010671C"/>
    <w:rsid w:val="001068A5"/>
    <w:rsid w:val="0011129B"/>
    <w:rsid w:val="0011326C"/>
    <w:rsid w:val="001167E7"/>
    <w:rsid w:val="00116E3F"/>
    <w:rsid w:val="00117C73"/>
    <w:rsid w:val="001203E2"/>
    <w:rsid w:val="00124D85"/>
    <w:rsid w:val="00127B43"/>
    <w:rsid w:val="00127B44"/>
    <w:rsid w:val="001307DB"/>
    <w:rsid w:val="0013209C"/>
    <w:rsid w:val="001325D0"/>
    <w:rsid w:val="001350D9"/>
    <w:rsid w:val="001361BC"/>
    <w:rsid w:val="0013785E"/>
    <w:rsid w:val="00147D90"/>
    <w:rsid w:val="00150A9B"/>
    <w:rsid w:val="00156D39"/>
    <w:rsid w:val="0015721B"/>
    <w:rsid w:val="0015741A"/>
    <w:rsid w:val="00157E72"/>
    <w:rsid w:val="00160ABC"/>
    <w:rsid w:val="00160BD1"/>
    <w:rsid w:val="001614A1"/>
    <w:rsid w:val="00164E85"/>
    <w:rsid w:val="001711AD"/>
    <w:rsid w:val="00171642"/>
    <w:rsid w:val="00171EAD"/>
    <w:rsid w:val="00173819"/>
    <w:rsid w:val="00173B4A"/>
    <w:rsid w:val="00174231"/>
    <w:rsid w:val="0018229A"/>
    <w:rsid w:val="0018413D"/>
    <w:rsid w:val="00193F6F"/>
    <w:rsid w:val="001A02E8"/>
    <w:rsid w:val="001A212F"/>
    <w:rsid w:val="001B1D89"/>
    <w:rsid w:val="001B33FF"/>
    <w:rsid w:val="001B4E66"/>
    <w:rsid w:val="001B5E2A"/>
    <w:rsid w:val="001C782D"/>
    <w:rsid w:val="001D247E"/>
    <w:rsid w:val="001D29DD"/>
    <w:rsid w:val="001D32E0"/>
    <w:rsid w:val="001D5373"/>
    <w:rsid w:val="001E0940"/>
    <w:rsid w:val="001E111D"/>
    <w:rsid w:val="001E2518"/>
    <w:rsid w:val="001E2906"/>
    <w:rsid w:val="001E56A6"/>
    <w:rsid w:val="001E6C2E"/>
    <w:rsid w:val="001F1629"/>
    <w:rsid w:val="002051BB"/>
    <w:rsid w:val="00206574"/>
    <w:rsid w:val="0020667A"/>
    <w:rsid w:val="00210451"/>
    <w:rsid w:val="00211DD7"/>
    <w:rsid w:val="00214B0B"/>
    <w:rsid w:val="002220A8"/>
    <w:rsid w:val="002244D2"/>
    <w:rsid w:val="00227B79"/>
    <w:rsid w:val="002331CF"/>
    <w:rsid w:val="00235580"/>
    <w:rsid w:val="002359DE"/>
    <w:rsid w:val="00236B01"/>
    <w:rsid w:val="00242766"/>
    <w:rsid w:val="00242B92"/>
    <w:rsid w:val="00243529"/>
    <w:rsid w:val="0024669C"/>
    <w:rsid w:val="00252808"/>
    <w:rsid w:val="0025344A"/>
    <w:rsid w:val="002555FF"/>
    <w:rsid w:val="00262D77"/>
    <w:rsid w:val="00263CE2"/>
    <w:rsid w:val="0026588A"/>
    <w:rsid w:val="00270E80"/>
    <w:rsid w:val="00271BB3"/>
    <w:rsid w:val="00274EB4"/>
    <w:rsid w:val="0027536E"/>
    <w:rsid w:val="00280F57"/>
    <w:rsid w:val="00283D23"/>
    <w:rsid w:val="00285806"/>
    <w:rsid w:val="002A30EF"/>
    <w:rsid w:val="002A3131"/>
    <w:rsid w:val="002A34A3"/>
    <w:rsid w:val="002A4BA5"/>
    <w:rsid w:val="002A6D1E"/>
    <w:rsid w:val="002A7B20"/>
    <w:rsid w:val="002B097F"/>
    <w:rsid w:val="002B0A7B"/>
    <w:rsid w:val="002B338C"/>
    <w:rsid w:val="002B6573"/>
    <w:rsid w:val="002B65C7"/>
    <w:rsid w:val="002B66D6"/>
    <w:rsid w:val="002B78DD"/>
    <w:rsid w:val="002B7E30"/>
    <w:rsid w:val="002C0DC9"/>
    <w:rsid w:val="002C29B0"/>
    <w:rsid w:val="002C354D"/>
    <w:rsid w:val="002C5E86"/>
    <w:rsid w:val="002C684E"/>
    <w:rsid w:val="002D11B5"/>
    <w:rsid w:val="002D3913"/>
    <w:rsid w:val="002D7EB9"/>
    <w:rsid w:val="002E08A7"/>
    <w:rsid w:val="002E1FAA"/>
    <w:rsid w:val="002E2FA9"/>
    <w:rsid w:val="002E7551"/>
    <w:rsid w:val="002E7EB1"/>
    <w:rsid w:val="002F04E3"/>
    <w:rsid w:val="002F2F13"/>
    <w:rsid w:val="002F4B38"/>
    <w:rsid w:val="002F5928"/>
    <w:rsid w:val="002F5961"/>
    <w:rsid w:val="002F7EAC"/>
    <w:rsid w:val="0030012B"/>
    <w:rsid w:val="0030042A"/>
    <w:rsid w:val="0030044F"/>
    <w:rsid w:val="00305230"/>
    <w:rsid w:val="00306CDE"/>
    <w:rsid w:val="0031043F"/>
    <w:rsid w:val="0031722E"/>
    <w:rsid w:val="00320532"/>
    <w:rsid w:val="00321A93"/>
    <w:rsid w:val="00322F91"/>
    <w:rsid w:val="00323F26"/>
    <w:rsid w:val="00327F52"/>
    <w:rsid w:val="00332B1E"/>
    <w:rsid w:val="00333632"/>
    <w:rsid w:val="00337B35"/>
    <w:rsid w:val="0034202D"/>
    <w:rsid w:val="0034275B"/>
    <w:rsid w:val="00344748"/>
    <w:rsid w:val="003457CF"/>
    <w:rsid w:val="00347146"/>
    <w:rsid w:val="003546CE"/>
    <w:rsid w:val="0036058F"/>
    <w:rsid w:val="00360722"/>
    <w:rsid w:val="003609F3"/>
    <w:rsid w:val="00362945"/>
    <w:rsid w:val="0036443A"/>
    <w:rsid w:val="00365148"/>
    <w:rsid w:val="00366882"/>
    <w:rsid w:val="0037055F"/>
    <w:rsid w:val="00370740"/>
    <w:rsid w:val="00374100"/>
    <w:rsid w:val="00375822"/>
    <w:rsid w:val="00375A7B"/>
    <w:rsid w:val="0037782F"/>
    <w:rsid w:val="003802AF"/>
    <w:rsid w:val="00381C89"/>
    <w:rsid w:val="003831CB"/>
    <w:rsid w:val="0038413E"/>
    <w:rsid w:val="00384660"/>
    <w:rsid w:val="00384902"/>
    <w:rsid w:val="00385E41"/>
    <w:rsid w:val="00386F22"/>
    <w:rsid w:val="00387EB9"/>
    <w:rsid w:val="00391D59"/>
    <w:rsid w:val="0039215A"/>
    <w:rsid w:val="00392BE4"/>
    <w:rsid w:val="003967B0"/>
    <w:rsid w:val="00397244"/>
    <w:rsid w:val="003972F2"/>
    <w:rsid w:val="003A06D4"/>
    <w:rsid w:val="003A3DE6"/>
    <w:rsid w:val="003A4052"/>
    <w:rsid w:val="003A69CB"/>
    <w:rsid w:val="003B10A1"/>
    <w:rsid w:val="003C2B36"/>
    <w:rsid w:val="003C3423"/>
    <w:rsid w:val="003C377F"/>
    <w:rsid w:val="003C4E75"/>
    <w:rsid w:val="003C567E"/>
    <w:rsid w:val="003D246A"/>
    <w:rsid w:val="003D5609"/>
    <w:rsid w:val="003D6975"/>
    <w:rsid w:val="003E36F1"/>
    <w:rsid w:val="003F08A7"/>
    <w:rsid w:val="003F0BB1"/>
    <w:rsid w:val="003F3855"/>
    <w:rsid w:val="003F66AB"/>
    <w:rsid w:val="003F7090"/>
    <w:rsid w:val="00401A31"/>
    <w:rsid w:val="00404963"/>
    <w:rsid w:val="00412EF0"/>
    <w:rsid w:val="004229F2"/>
    <w:rsid w:val="00422D94"/>
    <w:rsid w:val="0042451C"/>
    <w:rsid w:val="00425852"/>
    <w:rsid w:val="00425930"/>
    <w:rsid w:val="00426009"/>
    <w:rsid w:val="00434FA2"/>
    <w:rsid w:val="00435694"/>
    <w:rsid w:val="0043593E"/>
    <w:rsid w:val="00436B30"/>
    <w:rsid w:val="00436C63"/>
    <w:rsid w:val="004473C8"/>
    <w:rsid w:val="0045115D"/>
    <w:rsid w:val="00461119"/>
    <w:rsid w:val="00462242"/>
    <w:rsid w:val="00463B2E"/>
    <w:rsid w:val="00463B44"/>
    <w:rsid w:val="00464660"/>
    <w:rsid w:val="00473E04"/>
    <w:rsid w:val="00480EA3"/>
    <w:rsid w:val="00483ADB"/>
    <w:rsid w:val="0048444E"/>
    <w:rsid w:val="004919F6"/>
    <w:rsid w:val="004922A0"/>
    <w:rsid w:val="00492526"/>
    <w:rsid w:val="00495D0B"/>
    <w:rsid w:val="004A2E95"/>
    <w:rsid w:val="004A5D10"/>
    <w:rsid w:val="004A7054"/>
    <w:rsid w:val="004B7B29"/>
    <w:rsid w:val="004C37DD"/>
    <w:rsid w:val="004D06E7"/>
    <w:rsid w:val="004D100A"/>
    <w:rsid w:val="004D3A69"/>
    <w:rsid w:val="004D3EEE"/>
    <w:rsid w:val="004D42F2"/>
    <w:rsid w:val="004D4419"/>
    <w:rsid w:val="004D44C4"/>
    <w:rsid w:val="004D4DC8"/>
    <w:rsid w:val="004D5CA9"/>
    <w:rsid w:val="004D7957"/>
    <w:rsid w:val="004E2E6B"/>
    <w:rsid w:val="004E44C1"/>
    <w:rsid w:val="004E6892"/>
    <w:rsid w:val="004E6B09"/>
    <w:rsid w:val="004F0357"/>
    <w:rsid w:val="004F4956"/>
    <w:rsid w:val="00501E88"/>
    <w:rsid w:val="005024D1"/>
    <w:rsid w:val="00505930"/>
    <w:rsid w:val="005106A2"/>
    <w:rsid w:val="0051081C"/>
    <w:rsid w:val="00513AE3"/>
    <w:rsid w:val="005229D3"/>
    <w:rsid w:val="00522E91"/>
    <w:rsid w:val="00523B81"/>
    <w:rsid w:val="005240D4"/>
    <w:rsid w:val="005272C9"/>
    <w:rsid w:val="005313CA"/>
    <w:rsid w:val="00532392"/>
    <w:rsid w:val="005347D5"/>
    <w:rsid w:val="00534CD6"/>
    <w:rsid w:val="005401AF"/>
    <w:rsid w:val="005412EE"/>
    <w:rsid w:val="005445C7"/>
    <w:rsid w:val="00550E98"/>
    <w:rsid w:val="00551A24"/>
    <w:rsid w:val="00554D1B"/>
    <w:rsid w:val="00555C55"/>
    <w:rsid w:val="00560A4F"/>
    <w:rsid w:val="00564433"/>
    <w:rsid w:val="00564559"/>
    <w:rsid w:val="00564BD9"/>
    <w:rsid w:val="00574C1E"/>
    <w:rsid w:val="00574D87"/>
    <w:rsid w:val="00575CD3"/>
    <w:rsid w:val="005866CE"/>
    <w:rsid w:val="00593A86"/>
    <w:rsid w:val="005970F4"/>
    <w:rsid w:val="005A036D"/>
    <w:rsid w:val="005A1BAC"/>
    <w:rsid w:val="005A263E"/>
    <w:rsid w:val="005A580C"/>
    <w:rsid w:val="005B0BED"/>
    <w:rsid w:val="005B19E1"/>
    <w:rsid w:val="005B38C2"/>
    <w:rsid w:val="005B4A2C"/>
    <w:rsid w:val="005C087F"/>
    <w:rsid w:val="005C32AA"/>
    <w:rsid w:val="005C36AC"/>
    <w:rsid w:val="005C4680"/>
    <w:rsid w:val="005D04EF"/>
    <w:rsid w:val="005D28FF"/>
    <w:rsid w:val="005D3704"/>
    <w:rsid w:val="005D4895"/>
    <w:rsid w:val="005D746E"/>
    <w:rsid w:val="005F108A"/>
    <w:rsid w:val="005F33EB"/>
    <w:rsid w:val="005F35BD"/>
    <w:rsid w:val="005F3966"/>
    <w:rsid w:val="005F4D39"/>
    <w:rsid w:val="005F5769"/>
    <w:rsid w:val="0060205E"/>
    <w:rsid w:val="00610A60"/>
    <w:rsid w:val="006119F2"/>
    <w:rsid w:val="00611D1D"/>
    <w:rsid w:val="00615E5D"/>
    <w:rsid w:val="00615F98"/>
    <w:rsid w:val="0062477E"/>
    <w:rsid w:val="00626F49"/>
    <w:rsid w:val="00630F4A"/>
    <w:rsid w:val="00631D1E"/>
    <w:rsid w:val="00635487"/>
    <w:rsid w:val="006376C1"/>
    <w:rsid w:val="00637AC1"/>
    <w:rsid w:val="00641526"/>
    <w:rsid w:val="00641D1A"/>
    <w:rsid w:val="0064378B"/>
    <w:rsid w:val="00644EE2"/>
    <w:rsid w:val="0065060F"/>
    <w:rsid w:val="006525A5"/>
    <w:rsid w:val="0065358F"/>
    <w:rsid w:val="006548EB"/>
    <w:rsid w:val="006608C7"/>
    <w:rsid w:val="00661B7B"/>
    <w:rsid w:val="00661E0E"/>
    <w:rsid w:val="00662B4F"/>
    <w:rsid w:val="006669D1"/>
    <w:rsid w:val="00666B0F"/>
    <w:rsid w:val="006671DB"/>
    <w:rsid w:val="00671417"/>
    <w:rsid w:val="00672B42"/>
    <w:rsid w:val="00683B4D"/>
    <w:rsid w:val="006843E8"/>
    <w:rsid w:val="00684B82"/>
    <w:rsid w:val="0068681C"/>
    <w:rsid w:val="006941C0"/>
    <w:rsid w:val="006A1074"/>
    <w:rsid w:val="006A1DF4"/>
    <w:rsid w:val="006A2652"/>
    <w:rsid w:val="006A2D32"/>
    <w:rsid w:val="006A4575"/>
    <w:rsid w:val="006A4F35"/>
    <w:rsid w:val="006B0496"/>
    <w:rsid w:val="006B0E1F"/>
    <w:rsid w:val="006B1659"/>
    <w:rsid w:val="006B5170"/>
    <w:rsid w:val="006B5690"/>
    <w:rsid w:val="006B6297"/>
    <w:rsid w:val="006C160F"/>
    <w:rsid w:val="006C295E"/>
    <w:rsid w:val="006C6AD6"/>
    <w:rsid w:val="006C7508"/>
    <w:rsid w:val="006D18DF"/>
    <w:rsid w:val="006D4B66"/>
    <w:rsid w:val="006D5CDE"/>
    <w:rsid w:val="006E04C1"/>
    <w:rsid w:val="006E321E"/>
    <w:rsid w:val="006E52CF"/>
    <w:rsid w:val="006E73FA"/>
    <w:rsid w:val="006F0801"/>
    <w:rsid w:val="006F1B6E"/>
    <w:rsid w:val="006F2810"/>
    <w:rsid w:val="006F3D32"/>
    <w:rsid w:val="006F3ED8"/>
    <w:rsid w:val="006F5C6D"/>
    <w:rsid w:val="006F7632"/>
    <w:rsid w:val="00702CC4"/>
    <w:rsid w:val="00710EB6"/>
    <w:rsid w:val="007136A6"/>
    <w:rsid w:val="00713BA0"/>
    <w:rsid w:val="00723206"/>
    <w:rsid w:val="0072393E"/>
    <w:rsid w:val="00726D3D"/>
    <w:rsid w:val="007341A2"/>
    <w:rsid w:val="00740C6B"/>
    <w:rsid w:val="0074118E"/>
    <w:rsid w:val="00743534"/>
    <w:rsid w:val="00746C84"/>
    <w:rsid w:val="00746F97"/>
    <w:rsid w:val="00751BC3"/>
    <w:rsid w:val="00755297"/>
    <w:rsid w:val="00757CF0"/>
    <w:rsid w:val="00763274"/>
    <w:rsid w:val="00764FE4"/>
    <w:rsid w:val="00765217"/>
    <w:rsid w:val="00766D64"/>
    <w:rsid w:val="007723F1"/>
    <w:rsid w:val="00777D9F"/>
    <w:rsid w:val="0078005B"/>
    <w:rsid w:val="00782883"/>
    <w:rsid w:val="00785A3C"/>
    <w:rsid w:val="00787A1E"/>
    <w:rsid w:val="00787A50"/>
    <w:rsid w:val="00787FBB"/>
    <w:rsid w:val="0079256A"/>
    <w:rsid w:val="00792D73"/>
    <w:rsid w:val="007959CE"/>
    <w:rsid w:val="007A004D"/>
    <w:rsid w:val="007A3568"/>
    <w:rsid w:val="007B6041"/>
    <w:rsid w:val="007B655F"/>
    <w:rsid w:val="007B6F37"/>
    <w:rsid w:val="007B7E99"/>
    <w:rsid w:val="007C11BE"/>
    <w:rsid w:val="007C35F9"/>
    <w:rsid w:val="007C67AB"/>
    <w:rsid w:val="007C6C5E"/>
    <w:rsid w:val="007C7086"/>
    <w:rsid w:val="007C71E1"/>
    <w:rsid w:val="007D0522"/>
    <w:rsid w:val="007D08C9"/>
    <w:rsid w:val="007D28F9"/>
    <w:rsid w:val="007D7637"/>
    <w:rsid w:val="007E007D"/>
    <w:rsid w:val="007E292A"/>
    <w:rsid w:val="007E3D08"/>
    <w:rsid w:val="007E5820"/>
    <w:rsid w:val="007E5B62"/>
    <w:rsid w:val="007E5FD0"/>
    <w:rsid w:val="007F4C37"/>
    <w:rsid w:val="007F5088"/>
    <w:rsid w:val="007F5F03"/>
    <w:rsid w:val="007F7E69"/>
    <w:rsid w:val="00801B1E"/>
    <w:rsid w:val="008071BC"/>
    <w:rsid w:val="008153D7"/>
    <w:rsid w:val="00816A73"/>
    <w:rsid w:val="00820277"/>
    <w:rsid w:val="00821E97"/>
    <w:rsid w:val="00822668"/>
    <w:rsid w:val="00823B85"/>
    <w:rsid w:val="00824DB8"/>
    <w:rsid w:val="00826210"/>
    <w:rsid w:val="008270A2"/>
    <w:rsid w:val="0083003E"/>
    <w:rsid w:val="00837142"/>
    <w:rsid w:val="0083756A"/>
    <w:rsid w:val="00837F90"/>
    <w:rsid w:val="0084130B"/>
    <w:rsid w:val="0084685E"/>
    <w:rsid w:val="00846901"/>
    <w:rsid w:val="00846954"/>
    <w:rsid w:val="00854B45"/>
    <w:rsid w:val="00867E85"/>
    <w:rsid w:val="00873316"/>
    <w:rsid w:val="008801C5"/>
    <w:rsid w:val="00881077"/>
    <w:rsid w:val="008816B5"/>
    <w:rsid w:val="00884EFE"/>
    <w:rsid w:val="00885015"/>
    <w:rsid w:val="008859FE"/>
    <w:rsid w:val="0089137C"/>
    <w:rsid w:val="00891F48"/>
    <w:rsid w:val="00894701"/>
    <w:rsid w:val="00894F92"/>
    <w:rsid w:val="0089602C"/>
    <w:rsid w:val="00896F48"/>
    <w:rsid w:val="008A0687"/>
    <w:rsid w:val="008A13E9"/>
    <w:rsid w:val="008A16DB"/>
    <w:rsid w:val="008A22D4"/>
    <w:rsid w:val="008A44E7"/>
    <w:rsid w:val="008A5556"/>
    <w:rsid w:val="008A5720"/>
    <w:rsid w:val="008A674B"/>
    <w:rsid w:val="008A74B4"/>
    <w:rsid w:val="008B0A21"/>
    <w:rsid w:val="008B627F"/>
    <w:rsid w:val="008B7303"/>
    <w:rsid w:val="008B758F"/>
    <w:rsid w:val="008C2631"/>
    <w:rsid w:val="008C2882"/>
    <w:rsid w:val="008C5F6D"/>
    <w:rsid w:val="008D03CE"/>
    <w:rsid w:val="008D0901"/>
    <w:rsid w:val="008D5DBC"/>
    <w:rsid w:val="008D6B77"/>
    <w:rsid w:val="008D6E6F"/>
    <w:rsid w:val="008D7908"/>
    <w:rsid w:val="008D7F6E"/>
    <w:rsid w:val="008E402D"/>
    <w:rsid w:val="008E692A"/>
    <w:rsid w:val="008F0AAB"/>
    <w:rsid w:val="008F0ED4"/>
    <w:rsid w:val="008F1AF4"/>
    <w:rsid w:val="008F251A"/>
    <w:rsid w:val="008F3DC3"/>
    <w:rsid w:val="008F5B72"/>
    <w:rsid w:val="0090042E"/>
    <w:rsid w:val="0090143E"/>
    <w:rsid w:val="00901840"/>
    <w:rsid w:val="00901CAB"/>
    <w:rsid w:val="009031C5"/>
    <w:rsid w:val="00906444"/>
    <w:rsid w:val="0091595D"/>
    <w:rsid w:val="00915A7A"/>
    <w:rsid w:val="00916AF3"/>
    <w:rsid w:val="0092144B"/>
    <w:rsid w:val="00925434"/>
    <w:rsid w:val="00925579"/>
    <w:rsid w:val="00927CB2"/>
    <w:rsid w:val="00930425"/>
    <w:rsid w:val="00930592"/>
    <w:rsid w:val="00932CCE"/>
    <w:rsid w:val="00937BF7"/>
    <w:rsid w:val="00940F00"/>
    <w:rsid w:val="00941D7F"/>
    <w:rsid w:val="0094678C"/>
    <w:rsid w:val="0095071B"/>
    <w:rsid w:val="00950DB1"/>
    <w:rsid w:val="009513D8"/>
    <w:rsid w:val="00952343"/>
    <w:rsid w:val="00955556"/>
    <w:rsid w:val="0095580B"/>
    <w:rsid w:val="009667E1"/>
    <w:rsid w:val="00967574"/>
    <w:rsid w:val="00972F6B"/>
    <w:rsid w:val="00974EE4"/>
    <w:rsid w:val="009835DB"/>
    <w:rsid w:val="00983BB2"/>
    <w:rsid w:val="00984C88"/>
    <w:rsid w:val="009851A8"/>
    <w:rsid w:val="00987B64"/>
    <w:rsid w:val="00994BCF"/>
    <w:rsid w:val="009A0A74"/>
    <w:rsid w:val="009A56CE"/>
    <w:rsid w:val="009A5F1C"/>
    <w:rsid w:val="009A5F95"/>
    <w:rsid w:val="009B0C95"/>
    <w:rsid w:val="009B1CCB"/>
    <w:rsid w:val="009B1E66"/>
    <w:rsid w:val="009B5C95"/>
    <w:rsid w:val="009B7D6E"/>
    <w:rsid w:val="009B7F91"/>
    <w:rsid w:val="009C0C42"/>
    <w:rsid w:val="009C2457"/>
    <w:rsid w:val="009C31D7"/>
    <w:rsid w:val="009C3CC7"/>
    <w:rsid w:val="009C5531"/>
    <w:rsid w:val="009C6A42"/>
    <w:rsid w:val="009D2C22"/>
    <w:rsid w:val="009D4CB3"/>
    <w:rsid w:val="009D6AD1"/>
    <w:rsid w:val="009D78CC"/>
    <w:rsid w:val="009E0193"/>
    <w:rsid w:val="009E044F"/>
    <w:rsid w:val="009E2774"/>
    <w:rsid w:val="009E4294"/>
    <w:rsid w:val="009F0951"/>
    <w:rsid w:val="009F5C70"/>
    <w:rsid w:val="009F6A14"/>
    <w:rsid w:val="009F6B1C"/>
    <w:rsid w:val="009F6FB4"/>
    <w:rsid w:val="00A000EB"/>
    <w:rsid w:val="00A01881"/>
    <w:rsid w:val="00A04C2D"/>
    <w:rsid w:val="00A06A23"/>
    <w:rsid w:val="00A10E2B"/>
    <w:rsid w:val="00A1773B"/>
    <w:rsid w:val="00A17F93"/>
    <w:rsid w:val="00A24B7A"/>
    <w:rsid w:val="00A25B9F"/>
    <w:rsid w:val="00A2723B"/>
    <w:rsid w:val="00A331A8"/>
    <w:rsid w:val="00A4122F"/>
    <w:rsid w:val="00A414A0"/>
    <w:rsid w:val="00A4365B"/>
    <w:rsid w:val="00A5001F"/>
    <w:rsid w:val="00A5717B"/>
    <w:rsid w:val="00A57313"/>
    <w:rsid w:val="00A575C7"/>
    <w:rsid w:val="00A640A2"/>
    <w:rsid w:val="00A71346"/>
    <w:rsid w:val="00A74FCF"/>
    <w:rsid w:val="00A80A76"/>
    <w:rsid w:val="00A81945"/>
    <w:rsid w:val="00A8359E"/>
    <w:rsid w:val="00A83CA6"/>
    <w:rsid w:val="00A902A7"/>
    <w:rsid w:val="00A92EC3"/>
    <w:rsid w:val="00A96F78"/>
    <w:rsid w:val="00A97683"/>
    <w:rsid w:val="00AA1507"/>
    <w:rsid w:val="00AA2D89"/>
    <w:rsid w:val="00AA44E8"/>
    <w:rsid w:val="00AA4A0C"/>
    <w:rsid w:val="00AA7625"/>
    <w:rsid w:val="00AB47F0"/>
    <w:rsid w:val="00AB5A4B"/>
    <w:rsid w:val="00AB6D7E"/>
    <w:rsid w:val="00AB79F3"/>
    <w:rsid w:val="00AC5044"/>
    <w:rsid w:val="00AD09A8"/>
    <w:rsid w:val="00AD2BB0"/>
    <w:rsid w:val="00AD4726"/>
    <w:rsid w:val="00AE076A"/>
    <w:rsid w:val="00AE09D0"/>
    <w:rsid w:val="00AE4E76"/>
    <w:rsid w:val="00AE59B7"/>
    <w:rsid w:val="00AE7DFB"/>
    <w:rsid w:val="00AF01D1"/>
    <w:rsid w:val="00AF68D1"/>
    <w:rsid w:val="00AF7EBF"/>
    <w:rsid w:val="00B03C86"/>
    <w:rsid w:val="00B05130"/>
    <w:rsid w:val="00B14BE0"/>
    <w:rsid w:val="00B1626B"/>
    <w:rsid w:val="00B163D8"/>
    <w:rsid w:val="00B32687"/>
    <w:rsid w:val="00B34AEB"/>
    <w:rsid w:val="00B35BE3"/>
    <w:rsid w:val="00B36773"/>
    <w:rsid w:val="00B368C0"/>
    <w:rsid w:val="00B37E8E"/>
    <w:rsid w:val="00B45481"/>
    <w:rsid w:val="00B50AC9"/>
    <w:rsid w:val="00B52930"/>
    <w:rsid w:val="00B644E8"/>
    <w:rsid w:val="00B64CF9"/>
    <w:rsid w:val="00B7029C"/>
    <w:rsid w:val="00B817F8"/>
    <w:rsid w:val="00B85714"/>
    <w:rsid w:val="00B9104D"/>
    <w:rsid w:val="00B9124F"/>
    <w:rsid w:val="00B96574"/>
    <w:rsid w:val="00B96DCE"/>
    <w:rsid w:val="00B97387"/>
    <w:rsid w:val="00B977D8"/>
    <w:rsid w:val="00BA0274"/>
    <w:rsid w:val="00BA09E4"/>
    <w:rsid w:val="00BA0AC9"/>
    <w:rsid w:val="00BA1A06"/>
    <w:rsid w:val="00BA1F37"/>
    <w:rsid w:val="00BA3EFC"/>
    <w:rsid w:val="00BA5861"/>
    <w:rsid w:val="00BA6A25"/>
    <w:rsid w:val="00BA71EE"/>
    <w:rsid w:val="00BB1F18"/>
    <w:rsid w:val="00BB3EE9"/>
    <w:rsid w:val="00BB4931"/>
    <w:rsid w:val="00BB761D"/>
    <w:rsid w:val="00BC09B9"/>
    <w:rsid w:val="00BC6F78"/>
    <w:rsid w:val="00BD1380"/>
    <w:rsid w:val="00BD2D4E"/>
    <w:rsid w:val="00BD5F92"/>
    <w:rsid w:val="00BE694F"/>
    <w:rsid w:val="00BF085E"/>
    <w:rsid w:val="00BF0C32"/>
    <w:rsid w:val="00BF3623"/>
    <w:rsid w:val="00BF723D"/>
    <w:rsid w:val="00BF7E91"/>
    <w:rsid w:val="00C03096"/>
    <w:rsid w:val="00C10458"/>
    <w:rsid w:val="00C11EA8"/>
    <w:rsid w:val="00C159BC"/>
    <w:rsid w:val="00C15CB7"/>
    <w:rsid w:val="00C1663D"/>
    <w:rsid w:val="00C21DD8"/>
    <w:rsid w:val="00C2362A"/>
    <w:rsid w:val="00C24BEC"/>
    <w:rsid w:val="00C2713A"/>
    <w:rsid w:val="00C3333C"/>
    <w:rsid w:val="00C334F2"/>
    <w:rsid w:val="00C3357F"/>
    <w:rsid w:val="00C33688"/>
    <w:rsid w:val="00C3502B"/>
    <w:rsid w:val="00C35334"/>
    <w:rsid w:val="00C3584F"/>
    <w:rsid w:val="00C37BE0"/>
    <w:rsid w:val="00C37C25"/>
    <w:rsid w:val="00C37ED1"/>
    <w:rsid w:val="00C408A1"/>
    <w:rsid w:val="00C44E72"/>
    <w:rsid w:val="00C50853"/>
    <w:rsid w:val="00C531A4"/>
    <w:rsid w:val="00C54A88"/>
    <w:rsid w:val="00C575BE"/>
    <w:rsid w:val="00C57B59"/>
    <w:rsid w:val="00C640DB"/>
    <w:rsid w:val="00C66EA0"/>
    <w:rsid w:val="00C671A8"/>
    <w:rsid w:val="00C67982"/>
    <w:rsid w:val="00C76C94"/>
    <w:rsid w:val="00C76EDE"/>
    <w:rsid w:val="00C81586"/>
    <w:rsid w:val="00C861FB"/>
    <w:rsid w:val="00C8753D"/>
    <w:rsid w:val="00C90465"/>
    <w:rsid w:val="00C9087D"/>
    <w:rsid w:val="00C93225"/>
    <w:rsid w:val="00C95039"/>
    <w:rsid w:val="00C97C7F"/>
    <w:rsid w:val="00CA1643"/>
    <w:rsid w:val="00CA4056"/>
    <w:rsid w:val="00CB017A"/>
    <w:rsid w:val="00CB0A18"/>
    <w:rsid w:val="00CB3DCD"/>
    <w:rsid w:val="00CC286F"/>
    <w:rsid w:val="00CC46DE"/>
    <w:rsid w:val="00CC582A"/>
    <w:rsid w:val="00CC6CAD"/>
    <w:rsid w:val="00CD455C"/>
    <w:rsid w:val="00CD4C49"/>
    <w:rsid w:val="00CD66A2"/>
    <w:rsid w:val="00CE0BE3"/>
    <w:rsid w:val="00CE354C"/>
    <w:rsid w:val="00CE3B26"/>
    <w:rsid w:val="00CE3F49"/>
    <w:rsid w:val="00CE67F6"/>
    <w:rsid w:val="00CF03F7"/>
    <w:rsid w:val="00CF1813"/>
    <w:rsid w:val="00CF30B9"/>
    <w:rsid w:val="00CF51CF"/>
    <w:rsid w:val="00CF5EE6"/>
    <w:rsid w:val="00CF6D63"/>
    <w:rsid w:val="00CF740A"/>
    <w:rsid w:val="00D007C0"/>
    <w:rsid w:val="00D00D72"/>
    <w:rsid w:val="00D0342D"/>
    <w:rsid w:val="00D0421C"/>
    <w:rsid w:val="00D0640C"/>
    <w:rsid w:val="00D07002"/>
    <w:rsid w:val="00D12A33"/>
    <w:rsid w:val="00D133FD"/>
    <w:rsid w:val="00D17571"/>
    <w:rsid w:val="00D17BBB"/>
    <w:rsid w:val="00D228EE"/>
    <w:rsid w:val="00D22C0D"/>
    <w:rsid w:val="00D25158"/>
    <w:rsid w:val="00D25B06"/>
    <w:rsid w:val="00D26147"/>
    <w:rsid w:val="00D2704B"/>
    <w:rsid w:val="00D271F6"/>
    <w:rsid w:val="00D31FD1"/>
    <w:rsid w:val="00D35100"/>
    <w:rsid w:val="00D41AAB"/>
    <w:rsid w:val="00D448CD"/>
    <w:rsid w:val="00D53197"/>
    <w:rsid w:val="00D635D7"/>
    <w:rsid w:val="00D645FD"/>
    <w:rsid w:val="00D663FF"/>
    <w:rsid w:val="00D72132"/>
    <w:rsid w:val="00D7438B"/>
    <w:rsid w:val="00D75EE8"/>
    <w:rsid w:val="00D767D5"/>
    <w:rsid w:val="00D775E5"/>
    <w:rsid w:val="00D80071"/>
    <w:rsid w:val="00D82D3A"/>
    <w:rsid w:val="00D8463B"/>
    <w:rsid w:val="00D87A01"/>
    <w:rsid w:val="00D87F97"/>
    <w:rsid w:val="00D93060"/>
    <w:rsid w:val="00D94C4F"/>
    <w:rsid w:val="00D94E4B"/>
    <w:rsid w:val="00D968DC"/>
    <w:rsid w:val="00D97EA9"/>
    <w:rsid w:val="00DA1402"/>
    <w:rsid w:val="00DA2E02"/>
    <w:rsid w:val="00DA4C7D"/>
    <w:rsid w:val="00DA667C"/>
    <w:rsid w:val="00DB370E"/>
    <w:rsid w:val="00DB679B"/>
    <w:rsid w:val="00DB6CAC"/>
    <w:rsid w:val="00DB7510"/>
    <w:rsid w:val="00DB7597"/>
    <w:rsid w:val="00DB7A50"/>
    <w:rsid w:val="00DC32AD"/>
    <w:rsid w:val="00DC3D38"/>
    <w:rsid w:val="00DC51ED"/>
    <w:rsid w:val="00DC58D5"/>
    <w:rsid w:val="00DD0583"/>
    <w:rsid w:val="00DD131A"/>
    <w:rsid w:val="00DD145F"/>
    <w:rsid w:val="00DD2032"/>
    <w:rsid w:val="00DD3926"/>
    <w:rsid w:val="00DD443F"/>
    <w:rsid w:val="00DE6CD9"/>
    <w:rsid w:val="00DE7498"/>
    <w:rsid w:val="00DF2758"/>
    <w:rsid w:val="00DF5569"/>
    <w:rsid w:val="00E01928"/>
    <w:rsid w:val="00E04587"/>
    <w:rsid w:val="00E139D1"/>
    <w:rsid w:val="00E16472"/>
    <w:rsid w:val="00E221A7"/>
    <w:rsid w:val="00E22B07"/>
    <w:rsid w:val="00E2574B"/>
    <w:rsid w:val="00E27ECE"/>
    <w:rsid w:val="00E323D5"/>
    <w:rsid w:val="00E33711"/>
    <w:rsid w:val="00E338D6"/>
    <w:rsid w:val="00E35A91"/>
    <w:rsid w:val="00E3608F"/>
    <w:rsid w:val="00E422E7"/>
    <w:rsid w:val="00E42C7F"/>
    <w:rsid w:val="00E475F4"/>
    <w:rsid w:val="00E54767"/>
    <w:rsid w:val="00E60AB8"/>
    <w:rsid w:val="00E671A6"/>
    <w:rsid w:val="00E675C0"/>
    <w:rsid w:val="00E67A84"/>
    <w:rsid w:val="00E729FE"/>
    <w:rsid w:val="00E759EC"/>
    <w:rsid w:val="00E7741D"/>
    <w:rsid w:val="00E77DFB"/>
    <w:rsid w:val="00E8088E"/>
    <w:rsid w:val="00E80C39"/>
    <w:rsid w:val="00E816BC"/>
    <w:rsid w:val="00E851C1"/>
    <w:rsid w:val="00E8606F"/>
    <w:rsid w:val="00E87FB8"/>
    <w:rsid w:val="00E95084"/>
    <w:rsid w:val="00EA0E70"/>
    <w:rsid w:val="00EA3252"/>
    <w:rsid w:val="00EA63E8"/>
    <w:rsid w:val="00EB31E8"/>
    <w:rsid w:val="00EB3FE7"/>
    <w:rsid w:val="00EB614B"/>
    <w:rsid w:val="00EC032D"/>
    <w:rsid w:val="00EC34F3"/>
    <w:rsid w:val="00EC51A1"/>
    <w:rsid w:val="00EC64F9"/>
    <w:rsid w:val="00ED1CE4"/>
    <w:rsid w:val="00ED436F"/>
    <w:rsid w:val="00ED5034"/>
    <w:rsid w:val="00ED745E"/>
    <w:rsid w:val="00EE38E1"/>
    <w:rsid w:val="00EF54D7"/>
    <w:rsid w:val="00EF5BD9"/>
    <w:rsid w:val="00F1149F"/>
    <w:rsid w:val="00F129E9"/>
    <w:rsid w:val="00F14A00"/>
    <w:rsid w:val="00F15B39"/>
    <w:rsid w:val="00F221EB"/>
    <w:rsid w:val="00F268D2"/>
    <w:rsid w:val="00F26ABE"/>
    <w:rsid w:val="00F30635"/>
    <w:rsid w:val="00F31C8B"/>
    <w:rsid w:val="00F3450D"/>
    <w:rsid w:val="00F3751F"/>
    <w:rsid w:val="00F403E5"/>
    <w:rsid w:val="00F408B7"/>
    <w:rsid w:val="00F40B3D"/>
    <w:rsid w:val="00F45FB6"/>
    <w:rsid w:val="00F51934"/>
    <w:rsid w:val="00F52327"/>
    <w:rsid w:val="00F52473"/>
    <w:rsid w:val="00F52C34"/>
    <w:rsid w:val="00F5499D"/>
    <w:rsid w:val="00F57184"/>
    <w:rsid w:val="00F63320"/>
    <w:rsid w:val="00F63EA4"/>
    <w:rsid w:val="00F64053"/>
    <w:rsid w:val="00F6482B"/>
    <w:rsid w:val="00F65965"/>
    <w:rsid w:val="00F66019"/>
    <w:rsid w:val="00F66640"/>
    <w:rsid w:val="00F70FE0"/>
    <w:rsid w:val="00F7191F"/>
    <w:rsid w:val="00F739DE"/>
    <w:rsid w:val="00F73E31"/>
    <w:rsid w:val="00F75ABB"/>
    <w:rsid w:val="00F76D92"/>
    <w:rsid w:val="00F77820"/>
    <w:rsid w:val="00F80EFE"/>
    <w:rsid w:val="00F81D8A"/>
    <w:rsid w:val="00F839AA"/>
    <w:rsid w:val="00F83CA5"/>
    <w:rsid w:val="00F90861"/>
    <w:rsid w:val="00F91B28"/>
    <w:rsid w:val="00F92888"/>
    <w:rsid w:val="00FA3B79"/>
    <w:rsid w:val="00FA65AF"/>
    <w:rsid w:val="00FB0C2B"/>
    <w:rsid w:val="00FB2843"/>
    <w:rsid w:val="00FB3B00"/>
    <w:rsid w:val="00FB5D8E"/>
    <w:rsid w:val="00FB76B8"/>
    <w:rsid w:val="00FC124D"/>
    <w:rsid w:val="00FC7D28"/>
    <w:rsid w:val="00FC7E80"/>
    <w:rsid w:val="00FD15DB"/>
    <w:rsid w:val="00FD3486"/>
    <w:rsid w:val="00FD44EB"/>
    <w:rsid w:val="00FE4913"/>
    <w:rsid w:val="00FE4EEF"/>
    <w:rsid w:val="00FE55AC"/>
    <w:rsid w:val="00FE6FC4"/>
    <w:rsid w:val="00FF056E"/>
    <w:rsid w:val="00FF3D44"/>
    <w:rsid w:val="00FF4BA4"/>
    <w:rsid w:val="00F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E3D2B"/>
  <w15:docId w15:val="{D2D63AF8-4946-451C-A44F-6F268D9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4EB"/>
    <w:pPr>
      <w:suppressAutoHyphens/>
    </w:pPr>
    <w:rPr>
      <w:rFonts w:ascii="Calibri" w:eastAsia="Times New Roman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3CharChar">
    <w:name w:val="Body Text Indent 3 Char Char"/>
    <w:basedOn w:val="Normal"/>
    <w:rsid w:val="000C37D6"/>
    <w:pPr>
      <w:spacing w:after="0" w:line="240" w:lineRule="auto"/>
      <w:ind w:firstLine="720"/>
    </w:pPr>
    <w:rPr>
      <w:rFonts w:ascii="Verdana" w:hAnsi="Verdana" w:cs="Times New Roman"/>
      <w:lang w:eastAsia="en-US"/>
    </w:rPr>
  </w:style>
  <w:style w:type="paragraph" w:styleId="ListParagraph">
    <w:name w:val="List Paragraph"/>
    <w:basedOn w:val="Normal"/>
    <w:qFormat/>
    <w:rsid w:val="002E1FAA"/>
    <w:pPr>
      <w:suppressAutoHyphens w:val="0"/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A9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D2B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DefaultParagraphFont"/>
    <w:rsid w:val="001D5373"/>
  </w:style>
  <w:style w:type="character" w:customStyle="1" w:styleId="NormalWebChar">
    <w:name w:val="Normal (Web) Char"/>
    <w:link w:val="NormalWeb"/>
    <w:locked/>
    <w:rsid w:val="001D5373"/>
    <w:rPr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1D5373"/>
    <w:pPr>
      <w:suppressAutoHyphens w:val="0"/>
      <w:spacing w:before="100" w:beforeAutospacing="1" w:after="100" w:afterAutospacing="1" w:line="240" w:lineRule="auto"/>
      <w:ind w:left="0"/>
      <w:jc w:val="left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C75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9B0"/>
    <w:rPr>
      <w:rFonts w:ascii="Calibri" w:eastAsia="Times New Roman" w:hAnsi="Calibri" w:cs="Calibri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C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9B0"/>
    <w:rPr>
      <w:rFonts w:ascii="Calibri" w:eastAsia="Times New Roman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4E0AE-98E7-4095-A812-90CE442D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Dhinesh</dc:creator>
  <cp:lastModifiedBy>Dhinesh anbalagan</cp:lastModifiedBy>
  <cp:revision>52</cp:revision>
  <dcterms:created xsi:type="dcterms:W3CDTF">2018-01-10T02:54:00Z</dcterms:created>
  <dcterms:modified xsi:type="dcterms:W3CDTF">2018-03-12T17:45:00Z</dcterms:modified>
</cp:coreProperties>
</file>